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center"/>
        <w:spacing w:before="42"/>
        <w:ind w:left="1967" w:right="3470"/>
      </w:pPr>
      <w:r>
        <w:rPr>
          <w:rFonts w:cs="Times New Roman" w:hAnsi="Times New Roman" w:eastAsia="Times New Roman" w:ascii="Times New Roman"/>
          <w:w w:val="101"/>
          <w:sz w:val="43"/>
          <w:szCs w:val="43"/>
        </w:rPr>
        <w:t></w:t>
      </w:r>
      <w:r>
        <w:rPr>
          <w:rFonts w:cs="Times New Roman" w:hAnsi="Times New Roman" w:eastAsia="Times New Roman" w:ascii="Times New Roman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w w:val="101"/>
          <w:sz w:val="43"/>
          <w:szCs w:val="43"/>
        </w:rPr>
        <w:t></w:t>
      </w:r>
      <w:r>
        <w:rPr>
          <w:rFonts w:cs="Times New Roman" w:hAnsi="Times New Roman" w:eastAsia="Times New Roman" w:ascii="Times New Roman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w w:val="101"/>
          <w:sz w:val="43"/>
          <w:szCs w:val="43"/>
        </w:rPr>
        <w:t></w:t>
      </w:r>
      <w:r>
        <w:rPr>
          <w:rFonts w:cs="Times New Roman" w:hAnsi="Times New Roman" w:eastAsia="Times New Roman" w:ascii="Times New Roman"/>
          <w:w w:val="100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w w:val="101"/>
          <w:sz w:val="43"/>
          <w:szCs w:val="43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43"/>
          <w:szCs w:val="43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65"/>
      </w:pPr>
      <w:r>
        <w:pict>
          <v:shape type="#_x0000_t75" style="width:295.823pt;height:222.367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1510" w:right="2932"/>
      </w:pPr>
      <w:r>
        <w:rPr>
          <w:rFonts w:cs="Times New Roman" w:hAnsi="Times New Roman" w:eastAsia="Times New Roman" w:ascii="Times New Roman"/>
          <w:sz w:val="32"/>
          <w:szCs w:val="32"/>
        </w:rPr>
        <w:t>    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abriola" w:hAnsi="Gabriola" w:eastAsia="Gabriola" w:ascii="Gabriola"/>
          <w:sz w:val="14"/>
          <w:szCs w:val="14"/>
        </w:rPr>
        <w:jc w:val="left"/>
        <w:spacing w:lineRule="exact" w:line="200"/>
        <w:ind w:left="4007"/>
      </w:pPr>
      <w:r>
        <w:rPr>
          <w:rFonts w:cs="Gabriola" w:hAnsi="Gabriola" w:eastAsia="Gabriola" w:ascii="Gabriola"/>
          <w:w w:val="102"/>
          <w:position w:val="-1"/>
          <w:sz w:val="14"/>
          <w:szCs w:val="14"/>
        </w:rPr>
        <w:t></w:t>
      </w:r>
      <w:r>
        <w:rPr>
          <w:rFonts w:cs="Gabriola" w:hAnsi="Gabriola" w:eastAsia="Gabriola" w:ascii="Gabriola"/>
          <w:w w:val="100"/>
          <w:position w:val="-1"/>
          <w:sz w:val="14"/>
          <w:szCs w:val="14"/>
        </w:rPr>
        <w:t>  </w:t>
      </w:r>
      <w:r>
        <w:rPr>
          <w:rFonts w:cs="Gabriola" w:hAnsi="Gabriola" w:eastAsia="Gabriola" w:ascii="Gabriola"/>
          <w:w w:val="102"/>
          <w:position w:val="-1"/>
          <w:sz w:val="14"/>
          <w:szCs w:val="14"/>
        </w:rPr>
        <w:t></w:t>
      </w:r>
      <w:r>
        <w:rPr>
          <w:rFonts w:cs="Gabriola" w:hAnsi="Gabriola" w:eastAsia="Gabriola" w:ascii="Gabriola"/>
          <w:w w:val="100"/>
          <w:position w:val="-1"/>
          <w:sz w:val="14"/>
          <w:szCs w:val="14"/>
        </w:rPr>
        <w:t>  </w:t>
      </w:r>
      <w:r>
        <w:rPr>
          <w:rFonts w:cs="Gabriola" w:hAnsi="Gabriola" w:eastAsia="Gabriola" w:ascii="Gabriola"/>
          <w:w w:val="102"/>
          <w:position w:val="-1"/>
          <w:sz w:val="14"/>
          <w:szCs w:val="14"/>
        </w:rPr>
        <w:t></w:t>
      </w:r>
      <w:r>
        <w:rPr>
          <w:rFonts w:cs="Gabriola" w:hAnsi="Gabriola" w:eastAsia="Gabriola" w:ascii="Gabriola"/>
          <w:w w:val="100"/>
          <w:position w:val="-1"/>
          <w:sz w:val="14"/>
          <w:szCs w:val="14"/>
        </w:rPr>
        <w:t>  </w:t>
      </w:r>
      <w:r>
        <w:rPr>
          <w:rFonts w:cs="Gabriola" w:hAnsi="Gabriola" w:eastAsia="Gabriola" w:ascii="Gabriola"/>
          <w:w w:val="102"/>
          <w:position w:val="-1"/>
          <w:sz w:val="14"/>
          <w:szCs w:val="14"/>
        </w:rPr>
        <w:t></w:t>
      </w:r>
      <w:r>
        <w:rPr>
          <w:rFonts w:cs="Gabriola" w:hAnsi="Gabriola" w:eastAsia="Gabriola" w:ascii="Gabriola"/>
          <w:w w:val="100"/>
          <w:position w:val="-1"/>
          <w:sz w:val="14"/>
          <w:szCs w:val="14"/>
        </w:rPr>
        <w:t>  </w:t>
      </w:r>
      <w:r>
        <w:rPr>
          <w:rFonts w:cs="Gabriola" w:hAnsi="Gabriola" w:eastAsia="Gabriola" w:ascii="Gabriola"/>
          <w:w w:val="102"/>
          <w:position w:val="-1"/>
          <w:sz w:val="14"/>
          <w:szCs w:val="14"/>
        </w:rPr>
        <w:t></w:t>
      </w:r>
      <w:r>
        <w:rPr>
          <w:rFonts w:cs="Gabriola" w:hAnsi="Gabriola" w:eastAsia="Gabriola" w:ascii="Gabriola"/>
          <w:w w:val="100"/>
          <w:position w:val="-1"/>
          <w:sz w:val="14"/>
          <w:szCs w:val="14"/>
        </w:rPr>
        <w:t>  </w:t>
      </w:r>
      <w:r>
        <w:rPr>
          <w:rFonts w:cs="Gabriola" w:hAnsi="Gabriola" w:eastAsia="Gabriola" w:ascii="Gabriola"/>
          <w:w w:val="102"/>
          <w:position w:val="-1"/>
          <w:sz w:val="14"/>
          <w:szCs w:val="14"/>
        </w:rPr>
        <w:t></w:t>
      </w:r>
      <w:r>
        <w:rPr>
          <w:rFonts w:cs="Gabriola" w:hAnsi="Gabriola" w:eastAsia="Gabriola" w:ascii="Gabriola"/>
          <w:w w:val="100"/>
          <w:position w:val="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headerReference w:type="default" r:id="rId4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20"/>
        <w:ind w:left="296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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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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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</w:t>
      </w:r>
      <w:r>
        <w:rPr>
          <w:rFonts w:cs="Gabriola" w:hAnsi="Gabriola" w:eastAsia="Gabriola" w:ascii="Gabriola"/>
          <w:w w:val="108"/>
          <w:position w:val="-2"/>
          <w:sz w:val="9"/>
          <w:szCs w:val="9"/>
        </w:rPr>
        <w:t></w:t>
      </w:r>
      <w:r>
        <w:rPr>
          <w:rFonts w:cs="Times New Roman" w:hAnsi="Times New Roman" w:eastAsia="Times New Roman" w:ascii="Times New Roman"/>
          <w:w w:val="100"/>
          <w:position w:val="-2"/>
          <w:sz w:val="22"/>
          <w:szCs w:val="22"/>
        </w:rPr>
        <w:t>                   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              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                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        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  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               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1" w:lineRule="exact" w:line="22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            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20"/>
        <w:ind w:left="469"/>
      </w:pPr>
      <w:r>
        <w:rPr>
          <w:rFonts w:cs="Gabriola" w:hAnsi="Gabriola" w:eastAsia="Gabriola" w:ascii="Gabriola"/>
          <w:w w:val="108"/>
          <w:position w:val="-2"/>
          <w:sz w:val="9"/>
          <w:szCs w:val="9"/>
        </w:rPr>
        <w:t></w:t>
      </w:r>
      <w:r>
        <w:rPr>
          <w:rFonts w:cs="Times New Roman" w:hAnsi="Times New Roman" w:eastAsia="Times New Roman" w:ascii="Times New Roman"/>
          <w:w w:val="100"/>
          <w:position w:val="-2"/>
          <w:sz w:val="22"/>
          <w:szCs w:val="22"/>
        </w:rPr>
        <w:t>                 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  </w:t>
      </w:r>
      <w:r>
        <w:rPr>
          <w:rFonts w:cs="Gabriola" w:hAnsi="Gabriola" w:eastAsia="Gabriola" w:ascii="Gabriola"/>
          <w:w w:val="101"/>
          <w:sz w:val="13"/>
          <w:szCs w:val="13"/>
        </w:rPr>
        <w:t>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           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      </w:t>
      </w:r>
      <w:r>
        <w:rPr>
          <w:rFonts w:cs="Gabriola" w:hAnsi="Gabriola" w:eastAsia="Gabriola" w:ascii="Gabriola"/>
          <w:w w:val="101"/>
          <w:sz w:val="13"/>
          <w:szCs w:val="13"/>
        </w:rPr>
        <w:t>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   </w:t>
      </w:r>
      <w:r>
        <w:rPr>
          <w:rFonts w:cs="Gabriola" w:hAnsi="Gabriola" w:eastAsia="Gabriola" w:ascii="Gabriola"/>
          <w:w w:val="101"/>
          <w:sz w:val="13"/>
          <w:szCs w:val="13"/>
        </w:rPr>
        <w:t>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    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          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          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                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              </w:t>
      </w:r>
      <w:r>
        <w:rPr>
          <w:rFonts w:cs="Gabriola" w:hAnsi="Gabriola" w:eastAsia="Gabriola" w:ascii="Gabriola"/>
          <w:w w:val="101"/>
          <w:sz w:val="13"/>
          <w:szCs w:val="13"/>
        </w:rPr>
        <w:t></w:t>
      </w:r>
      <w:r>
        <w:rPr>
          <w:rFonts w:cs="Gabriola" w:hAnsi="Gabriola" w:eastAsia="Gabriola" w:ascii="Gabriola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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           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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           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                 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                  </w:t>
      </w:r>
    </w:p>
    <w:p>
      <w:pPr>
        <w:rPr>
          <w:rFonts w:cs="Gabriola" w:hAnsi="Gabriola" w:eastAsia="Gabriola" w:ascii="Gabriola"/>
          <w:sz w:val="13"/>
          <w:szCs w:val="13"/>
        </w:rPr>
        <w:jc w:val="left"/>
        <w:spacing w:before="77" w:lineRule="exact" w:line="280"/>
        <w:ind w:left="469"/>
      </w:pP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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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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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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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 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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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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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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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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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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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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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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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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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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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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2"/>
          <w:sz w:val="22"/>
          <w:szCs w:val="22"/>
        </w:rPr>
        <w:t></w:t>
      </w:r>
      <w:r>
        <w:rPr>
          <w:rFonts w:cs="Gabriola" w:hAnsi="Gabriola" w:eastAsia="Gabriola" w:ascii="Gabriola"/>
          <w:w w:val="101"/>
          <w:position w:val="-2"/>
          <w:sz w:val="13"/>
          <w:szCs w:val="13"/>
        </w:rPr>
        <w:t></w:t>
      </w:r>
      <w:r>
        <w:rPr>
          <w:rFonts w:cs="Times New Roman" w:hAnsi="Times New Roman" w:eastAsia="Times New Roman" w:ascii="Times New Roman"/>
          <w:w w:val="100"/>
          <w:position w:val="2"/>
          <w:sz w:val="22"/>
          <w:szCs w:val="22"/>
        </w:rPr>
        <w:t></w:t>
      </w:r>
      <w:r>
        <w:rPr>
          <w:rFonts w:cs="Gabriola" w:hAnsi="Gabriola" w:eastAsia="Gabriola" w:ascii="Gabriola"/>
          <w:w w:val="101"/>
          <w:position w:val="-2"/>
          <w:sz w:val="13"/>
          <w:szCs w:val="13"/>
        </w:rPr>
        <w:t></w:t>
      </w:r>
      <w:r>
        <w:rPr>
          <w:rFonts w:cs="Times New Roman" w:hAnsi="Times New Roman" w:eastAsia="Times New Roman" w:ascii="Times New Roman"/>
          <w:w w:val="100"/>
          <w:position w:val="2"/>
          <w:sz w:val="22"/>
          <w:szCs w:val="22"/>
        </w:rPr>
        <w:t></w:t>
      </w:r>
      <w:r>
        <w:rPr>
          <w:rFonts w:cs="Gabriola" w:hAnsi="Gabriola" w:eastAsia="Gabriola" w:ascii="Gabriola"/>
          <w:w w:val="101"/>
          <w:position w:val="-2"/>
          <w:sz w:val="13"/>
          <w:szCs w:val="13"/>
        </w:rPr>
        <w:t></w:t>
      </w:r>
      <w:r>
        <w:rPr>
          <w:rFonts w:cs="Times New Roman" w:hAnsi="Times New Roman" w:eastAsia="Times New Roman" w:ascii="Times New Roman"/>
          <w:w w:val="100"/>
          <w:position w:val="2"/>
          <w:sz w:val="22"/>
          <w:szCs w:val="22"/>
        </w:rPr>
        <w:t></w:t>
      </w:r>
      <w:r>
        <w:rPr>
          <w:rFonts w:cs="Gabriola" w:hAnsi="Gabriola" w:eastAsia="Gabriola" w:ascii="Gabriola"/>
          <w:w w:val="101"/>
          <w:position w:val="-2"/>
          <w:sz w:val="13"/>
          <w:szCs w:val="13"/>
        </w:rPr>
        <w:t></w:t>
      </w:r>
      <w:r>
        <w:rPr>
          <w:rFonts w:cs="Times New Roman" w:hAnsi="Times New Roman" w:eastAsia="Times New Roman" w:ascii="Times New Roman"/>
          <w:w w:val="100"/>
          <w:position w:val="2"/>
          <w:sz w:val="22"/>
          <w:szCs w:val="22"/>
        </w:rPr>
        <w:t></w:t>
      </w:r>
      <w:r>
        <w:rPr>
          <w:rFonts w:cs="Gabriola" w:hAnsi="Gabriola" w:eastAsia="Gabriola" w:ascii="Gabriola"/>
          <w:w w:val="101"/>
          <w:position w:val="-2"/>
          <w:sz w:val="13"/>
          <w:szCs w:val="13"/>
        </w:rPr>
        <w:t></w:t>
      </w:r>
      <w:r>
        <w:rPr>
          <w:rFonts w:cs="Gabriola" w:hAnsi="Gabriola" w:eastAsia="Gabriola" w:ascii="Gabriola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    </w:t>
      </w:r>
      <w:r>
        <w:rPr>
          <w:rFonts w:cs="Gabriola" w:hAnsi="Gabriola" w:eastAsia="Gabriola" w:ascii="Gabriola"/>
          <w:w w:val="101"/>
          <w:sz w:val="13"/>
          <w:szCs w:val="13"/>
        </w:rPr>
        <w:t></w:t>
      </w:r>
      <w:r>
        <w:rPr>
          <w:rFonts w:cs="Gabriola" w:hAnsi="Gabriola" w:eastAsia="Gabriola" w:ascii="Gabriola"/>
          <w:w w:val="100"/>
          <w:sz w:val="13"/>
          <w:szCs w:val="13"/>
        </w:rPr>
        <w:t>   </w:t>
      </w: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Gabriola" w:hAnsi="Gabriola" w:eastAsia="Gabriola" w:ascii="Gabriola"/>
          <w:w w:val="100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      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           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           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             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                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            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               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                  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              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 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                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               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                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              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              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7" w:lineRule="exact" w:line="280"/>
        <w:ind w:left="469"/>
      </w:pP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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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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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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 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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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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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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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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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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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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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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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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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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  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               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            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               </w:t>
      </w:r>
      <w:r>
        <w:rPr>
          <w:rFonts w:cs="Gabriola" w:hAnsi="Gabriola" w:eastAsia="Gabriola" w:ascii="Gabriola"/>
          <w:w w:val="101"/>
          <w:sz w:val="13"/>
          <w:szCs w:val="13"/>
        </w:rPr>
        <w:t>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 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         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             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     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    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              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             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              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           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         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              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               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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7"/>
        <w:ind w:left="469"/>
      </w:pPr>
      <w:r>
        <w:pict>
          <v:shape type="#_x0000_t202" style="position:absolute;margin-left:107.453pt;margin-top:6.57998pt;width:166.125pt;height:10.9934pt;mso-position-horizontal-relative:page;mso-position-vertical-relative:paragraph;z-index:-700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20"/>
                    <w:ind w:right="-53"/>
                  </w:pPr>
                  <w:r>
                    <w:rPr>
                      <w:rFonts w:cs="Times New Roman" w:hAnsi="Times New Roman" w:eastAsia="Times New Roman" w:ascii="Times New Roman"/>
                      <w:position w:val="-2"/>
                      <w:sz w:val="22"/>
                      <w:szCs w:val="22"/>
                    </w:rPr>
                    <w:t>       </w:t>
                  </w:r>
                  <w:r>
                    <w:rPr>
                      <w:rFonts w:cs="Times New Roman" w:hAnsi="Times New Roman" w:eastAsia="Times New Roman" w:ascii="Times New Roman"/>
                      <w:position w:val="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z w:val="22"/>
          <w:szCs w:val="22"/>
        </w:rPr>
        <w:t></w:t>
      </w:r>
      <w:r>
        <w:rPr>
          <w:rFonts w:cs="Gabriola" w:hAnsi="Gabriola" w:eastAsia="Gabriola" w:ascii="Gabriola"/>
          <w:w w:val="108"/>
          <w:position w:val="10"/>
          <w:sz w:val="9"/>
          <w:szCs w:val="9"/>
        </w:rPr>
        <w:t>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  <w:t>                 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 w:lineRule="exact" w:line="22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  </w:t>
      </w:r>
      <w:r>
        <w:rPr>
          <w:rFonts w:cs="Gabriola" w:hAnsi="Gabriola" w:eastAsia="Gabriola" w:ascii="Gabriola"/>
          <w:w w:val="108"/>
          <w:position w:val="-2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2"/>
          <w:szCs w:val="22"/>
        </w:rPr>
        <w:t>             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   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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               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              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2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            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  </w:t>
      </w:r>
      <w:r>
        <w:rPr>
          <w:rFonts w:cs="Gabriola" w:hAnsi="Gabriola" w:eastAsia="Gabriola" w:ascii="Gabriola"/>
          <w:w w:val="101"/>
          <w:sz w:val="13"/>
          <w:szCs w:val="13"/>
        </w:rPr>
        <w:t>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1"/>
          <w:sz w:val="13"/>
          <w:szCs w:val="13"/>
        </w:rPr>
        <w:t></w:t>
      </w:r>
      <w:r>
        <w:rPr>
          <w:rFonts w:cs="Gabriola" w:hAnsi="Gabriola" w:eastAsia="Gabriola" w:ascii="Gabriola"/>
          <w:w w:val="10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  <w:t>     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              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      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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              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             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 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            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         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               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           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          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7" w:lineRule="exact" w:line="260"/>
        <w:ind w:left="469"/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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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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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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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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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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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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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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 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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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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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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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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 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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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 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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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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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 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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             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        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               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                 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               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                 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 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   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               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                 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   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              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           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               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            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7" w:lineRule="exact" w:line="280"/>
        <w:ind w:left="469"/>
      </w:pP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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 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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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 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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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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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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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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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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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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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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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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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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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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3"/>
          <w:sz w:val="22"/>
          <w:szCs w:val="22"/>
        </w:rPr>
        <w:t>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               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            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         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                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             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         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               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       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                   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             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               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                   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                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  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         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 w:lineRule="exact" w:line="300"/>
        <w:ind w:left="469"/>
      </w:pP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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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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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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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 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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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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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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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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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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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 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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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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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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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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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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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 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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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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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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</w:t>
      </w:r>
      <w:r>
        <w:rPr>
          <w:rFonts w:cs="Times New Roman" w:hAnsi="Times New Roman" w:eastAsia="Times New Roman" w:ascii="Times New Roman"/>
          <w:position w:val="5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4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                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            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                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            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            </w:t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2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             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               </w:t>
      </w: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  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                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                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                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  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           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8"/>
          <w:position w:val="-1"/>
          <w:sz w:val="9"/>
          <w:szCs w:val="9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2"/>
          <w:szCs w:val="22"/>
        </w:rPr>
        <w:t>  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                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             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sz w:val="22"/>
          <w:szCs w:val="22"/>
        </w:rPr>
        <w:t>                 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7" w:lineRule="exact" w:line="260"/>
        <w:ind w:left="469"/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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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 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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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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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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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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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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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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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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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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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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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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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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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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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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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</w:t>
      </w: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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        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 w:lineRule="exact" w:line="220"/>
        <w:ind w:left="3597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      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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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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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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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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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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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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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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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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27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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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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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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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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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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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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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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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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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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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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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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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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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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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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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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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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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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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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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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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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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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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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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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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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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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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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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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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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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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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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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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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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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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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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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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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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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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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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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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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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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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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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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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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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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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631" w:right="2153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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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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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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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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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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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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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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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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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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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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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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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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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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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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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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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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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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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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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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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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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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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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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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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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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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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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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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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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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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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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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47"/>
        <w:ind w:left="3073" w:right="4571"/>
      </w:pPr>
      <w:r>
        <w:rPr>
          <w:rFonts w:cs="Gabriola" w:hAnsi="Gabriola" w:eastAsia="Gabriola" w:ascii="Gabriola"/>
          <w:sz w:val="10"/>
          <w:szCs w:val="10"/>
        </w:rPr>
        <w:t></w:t>
      </w:r>
      <w:r>
        <w:rPr>
          <w:rFonts w:cs="Times New Roman" w:hAnsi="Times New Roman" w:eastAsia="Times New Roman" w:ascii="Times New Roman"/>
          <w:sz w:val="22"/>
          <w:szCs w:val="22"/>
        </w:rPr>
        <w:t>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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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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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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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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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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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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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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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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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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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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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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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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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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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24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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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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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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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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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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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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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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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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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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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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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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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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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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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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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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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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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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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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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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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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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2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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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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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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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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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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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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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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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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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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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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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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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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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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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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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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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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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5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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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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2"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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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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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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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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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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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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337" w:right="503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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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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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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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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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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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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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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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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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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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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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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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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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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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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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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abriola" w:hAnsi="Gabriola" w:eastAsia="Gabriola" w:ascii="Gabriola"/>
          <w:sz w:val="10"/>
          <w:szCs w:val="10"/>
        </w:rPr>
        <w:jc w:val="center"/>
        <w:spacing w:before="39" w:lineRule="exact" w:line="140"/>
        <w:ind w:left="3464" w:right="4961"/>
      </w:pPr>
      <w:r>
        <w:rPr>
          <w:rFonts w:cs="Gabriola" w:hAnsi="Gabriola" w:eastAsia="Gabriola" w:ascii="Gabriola"/>
          <w:sz w:val="10"/>
          <w:szCs w:val="10"/>
        </w:rPr>
        <w:t>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00"/>
        <w:ind w:left="2719" w:right="4215"/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  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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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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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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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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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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6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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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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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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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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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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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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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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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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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667"/>
      </w:pPr>
      <w:r>
        <w:rPr>
          <w:rFonts w:cs="Gabriola" w:hAnsi="Gabriola" w:eastAsia="Gabriola" w:ascii="Gabriola"/>
          <w:sz w:val="10"/>
          <w:szCs w:val="10"/>
        </w:rPr>
        <w:t>  </w:t>
      </w:r>
      <w:r>
        <w:rPr>
          <w:rFonts w:cs="Times New Roman" w:hAnsi="Times New Roman" w:eastAsia="Times New Roman" w:ascii="Times New Roman"/>
          <w:sz w:val="22"/>
          <w:szCs w:val="22"/>
        </w:rPr>
        <w:t>  </w:t>
      </w:r>
      <w:r>
        <w:rPr>
          <w:rFonts w:cs="Gabriola" w:hAnsi="Gabriola" w:eastAsia="Gabriola" w:ascii="Gabriola"/>
          <w:sz w:val="10"/>
          <w:szCs w:val="10"/>
        </w:rPr>
        <w:t></w:t>
      </w:r>
      <w:r>
        <w:rPr>
          <w:rFonts w:cs="Times New Roman" w:hAnsi="Times New Roman" w:eastAsia="Times New Roman" w:ascii="Times New Roman"/>
          <w:sz w:val="22"/>
          <w:szCs w:val="22"/>
        </w:rPr>
        <w:t></w:t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before="58" w:lineRule="exact" w:line="300"/>
        <w:ind w:left="631" w:right="213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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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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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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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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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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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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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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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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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631" w:right="2130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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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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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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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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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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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433" w:right="2130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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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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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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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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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433" w:right="2128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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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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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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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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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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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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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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433" w:right="2126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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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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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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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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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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433" w:right="2130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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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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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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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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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40"/>
        <w:ind w:left="433" w:right="2130"/>
      </w:pP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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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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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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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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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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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before="56" w:lineRule="exact" w:line="180"/>
        <w:ind w:left="469"/>
        <w:sectPr>
          <w:pgMar w:header="1029" w:footer="0" w:top="1240" w:bottom="280" w:left="1680" w:right="1680"/>
          <w:pgSz w:w="11880" w:h="16840"/>
        </w:sectPr>
      </w:pP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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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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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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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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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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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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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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-10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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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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Gabriola" w:hAnsi="Gabriola" w:eastAsia="Gabriola" w:ascii="Gabriola"/>
          <w:w w:val="100"/>
          <w:position w:val="-14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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4"/>
          <w:sz w:val="13"/>
          <w:szCs w:val="13"/>
        </w:rPr>
        <w:t>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</w:t>
      </w:r>
      <w:r>
        <w:rPr>
          <w:rFonts w:cs="Gabriola" w:hAnsi="Gabriola" w:eastAsia="Gabriola" w:ascii="Gabriola"/>
          <w:w w:val="103"/>
          <w:position w:val="-14"/>
          <w:sz w:val="21"/>
          <w:szCs w:val="21"/>
        </w:rPr>
        <w:t></w:t>
      </w:r>
      <w:r>
        <w:rPr>
          <w:rFonts w:cs="Gabriola" w:hAnsi="Gabriola" w:eastAsia="Gabriola" w:ascii="Gabriola"/>
          <w:w w:val="103"/>
          <w:position w:val="-10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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   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20"/>
        <w:ind w:left="621" w:right="-40"/>
      </w:pP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20"/>
        <w:ind w:right="-40"/>
      </w:pPr>
      <w:r>
        <w:br w:type="column"/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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20"/>
        <w:ind w:right="-40"/>
      </w:pPr>
      <w:r>
        <w:br w:type="column"/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20"/>
        <w:ind w:right="-40"/>
      </w:pPr>
      <w:r>
        <w:br w:type="column"/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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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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20"/>
        <w:ind w:right="-40"/>
      </w:pPr>
      <w:r>
        <w:br w:type="column"/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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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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20"/>
        <w:sectPr>
          <w:type w:val="continuous"/>
          <w:pgSz w:w="11880" w:h="16840"/>
          <w:pgMar w:top="1240" w:bottom="280" w:left="1680" w:right="1680"/>
          <w:cols w:num="6" w:equalWidth="off">
            <w:col w:w="1020" w:space="135"/>
            <w:col w:w="390" w:space="132"/>
            <w:col w:w="547" w:space="133"/>
            <w:col w:w="1214" w:space="134"/>
            <w:col w:w="1864" w:space="127"/>
            <w:col w:w="2824"/>
          </w:cols>
        </w:sectPr>
      </w:pPr>
      <w:r>
        <w:br w:type="column"/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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before="44" w:lineRule="exact" w:line="12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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667"/>
      </w:pP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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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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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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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631" w:right="2133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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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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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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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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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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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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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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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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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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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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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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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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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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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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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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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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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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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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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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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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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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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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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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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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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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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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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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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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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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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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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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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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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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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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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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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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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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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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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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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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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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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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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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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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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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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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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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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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200"/>
        <w:ind w:left="631" w:right="2133"/>
      </w:pPr>
      <w:r>
        <w:pict>
          <v:shape type="#_x0000_t202" style="position:absolute;margin-left:131.139pt;margin-top:2.71351pt;width:244.565pt;height:10.8935pt;mso-position-horizontal-relative:page;mso-position-vertical-relative:paragraph;z-index:-6998" filled="f" stroked="f">
            <v:textbox inset="0,0,0,0">
              <w:txbxContent>
                <w:p>
                  <w:pPr>
                    <w:rPr>
                      <w:rFonts w:cs="Gabriola" w:hAnsi="Gabriola" w:eastAsia="Gabriola" w:ascii="Gabriola"/>
                      <w:sz w:val="21"/>
                      <w:szCs w:val="21"/>
                    </w:rPr>
                    <w:jc w:val="left"/>
                    <w:spacing w:lineRule="exact" w:line="200"/>
                    <w:ind w:right="-53"/>
                  </w:pP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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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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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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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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                            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</w:t>
                  </w:r>
                  <w:r>
                    <w:rPr>
                      <w:rFonts w:cs="Gabriola" w:hAnsi="Gabriola" w:eastAsia="Gabriola" w:ascii="Gabriola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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</w:t>
      </w:r>
      <w:r>
        <w:rPr>
          <w:rFonts w:cs="Gabriola" w:hAnsi="Gabriola" w:eastAsia="Gabriola" w:ascii="Gabriola"/>
          <w:w w:val="103"/>
          <w:position w:val="-1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</w:t>
      </w:r>
      <w:r>
        <w:rPr>
          <w:rFonts w:cs="Gabriola" w:hAnsi="Gabriola" w:eastAsia="Gabriola" w:ascii="Gabriola"/>
          <w:w w:val="103"/>
          <w:position w:val="-1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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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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-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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-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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-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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-1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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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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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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  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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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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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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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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469"/>
      </w:pP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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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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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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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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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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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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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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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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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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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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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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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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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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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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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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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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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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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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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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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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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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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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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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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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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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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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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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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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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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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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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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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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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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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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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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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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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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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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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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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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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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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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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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631" w:right="2210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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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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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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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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631" w:right="2128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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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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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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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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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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469"/>
      </w:pPr>
      <w:r>
        <w:pict>
          <v:shape type="#_x0000_t202" style="position:absolute;margin-left:107.453pt;margin-top:10.5089pt;width:46.3513pt;height:10.8935pt;mso-position-horizontal-relative:page;mso-position-vertical-relative:paragraph;z-index:-6999" filled="f" stroked="f">
            <v:textbox inset="0,0,0,0">
              <w:txbxContent>
                <w:p>
                  <w:pPr>
                    <w:rPr>
                      <w:rFonts w:cs="Gabriola" w:hAnsi="Gabriola" w:eastAsia="Gabriola" w:ascii="Gabriola"/>
                      <w:sz w:val="21"/>
                      <w:szCs w:val="21"/>
                    </w:rPr>
                    <w:jc w:val="left"/>
                    <w:spacing w:lineRule="exact" w:line="200"/>
                    <w:ind w:right="-53"/>
                  </w:pP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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 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Gabriola" w:hAnsi="Gabriola" w:eastAsia="Gabriola" w:ascii="Gabriola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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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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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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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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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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80"/>
        <w:ind w:left="549"/>
      </w:pP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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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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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220"/>
        <w:ind w:left="631" w:right="2128"/>
      </w:pP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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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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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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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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</w:t>
      </w:r>
      <w:r>
        <w:rPr>
          <w:rFonts w:cs="Gabriola" w:hAnsi="Gabriola" w:eastAsia="Gabriola" w:ascii="Gabriola"/>
          <w:w w:val="100"/>
          <w:position w:val="2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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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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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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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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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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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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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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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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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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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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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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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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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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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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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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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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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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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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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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before="80" w:lineRule="exact" w:line="300"/>
        <w:ind w:left="667"/>
      </w:pPr>
      <w:r>
        <w:rPr>
          <w:rFonts w:cs="Gabriola" w:hAnsi="Gabriola" w:eastAsia="Gabriola" w:ascii="Gabriola"/>
          <w:w w:val="102"/>
          <w:sz w:val="15"/>
          <w:szCs w:val="15"/>
        </w:rPr>
        <w:t></w:t>
      </w:r>
      <w:r>
        <w:rPr>
          <w:rFonts w:cs="Gabriola" w:hAnsi="Gabriola" w:eastAsia="Gabriola" w:ascii="Gabriola"/>
          <w:w w:val="103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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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</w:t>
      </w:r>
      <w:r>
        <w:rPr>
          <w:rFonts w:cs="Gabriola" w:hAnsi="Gabriola" w:eastAsia="Gabriola" w:ascii="Gabriola"/>
          <w:w w:val="102"/>
          <w:sz w:val="15"/>
          <w:szCs w:val="15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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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</w:t>
      </w:r>
      <w:r>
        <w:rPr>
          <w:rFonts w:cs="Gabriola" w:hAnsi="Gabriola" w:eastAsia="Gabriola" w:ascii="Gabriola"/>
          <w:w w:val="102"/>
          <w:sz w:val="15"/>
          <w:szCs w:val="15"/>
        </w:rPr>
        <w:t>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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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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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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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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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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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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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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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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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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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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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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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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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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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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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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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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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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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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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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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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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1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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60"/>
        <w:ind w:left="667"/>
      </w:pPr>
      <w:r>
        <w:rPr>
          <w:rFonts w:cs="Gabriola" w:hAnsi="Gabriola" w:eastAsia="Gabriola" w:ascii="Gabriola"/>
          <w:w w:val="102"/>
          <w:position w:val="8"/>
          <w:sz w:val="15"/>
          <w:szCs w:val="15"/>
        </w:rPr>
        <w:t>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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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</w:t>
      </w:r>
      <w:r>
        <w:rPr>
          <w:rFonts w:cs="Gabriola" w:hAnsi="Gabriola" w:eastAsia="Gabriola" w:ascii="Gabriola"/>
          <w:w w:val="102"/>
          <w:position w:val="8"/>
          <w:sz w:val="15"/>
          <w:szCs w:val="15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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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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360"/>
        <w:ind w:left="667"/>
      </w:pP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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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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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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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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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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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300"/>
        <w:ind w:left="667"/>
      </w:pPr>
      <w:r>
        <w:rPr>
          <w:rFonts w:cs="Gabriola" w:hAnsi="Gabriola" w:eastAsia="Gabriola" w:ascii="Gabriola"/>
          <w:w w:val="102"/>
          <w:position w:val="1"/>
          <w:sz w:val="15"/>
          <w:szCs w:val="15"/>
        </w:rPr>
        <w:t>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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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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</w:t>
      </w:r>
      <w:r>
        <w:rPr>
          <w:rFonts w:cs="Gabriola" w:hAnsi="Gabriola" w:eastAsia="Gabriola" w:ascii="Gabriola"/>
          <w:w w:val="102"/>
          <w:position w:val="1"/>
          <w:sz w:val="15"/>
          <w:szCs w:val="15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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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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1"/>
          <w:sz w:val="21"/>
          <w:szCs w:val="21"/>
        </w:rPr>
        <w:t>   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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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</w:t>
      </w:r>
      <w:r>
        <w:rPr>
          <w:rFonts w:cs="Gabriola" w:hAnsi="Gabriola" w:eastAsia="Gabriola" w:ascii="Gabriola"/>
          <w:w w:val="102"/>
          <w:position w:val="1"/>
          <w:sz w:val="15"/>
          <w:szCs w:val="15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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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1"/>
          <w:sz w:val="21"/>
          <w:szCs w:val="21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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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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9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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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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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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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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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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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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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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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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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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667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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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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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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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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5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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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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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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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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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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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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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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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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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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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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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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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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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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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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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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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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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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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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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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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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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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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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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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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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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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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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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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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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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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2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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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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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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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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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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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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6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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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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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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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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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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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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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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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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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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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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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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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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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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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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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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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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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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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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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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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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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2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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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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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headerReference w:type="default" r:id="rId6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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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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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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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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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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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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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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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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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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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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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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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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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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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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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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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2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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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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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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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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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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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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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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2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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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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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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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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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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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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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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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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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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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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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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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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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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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 w:lineRule="exact" w:line="240"/>
        <w:ind w:left="430" w:right="2128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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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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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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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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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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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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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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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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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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2"/>
          <w:sz w:val="13"/>
          <w:szCs w:val="13"/>
        </w:rPr>
        <w:t>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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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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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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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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36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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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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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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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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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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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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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36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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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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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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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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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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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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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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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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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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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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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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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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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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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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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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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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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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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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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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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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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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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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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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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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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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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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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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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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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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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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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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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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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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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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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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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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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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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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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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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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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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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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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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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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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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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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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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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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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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before="78" w:lineRule="exact" w:line="300"/>
        <w:ind w:left="697"/>
      </w:pPr>
      <w:r>
        <w:rPr>
          <w:rFonts w:cs="Gabriola" w:hAnsi="Gabriola" w:eastAsia="Gabriola" w:ascii="Gabriola"/>
          <w:w w:val="103"/>
          <w:sz w:val="21"/>
          <w:szCs w:val="21"/>
        </w:rPr>
        <w:t>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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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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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sz w:val="21"/>
          <w:szCs w:val="21"/>
        </w:rPr>
        <w:t>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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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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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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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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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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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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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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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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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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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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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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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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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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469"/>
      </w:pPr>
      <w:r>
        <w:pict>
          <v:shape type="#_x0000_t202" style="position:absolute;margin-left:190.104pt;margin-top:10.5089pt;width:138.292pt;height:10.8935pt;mso-position-horizontal-relative:page;mso-position-vertical-relative:paragraph;z-index:-6997" filled="f" stroked="f">
            <v:textbox inset="0,0,0,0">
              <w:txbxContent>
                <w:p>
                  <w:pPr>
                    <w:rPr>
                      <w:rFonts w:cs="Gabriola" w:hAnsi="Gabriola" w:eastAsia="Gabriola" w:ascii="Gabriola"/>
                      <w:sz w:val="21"/>
                      <w:szCs w:val="21"/>
                    </w:rPr>
                    <w:jc w:val="left"/>
                    <w:spacing w:lineRule="exact" w:line="200"/>
                    <w:ind w:right="-53"/>
                  </w:pP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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Gabriola" w:hAnsi="Gabriola" w:eastAsia="Gabriola" w:ascii="Gabriola"/>
                      <w:w w:val="100"/>
                      <w:position w:val="-2"/>
                      <w:sz w:val="21"/>
                      <w:szCs w:val="21"/>
                    </w:rPr>
                    <w:t>                                                            </w:t>
                  </w:r>
                  <w:r>
                    <w:rPr>
                      <w:rFonts w:cs="Gabriola" w:hAnsi="Gabriola" w:eastAsia="Gabriola" w:ascii="Gabriola"/>
                      <w:w w:val="103"/>
                      <w:position w:val="-2"/>
                      <w:sz w:val="21"/>
                      <w:szCs w:val="21"/>
                    </w:rPr>
                    <w:t></w:t>
                  </w:r>
                  <w:r>
                    <w:rPr>
                      <w:rFonts w:cs="Gabriola" w:hAnsi="Gabriola" w:eastAsia="Gabriola" w:ascii="Gabriola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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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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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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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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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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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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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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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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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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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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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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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   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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-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1"/>
          <w:sz w:val="13"/>
          <w:szCs w:val="13"/>
        </w:rPr>
        <w:t>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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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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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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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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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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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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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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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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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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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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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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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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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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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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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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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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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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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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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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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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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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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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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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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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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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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</w:t>
      </w:r>
      <w:r>
        <w:rPr>
          <w:rFonts w:cs="Linux Libertine Display G" w:hAnsi="Linux Libertine Display G" w:eastAsia="Linux Libertine Display G" w:ascii="Linux Libertine Display G"/>
          <w:w w:val="100"/>
          <w:position w:val="9"/>
          <w:sz w:val="13"/>
          <w:szCs w:val="13"/>
        </w:rPr>
        <w:t>   </w:t>
      </w:r>
      <w:r>
        <w:rPr>
          <w:rFonts w:cs="Linux Libertine Display G" w:hAnsi="Linux Libertine Display G" w:eastAsia="Linux Libertine Display G" w:ascii="Linux Libertine Display G"/>
          <w:w w:val="101"/>
          <w:position w:val="9"/>
          <w:sz w:val="13"/>
          <w:szCs w:val="13"/>
        </w:rPr>
        <w:t>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4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30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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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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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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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sz w:val="21"/>
          <w:szCs w:val="21"/>
        </w:rPr>
        <w:t>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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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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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</w:t>
      </w:r>
      <w:r>
        <w:rPr>
          <w:rFonts w:cs="Gabriola" w:hAnsi="Gabriola" w:eastAsia="Gabriola" w:ascii="Gabriola"/>
          <w:w w:val="10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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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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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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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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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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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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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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4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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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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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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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7"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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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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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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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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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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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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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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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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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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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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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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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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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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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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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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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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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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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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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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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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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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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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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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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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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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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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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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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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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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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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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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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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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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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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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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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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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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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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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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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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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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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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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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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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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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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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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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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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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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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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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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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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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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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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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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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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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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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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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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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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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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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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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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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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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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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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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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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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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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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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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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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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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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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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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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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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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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300"/>
        <w:ind w:left="426" w:right="2124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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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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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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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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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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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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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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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headerReference w:type="default" r:id="rId7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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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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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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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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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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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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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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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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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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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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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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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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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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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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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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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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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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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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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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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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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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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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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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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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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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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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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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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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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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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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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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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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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4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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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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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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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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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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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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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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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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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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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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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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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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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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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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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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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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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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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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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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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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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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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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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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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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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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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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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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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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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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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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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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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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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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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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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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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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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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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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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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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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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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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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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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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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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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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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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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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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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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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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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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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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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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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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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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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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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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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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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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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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12" w:lineRule="exact" w:line="200"/>
        <w:ind w:left="631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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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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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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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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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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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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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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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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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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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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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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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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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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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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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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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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631" w:right="2137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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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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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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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433" w:right="212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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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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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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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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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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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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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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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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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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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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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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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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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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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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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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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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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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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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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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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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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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21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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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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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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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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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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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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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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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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 w:lineRule="exact" w:line="240"/>
        <w:ind w:left="430" w:right="2128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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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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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1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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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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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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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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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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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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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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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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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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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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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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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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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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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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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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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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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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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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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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3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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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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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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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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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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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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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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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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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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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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 w:lineRule="exact" w:line="240"/>
        <w:ind w:left="430" w:right="2125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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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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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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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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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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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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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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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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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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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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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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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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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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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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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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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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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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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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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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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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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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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1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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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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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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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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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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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300"/>
        <w:ind w:left="426" w:right="2121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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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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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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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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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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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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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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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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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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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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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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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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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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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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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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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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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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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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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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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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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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12" w:lineRule="exact" w:line="20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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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ind w:left="3665" w:right="4760"/>
      </w:pPr>
      <w:r>
        <w:pict>
          <v:shape type="#_x0000_t202" style="position:absolute;margin-left:104.255pt;margin-top:-107.421pt;width:301.32pt;height:161.404pt;mso-position-horizontal-relative:page;mso-position-vertical-relative:paragraph;z-index:-699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22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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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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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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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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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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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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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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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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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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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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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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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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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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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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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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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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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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6" w:lineRule="exact" w:line="220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34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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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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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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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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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</w:t>
                  </w:r>
                  <w:r>
                    <w:rPr>
                      <w:rFonts w:cs="Gabriola" w:hAnsi="Gabriola" w:eastAsia="Gabriola" w:ascii="Gabriola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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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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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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8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4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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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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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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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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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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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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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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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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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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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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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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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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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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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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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104.255pt;margin-top:-107.421pt;width:301.32pt;height:161.404pt;mso-position-horizontal-relative:page;mso-position-vertical-relative:paragraph;z-index:-6995">
            <v:imagedata o:title="" r:id="rId8"/>
          </v:shape>
        </w:pic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5"/>
        <w:sectPr>
          <w:pgMar w:header="0" w:footer="0" w:top="900" w:bottom="280" w:left="1680" w:right="1680"/>
          <w:headerReference w:type="default" r:id="rId9"/>
          <w:pgSz w:w="11880" w:h="16840"/>
        </w:sectPr>
      </w:pPr>
      <w:r>
        <w:pict>
          <v:shape type="#_x0000_t202" style="position:absolute;margin-left:104.255pt;margin-top:0pt;width:301.32pt;height:536.679pt;mso-position-horizontal-relative:page;mso-position-vertical-relative:paragraph;z-index:-699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18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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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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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10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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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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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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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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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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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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2"/>
                      <w:szCs w:val="12"/>
                    </w:rPr>
                    <w:jc w:val="left"/>
                    <w:spacing w:before="8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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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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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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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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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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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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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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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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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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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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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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before="2"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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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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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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88" w:lineRule="exact" w:line="22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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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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1"/>
                      <w:sz w:val="21"/>
                      <w:szCs w:val="21"/>
                    </w:rPr>
                    <w:t>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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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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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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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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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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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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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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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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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3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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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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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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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before="4"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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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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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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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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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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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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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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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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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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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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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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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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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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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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62" w:lineRule="exact" w:line="280"/>
                    <w:ind w:left="23" w:right="3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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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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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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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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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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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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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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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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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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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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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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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5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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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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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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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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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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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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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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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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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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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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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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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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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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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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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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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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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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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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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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5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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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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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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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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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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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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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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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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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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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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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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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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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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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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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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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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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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2"/>
                      <w:szCs w:val="12"/>
                    </w:rPr>
                    <w:jc w:val="left"/>
                    <w:spacing w:before="8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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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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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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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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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before="4"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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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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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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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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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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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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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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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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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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90"/>
                    <w:ind w:left="2894" w:right="290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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width:301.32pt;height:536.679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5"/>
        <w:sectPr>
          <w:pgMar w:header="0" w:footer="0" w:top="900" w:bottom="280" w:left="1680" w:right="1680"/>
          <w:headerReference w:type="default" r:id="rId11"/>
          <w:pgSz w:w="11880" w:h="16840"/>
        </w:sectPr>
      </w:pPr>
      <w:r>
        <w:pict>
          <v:shape type="#_x0000_t202" style="position:absolute;margin-left:104.255pt;margin-top:0pt;width:301.82pt;height:536.679pt;mso-position-horizontal-relative:page;mso-position-vertical-relative:paragraph;z-index:-699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18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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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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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10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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6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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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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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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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6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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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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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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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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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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1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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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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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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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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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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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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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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8" w:right="48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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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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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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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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88" w:lineRule="exact" w:line="240"/>
                    <w:ind w:left="24" w:right="4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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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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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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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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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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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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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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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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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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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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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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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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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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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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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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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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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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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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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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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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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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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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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6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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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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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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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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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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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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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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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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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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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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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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48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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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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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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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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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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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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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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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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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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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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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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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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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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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62" w:lineRule="exact" w:line="2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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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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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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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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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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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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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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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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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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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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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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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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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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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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4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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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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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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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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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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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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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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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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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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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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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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before="2"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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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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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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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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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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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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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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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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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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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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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38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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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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9"/>
                      <w:sz w:val="21"/>
                      <w:szCs w:val="21"/>
                    </w:rPr>
                    <w:t>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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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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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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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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0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6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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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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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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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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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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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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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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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8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ind w:left="2894" w:right="291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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width:301.82pt;height:536.679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right"/>
        <w:spacing w:before="48"/>
        <w:ind w:right="2395"/>
        <w:sectPr>
          <w:pgMar w:header="0" w:footer="0" w:top="900" w:bottom="280" w:left="1680" w:right="1680"/>
          <w:headerReference w:type="default" r:id="rId13"/>
          <w:pgSz w:w="11880" w:h="16840"/>
        </w:sectPr>
      </w:pPr>
      <w:r>
        <w:pict>
          <v:shape type="#_x0000_t202" style="position:absolute;margin-left:104.255pt;margin-top:50.2871pt;width:301.82pt;height:536.679pt;mso-position-horizontal-relative:page;mso-position-vertical-relative:page;z-index:-699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18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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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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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10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71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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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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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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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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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68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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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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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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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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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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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7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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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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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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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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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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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7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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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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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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7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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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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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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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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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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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88" w:lineRule="exact" w:line="24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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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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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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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6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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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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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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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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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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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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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6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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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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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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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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6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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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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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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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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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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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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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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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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80"/>
                    <w:ind w:left="226" w:right="10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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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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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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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Gabriola" w:hAnsi="Gabriola" w:eastAsia="Gabriola" w:ascii="Gabriola"/>
                      <w:w w:val="103"/>
                      <w:sz w:val="21"/>
                      <w:szCs w:val="21"/>
                    </w:rPr>
                    <w:t></w:t>
                  </w:r>
                  <w:r>
                    <w:rPr>
                      <w:rFonts w:cs="Linux Libertine Display G" w:hAnsi="Linux Libertine Display G" w:eastAsia="Linux Libertine Display G" w:ascii="Linux Libertine Display G"/>
                      <w:w w:val="101"/>
                      <w:sz w:val="13"/>
                      <w:szCs w:val="13"/>
                    </w:rPr>
                    <w:t></w:t>
                  </w:r>
                  <w:r>
                    <w:rPr>
                      <w:rFonts w:cs="Linux Libertine Display G" w:hAnsi="Linux Libertine Display G" w:eastAsia="Linux Libertine Display G" w:ascii="Linux Libertine Display G"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Linux Libertine Display G" w:hAnsi="Linux Libertine Display G" w:eastAsia="Linux Libertine Display G" w:ascii="Linux Libertine Display G"/>
                      <w:w w:val="101"/>
                      <w:sz w:val="13"/>
                      <w:szCs w:val="13"/>
                    </w:rPr>
                    <w:t>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37" w:lineRule="exact" w:line="200"/>
                    <w:ind w:left="226" w:right="6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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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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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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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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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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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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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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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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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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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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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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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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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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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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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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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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62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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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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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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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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12" w:lineRule="exact" w:line="200"/>
                    <w:ind w:left="226" w:right="7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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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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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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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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4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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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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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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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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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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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2"/>
                      <w:szCs w:val="12"/>
                    </w:rPr>
                    <w:jc w:val="left"/>
                    <w:spacing w:before="6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7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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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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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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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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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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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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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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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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48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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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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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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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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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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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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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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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71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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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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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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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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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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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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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7"/>
                      <w:szCs w:val="17"/>
                    </w:rPr>
                    <w:jc w:val="left"/>
                    <w:spacing w:before="9" w:lineRule="exact" w:line="160"/>
                  </w:pPr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ind w:left="2894" w:right="291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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104.255pt;margin-top:50.2871pt;width:301.82pt;height:536.679pt;mso-position-horizontal-relative:page;mso-position-vertical-relative:page;z-index:-6991">
            <v:imagedata o:title="" r:id="rId14"/>
          </v:shape>
        </w:pic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5"/>
        <w:sectPr>
          <w:pgMar w:header="0" w:footer="0" w:top="900" w:bottom="280" w:left="1680" w:right="1680"/>
          <w:headerReference w:type="default" r:id="rId15"/>
          <w:pgSz w:w="11880" w:h="16840"/>
        </w:sectPr>
      </w:pPr>
      <w:r>
        <w:pict>
          <v:shape type="#_x0000_t202" style="position:absolute;margin-left:104.255pt;margin-top:0pt;width:301.32pt;height:536.679pt;mso-position-horizontal-relative:page;mso-position-vertical-relative:paragraph;z-index:-699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18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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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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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10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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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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1"/>
                      <w:szCs w:val="11"/>
                    </w:rPr>
                    <w:jc w:val="left"/>
                    <w:spacing w:before="8" w:lineRule="exact" w:line="100"/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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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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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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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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48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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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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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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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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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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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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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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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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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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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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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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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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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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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8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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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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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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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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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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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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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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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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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4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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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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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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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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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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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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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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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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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1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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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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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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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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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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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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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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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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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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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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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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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6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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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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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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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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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4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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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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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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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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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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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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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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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58" w:lineRule="exact" w:line="280"/>
                    <w:ind w:left="23" w:right="3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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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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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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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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4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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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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4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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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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4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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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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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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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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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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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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3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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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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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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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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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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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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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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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4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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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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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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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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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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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5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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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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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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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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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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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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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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2"/>
                      <w:szCs w:val="12"/>
                    </w:rPr>
                    <w:jc w:val="left"/>
                    <w:spacing w:before="8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6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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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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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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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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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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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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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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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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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38" w:lineRule="exact" w:line="300"/>
                    <w:ind w:left="21" w:right="31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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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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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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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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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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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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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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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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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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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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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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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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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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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4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5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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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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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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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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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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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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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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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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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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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8" w:right="5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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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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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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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8" w:right="5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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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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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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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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before="90"/>
                    <w:ind w:left="2894" w:right="290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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width:301.32pt;height:536.679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pict>
          <v:shape type="#_x0000_t202" style="position:absolute;margin-left:243.172pt;margin-top:212.69pt;width:321.308pt;height:365.282pt;mso-position-horizontal-relative:page;mso-position-vertical-relative:page;z-index:-6988" filled="f" stroked="f">
            <v:textbox inset="0,0,0,0">
              <w:txbxContent>
                <w:p>
                  <w:pPr>
                    <w:rPr>
                      <w:sz w:val="15"/>
                      <w:szCs w:val="15"/>
                    </w:rPr>
                    <w:jc w:val="left"/>
                    <w:spacing w:before="3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11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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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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9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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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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-36" w:right="322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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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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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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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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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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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6" w:right="321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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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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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110" w:right="3247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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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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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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11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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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13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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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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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1"/>
                      <w:szCs w:val="11"/>
                    </w:rPr>
                    <w:jc w:val="left"/>
                    <w:spacing w:before="6" w:lineRule="exact" w:line="100"/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116" w:right="324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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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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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8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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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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106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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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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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11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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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8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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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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10" w:right="324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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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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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90" w:lineRule="exact" w:line="220"/>
                    <w:ind w:left="15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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5"/>
        <w:sectPr>
          <w:pgMar w:header="0" w:footer="0" w:top="900" w:bottom="280" w:left="1680" w:right="1680"/>
          <w:headerReference w:type="default" r:id="rId17"/>
          <w:pgSz w:w="11880" w:h="16840"/>
        </w:sectPr>
      </w:pPr>
      <w:r>
        <w:pict>
          <v:shape type="#_x0000_t202" style="position:absolute;margin-left:104.255pt;margin-top:0pt;width:316.811pt;height:365.282pt;mso-position-horizontal-relative:page;mso-position-vertical-relative:paragraph;z-index:-698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18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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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                                                  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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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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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10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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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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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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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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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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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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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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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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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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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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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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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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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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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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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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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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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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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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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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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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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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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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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3"/>
                      <w:szCs w:val="13"/>
                    </w:rPr>
                    <w:jc w:val="left"/>
                    <w:spacing w:lineRule="exact" w:line="120"/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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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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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6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4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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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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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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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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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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3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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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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1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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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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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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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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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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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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262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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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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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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226" w:right="36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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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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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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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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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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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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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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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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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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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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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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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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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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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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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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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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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2"/>
                      <w:szCs w:val="12"/>
                    </w:rPr>
                    <w:jc w:val="left"/>
                    <w:spacing w:before="8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226" w:right="37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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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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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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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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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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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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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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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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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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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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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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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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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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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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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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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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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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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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62" w:lineRule="exact" w:line="2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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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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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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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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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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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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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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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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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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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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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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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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3"/>
                      <w:sz w:val="21"/>
                      <w:szCs w:val="21"/>
                    </w:rPr>
                    <w:t>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3"/>
                      <w:sz w:val="21"/>
                      <w:szCs w:val="21"/>
                    </w:rPr>
                    <w:t>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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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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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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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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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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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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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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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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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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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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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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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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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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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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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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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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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89.2639pt;margin-top:171.897pt;width:316.811pt;height:365.282pt;mso-position-horizontal-relative:page;mso-position-vertical-relative:paragraph;z-index:-6987" filled="f" stroked="f">
            <v:textbox inset="0,0,0,0">
              <w:txbxContent>
                <w:p>
                  <w:pPr>
                    <w:rPr>
                      <w:sz w:val="16"/>
                      <w:szCs w:val="16"/>
                    </w:rPr>
                    <w:jc w:val="left"/>
                    <w:spacing w:before="4" w:lineRule="exact" w:line="160"/>
                  </w:pPr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525" w:right="310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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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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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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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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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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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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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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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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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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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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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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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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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327" w:right="3110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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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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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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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 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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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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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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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  <w:p>
                  <w:pPr>
                    <w:rPr>
                      <w:sz w:val="12"/>
                      <w:szCs w:val="12"/>
                    </w:rPr>
                    <w:jc w:val="left"/>
                    <w:spacing w:before="8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200"/>
                    <w:ind w:left="525" w:right="3115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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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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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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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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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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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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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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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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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center"/>
                    <w:spacing w:lineRule="exact" w:line="180"/>
                    <w:ind w:left="327" w:right="3109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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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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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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18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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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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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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-2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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364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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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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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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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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21"/>
                      <w:szCs w:val="21"/>
                    </w:rPr>
                    <w:t>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247.669pt;margin-top:162.403pt;width:316.811pt;height:365.282pt;mso-position-horizontal-relative:page;mso-position-vertical-relative:paragraph;z-index:-6986">
            <v:imagedata o:title="" r:id="rId18"/>
          </v:shape>
        </w:pict>
      </w:r>
      <w:r>
        <w:pict>
          <v:shape type="#_x0000_t75" style="position:absolute;margin-left:89.2639pt;margin-top:171.897pt;width:316.811pt;height:365.282pt;mso-position-horizontal-relative:page;mso-position-vertical-relative:paragraph;z-index:-6985">
            <v:imagedata o:title="" r:id="rId19"/>
          </v:shape>
        </w:pict>
      </w:r>
      <w:r>
        <w:pict>
          <v:shape type="#_x0000_t75" style="width:316.811pt;height:365.282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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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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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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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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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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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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  <w:sectPr>
          <w:pgMar w:header="1029" w:footer="0" w:top="1240" w:bottom="280" w:left="1680" w:right="1680"/>
          <w:headerReference w:type="default" r:id="rId21"/>
          <w:pgSz w:w="11880" w:h="16840"/>
        </w:sectPr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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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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469" w:right="-60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ectPr>
          <w:type w:val="continuous"/>
          <w:pgSz w:w="11880" w:h="16840"/>
          <w:pgMar w:top="1240" w:bottom="280" w:left="1680" w:right="1680"/>
          <w:cols w:num="2" w:equalWidth="off">
            <w:col w:w="2872" w:space="113"/>
            <w:col w:w="5535"/>
          </w:cols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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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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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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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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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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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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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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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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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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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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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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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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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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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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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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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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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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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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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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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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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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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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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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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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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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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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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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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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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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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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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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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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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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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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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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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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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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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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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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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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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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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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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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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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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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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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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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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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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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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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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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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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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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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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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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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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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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24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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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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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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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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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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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626" w:right="2135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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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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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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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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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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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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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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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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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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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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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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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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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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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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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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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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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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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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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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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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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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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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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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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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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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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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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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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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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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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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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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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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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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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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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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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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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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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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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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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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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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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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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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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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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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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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  <w:sectPr>
          <w:pgMar w:header="1029" w:footer="0" w:top="1240" w:bottom="280" w:left="1680" w:right="1680"/>
          <w:pgSz w:w="11880" w:h="16840"/>
        </w:sectPr>
      </w:pPr>
      <w:r>
        <w:rPr>
          <w:sz w:val="28"/>
          <w:szCs w:val="2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 w:right="-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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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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Gabriola" w:hAnsi="Gabriola" w:eastAsia="Gabriola" w:ascii="Gabriola"/>
          <w:sz w:val="10"/>
          <w:szCs w:val="10"/>
        </w:rPr>
        <w:jc w:val="center"/>
        <w:spacing w:before="39" w:lineRule="exact" w:line="140"/>
        <w:ind w:left="562" w:right="4943"/>
      </w:pPr>
      <w:r>
        <w:br w:type="column"/>
      </w:r>
      <w:r>
        <w:rPr>
          <w:rFonts w:cs="Gabriola" w:hAnsi="Gabriola" w:eastAsia="Gabriola" w:ascii="Gabriola"/>
          <w:sz w:val="10"/>
          <w:szCs w:val="10"/>
        </w:rPr>
        <w:t>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00"/>
        <w:ind w:left="-36" w:right="4333"/>
        <w:sectPr>
          <w:type w:val="continuous"/>
          <w:pgSz w:w="11880" w:h="16840"/>
          <w:pgMar w:top="1240" w:bottom="280" w:left="1680" w:right="1680"/>
          <w:cols w:num="2" w:equalWidth="off">
            <w:col w:w="1933" w:space="946"/>
            <w:col w:w="5641"/>
          </w:cols>
        </w:sectPr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    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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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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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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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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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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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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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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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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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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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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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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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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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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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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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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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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667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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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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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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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2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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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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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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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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43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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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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 w:lineRule="exact" w:line="240"/>
        <w:ind w:left="627" w:right="2401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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20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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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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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3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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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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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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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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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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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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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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65" w:right="221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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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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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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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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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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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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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6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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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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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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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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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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2" w:lineRule="exact" w:line="200"/>
        <w:ind w:left="631" w:right="241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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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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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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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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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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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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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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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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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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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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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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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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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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36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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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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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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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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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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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32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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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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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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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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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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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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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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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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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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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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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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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2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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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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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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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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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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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75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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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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30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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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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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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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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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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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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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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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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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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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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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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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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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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0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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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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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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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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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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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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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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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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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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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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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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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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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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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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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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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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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10" w:lineRule="exact" w:line="180"/>
        <w:sectPr>
          <w:pgMar w:header="1029" w:footer="0" w:top="1240" w:bottom="280" w:left="1680" w:right="1680"/>
          <w:pgSz w:w="11880" w:h="1684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300"/>
        <w:ind w:left="667" w:right="-65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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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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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sectPr>
          <w:type w:val="continuous"/>
          <w:pgSz w:w="11880" w:h="16840"/>
          <w:pgMar w:top="1240" w:bottom="280" w:left="1680" w:right="1680"/>
          <w:cols w:num="2" w:equalWidth="off">
            <w:col w:w="4413" w:space="105"/>
            <w:col w:w="40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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29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70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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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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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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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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48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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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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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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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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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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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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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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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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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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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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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5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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23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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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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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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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6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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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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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6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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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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/>
        <w:ind w:left="426" w:right="212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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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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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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27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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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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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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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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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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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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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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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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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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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0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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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40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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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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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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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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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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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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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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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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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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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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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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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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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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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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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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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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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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65" w:right="228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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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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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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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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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41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631" w:right="2524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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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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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9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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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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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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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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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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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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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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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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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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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38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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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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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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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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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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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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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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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624" w:right="2146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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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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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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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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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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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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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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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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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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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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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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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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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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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631" w:right="2414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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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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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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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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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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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7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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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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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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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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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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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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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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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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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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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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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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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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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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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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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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26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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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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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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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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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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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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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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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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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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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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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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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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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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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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 w:right="-58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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sectPr>
          <w:type w:val="continuous"/>
          <w:pgSz w:w="11880" w:h="16840"/>
          <w:pgMar w:top="1240" w:bottom="280" w:left="1680" w:right="1680"/>
          <w:cols w:num="2" w:equalWidth="off">
            <w:col w:w="6088" w:space="113"/>
            <w:col w:w="2319"/>
          </w:cols>
        </w:sectPr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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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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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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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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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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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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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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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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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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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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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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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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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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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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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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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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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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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70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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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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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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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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7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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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7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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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7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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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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7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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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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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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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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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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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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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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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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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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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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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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7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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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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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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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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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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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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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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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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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22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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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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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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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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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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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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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7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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7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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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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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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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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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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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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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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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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12" w:lineRule="exact" w:line="20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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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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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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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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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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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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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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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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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0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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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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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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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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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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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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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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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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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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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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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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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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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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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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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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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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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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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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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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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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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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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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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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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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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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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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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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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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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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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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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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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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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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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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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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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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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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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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667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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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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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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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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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70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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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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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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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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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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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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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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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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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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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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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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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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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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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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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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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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/>
        <w:ind w:left="469"/>
      </w:pP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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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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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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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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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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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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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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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0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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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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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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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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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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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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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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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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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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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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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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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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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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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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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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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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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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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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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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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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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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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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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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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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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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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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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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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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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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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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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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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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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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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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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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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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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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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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2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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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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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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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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7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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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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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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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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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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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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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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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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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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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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2"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4"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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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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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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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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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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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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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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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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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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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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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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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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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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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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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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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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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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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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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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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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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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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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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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headerReference w:type="default" r:id="rId22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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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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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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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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88" w:lineRule="exact" w:line="240"/>
        <w:ind w:left="430" w:right="2125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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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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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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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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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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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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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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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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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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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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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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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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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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3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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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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26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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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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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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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headerReference w:type="default" r:id="rId23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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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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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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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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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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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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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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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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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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5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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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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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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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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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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4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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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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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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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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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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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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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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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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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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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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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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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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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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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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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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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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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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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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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7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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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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49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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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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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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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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28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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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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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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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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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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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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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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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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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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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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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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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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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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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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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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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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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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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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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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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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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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4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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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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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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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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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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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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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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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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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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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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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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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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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  <w:sectPr>
          <w:pgMar w:header="1029" w:footer="0" w:top="1240" w:bottom="280" w:left="1680" w:right="1680"/>
          <w:pgSz w:w="1188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 w:right="-5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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224"/>
      </w:pPr>
      <w:r>
        <w:rPr>
          <w:rFonts w:cs="Times New Roman" w:hAnsi="Times New Roman" w:eastAsia="Times New Roman" w:ascii="Times New Roman"/>
          <w:position w:val="-3"/>
          <w:sz w:val="22"/>
          <w:szCs w:val="22"/>
        </w:rPr>
        <w:t>     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180"/>
        <w:ind w:left="1700" w:right="2125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  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272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       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       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before="76" w:lineRule="exact" w:line="300"/>
        <w:ind w:left="1701" w:right="2122"/>
      </w:pPr>
      <w:r>
        <w:rPr>
          <w:rFonts w:cs="Gabriola" w:hAnsi="Gabriola" w:eastAsia="Gabriola" w:ascii="Gabriola"/>
          <w:w w:val="103"/>
          <w:sz w:val="21"/>
          <w:szCs w:val="21"/>
        </w:rPr>
        <w:t>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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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1527"/>
      </w:pP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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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6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</w:t>
      </w:r>
      <w:r>
        <w:rPr>
          <w:rFonts w:cs="Gabriola" w:hAnsi="Gabriola" w:eastAsia="Gabriola" w:ascii="Gabriola"/>
          <w:w w:val="103"/>
          <w:position w:val="6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6"/>
          <w:sz w:val="13"/>
          <w:szCs w:val="13"/>
        </w:rPr>
        <w:t>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00"/>
        <w:ind w:left="1517"/>
        <w:sectPr>
          <w:type w:val="continuous"/>
          <w:pgSz w:w="11880" w:h="16840"/>
          <w:pgMar w:top="1240" w:bottom="280" w:left="1680" w:right="1680"/>
          <w:cols w:num="2" w:equalWidth="off">
            <w:col w:w="2307" w:space="1296"/>
            <w:col w:w="4917"/>
          </w:cols>
        </w:sectPr>
      </w:pP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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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569" w:right="2130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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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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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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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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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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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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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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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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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9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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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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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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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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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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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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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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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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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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9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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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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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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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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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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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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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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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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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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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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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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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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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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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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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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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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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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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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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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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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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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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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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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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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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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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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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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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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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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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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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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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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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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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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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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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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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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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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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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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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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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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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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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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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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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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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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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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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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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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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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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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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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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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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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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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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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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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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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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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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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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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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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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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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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36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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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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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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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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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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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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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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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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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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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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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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24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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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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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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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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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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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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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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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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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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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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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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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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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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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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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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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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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6" w:lineRule="exact" w:line="240"/>
        <w:ind w:left="430" w:right="2135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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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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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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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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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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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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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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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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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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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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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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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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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3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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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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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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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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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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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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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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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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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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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3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40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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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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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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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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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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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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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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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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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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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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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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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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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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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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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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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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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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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2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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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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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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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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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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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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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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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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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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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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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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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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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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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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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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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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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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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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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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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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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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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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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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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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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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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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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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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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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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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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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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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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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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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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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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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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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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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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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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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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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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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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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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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28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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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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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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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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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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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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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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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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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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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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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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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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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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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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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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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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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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3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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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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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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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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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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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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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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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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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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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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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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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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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31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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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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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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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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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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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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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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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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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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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23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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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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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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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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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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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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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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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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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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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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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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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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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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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8" w:lineRule="exact" w:line="220"/>
        <w:sectPr>
          <w:pgMar w:header="1029" w:footer="0" w:top="1240" w:bottom="280" w:left="1680" w:right="1680"/>
          <w:pgSz w:w="1188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6" w:lineRule="exact" w:line="220"/>
        <w:ind w:left="469" w:right="-59"/>
      </w:pP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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20"/>
        <w:sectPr>
          <w:type w:val="continuous"/>
          <w:pgSz w:w="11880" w:h="16840"/>
          <w:pgMar w:top="1240" w:bottom="280" w:left="1680" w:right="1680"/>
          <w:cols w:num="2" w:equalWidth="off">
            <w:col w:w="1623" w:space="127"/>
            <w:col w:w="677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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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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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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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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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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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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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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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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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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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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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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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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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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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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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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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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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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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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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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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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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2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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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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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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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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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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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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7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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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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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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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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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/>
        <w:ind w:left="426" w:right="212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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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52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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headerReference w:type="default" r:id="rId24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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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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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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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6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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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 w:right="-5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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sectPr>
          <w:type w:val="continuous"/>
          <w:pgSz w:w="11880" w:h="16840"/>
          <w:pgMar w:top="1240" w:bottom="280" w:left="1680" w:right="1680"/>
          <w:cols w:num="2" w:equalWidth="off">
            <w:col w:w="2774" w:space="117"/>
            <w:col w:w="5629"/>
          </w:cols>
        </w:sectPr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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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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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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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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7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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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70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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5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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/>
        <w:ind w:left="428" w:right="213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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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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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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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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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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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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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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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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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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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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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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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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43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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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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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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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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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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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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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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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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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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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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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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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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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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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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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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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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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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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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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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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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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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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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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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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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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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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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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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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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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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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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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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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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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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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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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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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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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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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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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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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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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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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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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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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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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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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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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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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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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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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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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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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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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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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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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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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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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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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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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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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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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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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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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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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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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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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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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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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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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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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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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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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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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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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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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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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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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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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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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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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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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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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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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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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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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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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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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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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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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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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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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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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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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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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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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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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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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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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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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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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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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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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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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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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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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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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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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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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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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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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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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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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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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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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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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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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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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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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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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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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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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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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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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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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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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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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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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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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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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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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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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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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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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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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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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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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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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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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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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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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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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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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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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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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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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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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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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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</w:t>
      </w:r>
      <w:r>
        <w:rPr>
          <w:rFonts w:cs="Times New Roman" w:hAnsi="Times New Roman" w:eastAsia="Times New Roman" w:ascii="Times New Roman"/>
          <w:w w:val="100"/>
          <w:position w:val="-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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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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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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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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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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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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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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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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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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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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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35"/>
      </w:pPr>
      <w:r>
        <w:pict>
          <v:shape type="#_x0000_t75" style="width:297.322pt;height:28.9827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3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469"/>
      </w:pPr>
      <w:r>
        <w:pict>
          <v:shape type="#_x0000_t75" style="position:absolute;margin-left:105.754pt;margin-top:-14.0815pt;width:297.322pt;height:37.9773pt;mso-position-horizontal-relative:page;mso-position-vertical-relative:paragraph;z-index:-6984">
            <v:imagedata o:title="" r:id="rId26"/>
          </v:shape>
        </w:pic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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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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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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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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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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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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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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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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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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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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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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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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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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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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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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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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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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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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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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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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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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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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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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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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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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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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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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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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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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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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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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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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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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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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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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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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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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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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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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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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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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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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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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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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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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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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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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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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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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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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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48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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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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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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12"/>
        <w:ind w:left="631" w:right="252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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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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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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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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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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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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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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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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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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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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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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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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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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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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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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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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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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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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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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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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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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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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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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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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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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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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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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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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6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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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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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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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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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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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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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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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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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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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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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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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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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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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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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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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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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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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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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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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70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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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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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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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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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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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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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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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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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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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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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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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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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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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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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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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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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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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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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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29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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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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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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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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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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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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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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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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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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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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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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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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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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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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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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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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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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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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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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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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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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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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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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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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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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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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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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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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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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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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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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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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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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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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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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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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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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74" w:lineRule="exact" w:line="3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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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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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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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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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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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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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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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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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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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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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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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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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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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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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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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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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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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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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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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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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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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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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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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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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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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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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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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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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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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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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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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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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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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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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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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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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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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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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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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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6" w:lineRule="exact" w:line="260"/>
        <w:ind w:left="469"/>
      </w:pP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0"/>
          <w:position w:val="-6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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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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6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40"/>
        <w:ind w:left="433" w:right="2132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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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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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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433" w:right="2153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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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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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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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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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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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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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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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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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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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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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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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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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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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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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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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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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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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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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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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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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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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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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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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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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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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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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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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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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50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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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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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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" w:lineRule="exact" w:line="34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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12"/>
          <w:sz w:val="13"/>
          <w:szCs w:val="13"/>
        </w:rPr>
        <w:t>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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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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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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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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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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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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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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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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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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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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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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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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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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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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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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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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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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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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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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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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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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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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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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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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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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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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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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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1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1"/>
          <w:sz w:val="13"/>
          <w:szCs w:val="13"/>
        </w:rPr>
        <w:t>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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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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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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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  <w:sectPr>
          <w:pgMar w:header="1029" w:footer="0" w:top="1240" w:bottom="280" w:left="1680" w:right="1680"/>
          <w:pgSz w:w="1188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469" w:right="-5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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sectPr>
          <w:type w:val="continuous"/>
          <w:pgSz w:w="11880" w:h="16840"/>
          <w:pgMar w:top="1240" w:bottom="280" w:left="1680" w:right="1680"/>
          <w:cols w:num="2" w:equalWidth="off">
            <w:col w:w="1744" w:space="626"/>
            <w:col w:w="6150"/>
          </w:cols>
        </w:sectPr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    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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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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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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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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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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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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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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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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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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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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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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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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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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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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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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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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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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pict>
          <v:shape type="#_x0000_t75" style="position:absolute;margin-left:106.254pt;margin-top:8.03232pt;width:295.823pt;height:10.9934pt;mso-position-horizontal-relative:page;mso-position-vertical-relative:paragraph;z-index:-6983">
            <v:imagedata o:title="" r:id="rId27"/>
          </v:shape>
        </w:pic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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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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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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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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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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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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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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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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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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7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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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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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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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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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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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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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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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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30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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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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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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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60"/>
        <w:ind w:left="433" w:right="2135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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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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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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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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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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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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4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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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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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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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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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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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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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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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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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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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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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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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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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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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37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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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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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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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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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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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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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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26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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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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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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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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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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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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433" w:right="2140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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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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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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5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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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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36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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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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31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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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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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60"/>
        <w:ind w:left="433" w:right="2137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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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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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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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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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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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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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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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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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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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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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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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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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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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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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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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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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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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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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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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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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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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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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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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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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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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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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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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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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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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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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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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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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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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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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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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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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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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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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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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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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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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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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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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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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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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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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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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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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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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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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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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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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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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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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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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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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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27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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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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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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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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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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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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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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631" w:right="2141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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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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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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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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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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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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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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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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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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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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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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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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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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40"/>
        <w:ind w:left="469"/>
      </w:pPr>
      <w:r>
        <w:pict>
          <v:shape type="#_x0000_t202" style="position:absolute;margin-left:247.27pt;margin-top:6.67659pt;width:6.21509pt;height:10.8935pt;mso-position-horizontal-relative:page;mso-position-vertical-relative:paragraph;z-index:-698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right="-53"/>
                  </w:pPr>
                  <w:r>
                    <w:rPr>
                      <w:rFonts w:cs="Times New Roman" w:hAnsi="Times New Roman" w:eastAsia="Times New Roman" w:ascii="Times New Roman"/>
                      <w:w w:val="103"/>
                      <w:position w:val="-2"/>
                      <w:sz w:val="21"/>
                      <w:szCs w:val="21"/>
                    </w:rPr>
                    <w:t>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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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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</w:t>
      </w:r>
      <w:r>
        <w:rPr>
          <w:rFonts w:cs="Gabriola" w:hAnsi="Gabriola" w:eastAsia="Gabriola" w:ascii="Gabriola"/>
          <w:w w:val="103"/>
          <w:position w:val="4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13"/>
          <w:sz w:val="13"/>
          <w:szCs w:val="13"/>
        </w:rPr>
        <w:t>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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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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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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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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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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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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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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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4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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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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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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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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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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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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2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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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433" w:right="2134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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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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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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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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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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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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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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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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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74" w:lineRule="exact" w:line="300"/>
        <w:ind w:left="631" w:right="213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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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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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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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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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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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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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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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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5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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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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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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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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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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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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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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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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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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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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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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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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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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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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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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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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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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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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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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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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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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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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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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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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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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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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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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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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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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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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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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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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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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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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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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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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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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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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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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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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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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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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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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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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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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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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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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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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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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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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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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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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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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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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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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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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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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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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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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/>
        <w:ind w:left="426" w:right="2128"/>
      </w:pP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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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0"/>
          <w:position w:val="-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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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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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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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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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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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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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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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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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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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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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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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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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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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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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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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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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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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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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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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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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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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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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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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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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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Gabriola" w:hAnsi="Gabriola" w:eastAsia="Gabriola" w:ascii="Gabriola"/>
          <w:sz w:val="10"/>
          <w:szCs w:val="10"/>
        </w:rPr>
        <w:jc w:val="center"/>
        <w:spacing w:lineRule="exact" w:line="140"/>
        <w:ind w:left="3322" w:right="5023"/>
      </w:pPr>
      <w:r>
        <w:rPr>
          <w:rFonts w:cs="Gabriola" w:hAnsi="Gabriola" w:eastAsia="Gabriola" w:ascii="Gabriola"/>
          <w:sz w:val="10"/>
          <w:szCs w:val="10"/>
        </w:rPr>
        <w:t>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00"/>
        <w:ind w:left="2204" w:right="3900"/>
      </w:pP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     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before="72" w:lineRule="exact" w:line="300"/>
        <w:ind w:left="631" w:right="2127"/>
      </w:pPr>
      <w:r>
        <w:rPr>
          <w:rFonts w:cs="Gabriola" w:hAnsi="Gabriola" w:eastAsia="Gabriola" w:ascii="Gabriola"/>
          <w:w w:val="103"/>
          <w:sz w:val="21"/>
          <w:szCs w:val="21"/>
        </w:rPr>
        <w:t>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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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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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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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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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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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</w:t>
      </w:r>
      <w:r>
        <w:rPr>
          <w:rFonts w:cs="Gabriola" w:hAnsi="Gabriola" w:eastAsia="Gabriola" w:ascii="Gabriola"/>
          <w:w w:val="10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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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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8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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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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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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631" w:right="2130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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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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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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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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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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</w:t>
      </w:r>
      <w:r>
        <w:rPr>
          <w:rFonts w:cs="Gabriola" w:hAnsi="Gabriola" w:eastAsia="Gabriola" w:ascii="Gabriola"/>
          <w:w w:val="100"/>
          <w:position w:val="3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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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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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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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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100"/>
        <w:ind w:left="469"/>
      </w:pPr>
      <w:r>
        <w:rPr>
          <w:rFonts w:cs="Linux Libertine Display G" w:hAnsi="Linux Libertine Display G" w:eastAsia="Linux Libertine Display G" w:ascii="Linux Libertine Display G"/>
          <w:w w:val="101"/>
          <w:position w:val="-3"/>
          <w:sz w:val="13"/>
          <w:szCs w:val="13"/>
        </w:rPr>
        <w:t></w:t>
      </w:r>
      <w:r>
        <w:rPr>
          <w:rFonts w:cs="Gabriola" w:hAnsi="Gabriola" w:eastAsia="Gabriola" w:ascii="Gabriola"/>
          <w:w w:val="103"/>
          <w:position w:val="-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-3"/>
          <w:sz w:val="13"/>
          <w:szCs w:val="13"/>
        </w:rPr>
        <w:t></w:t>
      </w:r>
      <w:r>
        <w:rPr>
          <w:rFonts w:cs="Linux Libertine Display G" w:hAnsi="Linux Libertine Display G" w:eastAsia="Linux Libertine Display G" w:ascii="Linux Libertine Display G"/>
          <w:w w:val="100"/>
          <w:position w:val="-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3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position w:val="-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-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-3"/>
          <w:sz w:val="13"/>
          <w:szCs w:val="13"/>
        </w:rPr>
        <w:t>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lineRule="exact" w:line="320"/>
        <w:ind w:left="5084"/>
      </w:pP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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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position w:val="7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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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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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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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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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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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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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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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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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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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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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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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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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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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38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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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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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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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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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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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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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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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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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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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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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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6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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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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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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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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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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220"/>
        <w:ind w:left="433" w:right="2132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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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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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60"/>
        <w:ind w:left="433" w:right="2135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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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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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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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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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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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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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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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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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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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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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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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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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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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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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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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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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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5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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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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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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33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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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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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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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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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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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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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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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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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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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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25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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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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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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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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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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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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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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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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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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5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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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2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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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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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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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6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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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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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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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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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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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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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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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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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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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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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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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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36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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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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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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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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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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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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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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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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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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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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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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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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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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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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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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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38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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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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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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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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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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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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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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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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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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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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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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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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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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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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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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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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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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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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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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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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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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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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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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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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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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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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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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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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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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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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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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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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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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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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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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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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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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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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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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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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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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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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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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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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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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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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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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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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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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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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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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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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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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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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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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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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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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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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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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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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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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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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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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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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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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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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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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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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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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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before="76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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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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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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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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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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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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99" w:right="4994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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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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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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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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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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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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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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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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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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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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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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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32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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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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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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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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80"/>
        <w:ind w:left="667"/>
      </w:pP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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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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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7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7"/>
          <w:sz w:val="13"/>
          <w:szCs w:val="13"/>
        </w:rPr>
        <w:t>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60"/>
        <w:ind w:left="469"/>
      </w:pP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Gabriola" w:hAnsi="Gabriola" w:eastAsia="Gabriola" w:ascii="Gabriola"/>
          <w:w w:val="103"/>
          <w:position w:val="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</w:t>
      </w:r>
      <w:r>
        <w:rPr>
          <w:rFonts w:cs="Linux Libertine Display G" w:hAnsi="Linux Libertine Display G" w:eastAsia="Linux Libertine Display G" w:ascii="Linux Libertine Display G"/>
          <w:w w:val="101"/>
          <w:position w:val="13"/>
          <w:sz w:val="13"/>
          <w:szCs w:val="13"/>
        </w:rPr>
        <w:t>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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4"/>
          <w:sz w:val="21"/>
          <w:szCs w:val="21"/>
        </w:rPr>
        <w:t>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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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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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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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27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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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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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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4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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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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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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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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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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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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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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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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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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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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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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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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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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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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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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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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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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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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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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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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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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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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5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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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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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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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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5"/>
        <w:ind w:left="435"/>
      </w:pPr>
      <w:r>
        <w:pict>
          <v:shape type="#_x0000_t75" style="width:297.322pt;height:11.9928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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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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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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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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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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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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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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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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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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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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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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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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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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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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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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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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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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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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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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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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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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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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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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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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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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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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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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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-2"/>
          <w:sz w:val="13"/>
          <w:szCs w:val="13"/>
        </w:rPr>
        <w:t>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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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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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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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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631" w:right="2130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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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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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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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40"/>
        <w:ind w:left="433" w:right="2130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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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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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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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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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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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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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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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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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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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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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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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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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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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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/>
        <w:ind w:left="428" w:right="213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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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7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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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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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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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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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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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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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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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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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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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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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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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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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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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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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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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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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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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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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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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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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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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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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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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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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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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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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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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 w:lineRule="exact" w:line="240"/>
        <w:ind w:left="430" w:right="2131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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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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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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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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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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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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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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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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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2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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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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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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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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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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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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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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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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31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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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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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426" w:right="2124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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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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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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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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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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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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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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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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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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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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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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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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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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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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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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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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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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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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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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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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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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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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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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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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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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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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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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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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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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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9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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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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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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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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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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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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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 w:lineRule="exact" w:line="300"/>
        <w:ind w:left="624" w:right="2142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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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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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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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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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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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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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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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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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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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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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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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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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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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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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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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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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left"/>
        <w:spacing w:before="4" w:lineRule="exact" w:line="34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Linux Libertine Display G" w:hAnsi="Linux Libertine Display G" w:eastAsia="Linux Libertine Display G" w:ascii="Linux Libertine Display G"/>
          <w:w w:val="101"/>
          <w:position w:val="11"/>
          <w:sz w:val="13"/>
          <w:szCs w:val="13"/>
        </w:rPr>
        <w:t>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11"/>
          <w:sz w:val="13"/>
          <w:szCs w:val="13"/>
        </w:rPr>
        <w:t>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Linux Libertine Display G" w:hAnsi="Linux Libertine Display G" w:eastAsia="Linux Libertine Display G" w:ascii="Linux Libertine Display G"/>
          <w:w w:val="101"/>
          <w:position w:val="11"/>
          <w:sz w:val="13"/>
          <w:szCs w:val="13"/>
        </w:rPr>
        <w:t>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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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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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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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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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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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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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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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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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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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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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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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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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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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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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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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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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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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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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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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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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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 w:right="-57"/>
      </w:pP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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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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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sectPr>
          <w:type w:val="continuous"/>
          <w:pgSz w:w="11880" w:h="16840"/>
          <w:pgMar w:top="1240" w:bottom="280" w:left="1680" w:right="1680"/>
          <w:cols w:num="2" w:equalWidth="off">
            <w:col w:w="5247" w:space="115"/>
            <w:col w:w="3158"/>
          </w:cols>
        </w:sectPr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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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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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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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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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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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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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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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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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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62" w:lineRule="exact" w:line="280"/>
        <w:ind w:left="428" w:right="2126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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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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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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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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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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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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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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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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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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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433" w:right="2134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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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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</w:t>
      </w:r>
      <w:r>
        <w:rPr>
          <w:rFonts w:cs="Linux Libertine Display G" w:hAnsi="Linux Libertine Display G" w:eastAsia="Linux Libertine Display G" w:ascii="Linux Libertine Display G"/>
          <w:w w:val="100"/>
          <w:position w:val="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60"/>
        <w:ind w:left="433" w:right="212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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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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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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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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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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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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44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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59" w:right="4956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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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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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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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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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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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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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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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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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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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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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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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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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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31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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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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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9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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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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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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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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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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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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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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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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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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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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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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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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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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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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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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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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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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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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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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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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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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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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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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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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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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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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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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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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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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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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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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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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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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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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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2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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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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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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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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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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8"/>
          <w:sz w:val="21"/>
          <w:szCs w:val="21"/>
        </w:rPr>
        <w:t>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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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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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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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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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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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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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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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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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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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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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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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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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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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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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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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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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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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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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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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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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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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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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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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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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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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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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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626" w:right="213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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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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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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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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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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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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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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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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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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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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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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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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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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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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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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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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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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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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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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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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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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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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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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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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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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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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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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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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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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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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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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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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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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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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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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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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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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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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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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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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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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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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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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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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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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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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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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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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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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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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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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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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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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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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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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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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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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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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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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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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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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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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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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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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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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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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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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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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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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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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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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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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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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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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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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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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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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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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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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4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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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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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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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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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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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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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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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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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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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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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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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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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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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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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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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25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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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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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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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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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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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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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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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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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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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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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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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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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6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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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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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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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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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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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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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/>
        <w:ind w:left="426" w:right="2128"/>
      </w:pP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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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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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9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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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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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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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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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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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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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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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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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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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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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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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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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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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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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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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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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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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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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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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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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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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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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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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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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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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2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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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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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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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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631" w:right="2150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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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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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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32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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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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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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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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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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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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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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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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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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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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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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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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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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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300"/>
        <w:ind w:left="2697" w:right="4203"/>
      </w:pPr>
      <w:r>
        <w:rPr>
          <w:rFonts w:cs="Gabriola" w:hAnsi="Gabriola" w:eastAsia="Gabriola" w:ascii="Gabriola"/>
          <w:w w:val="103"/>
          <w:sz w:val="21"/>
          <w:szCs w:val="21"/>
        </w:rPr>
        <w:t>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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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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sz w:val="13"/>
          <w:szCs w:val="13"/>
        </w:rPr>
        <w:t></w:t>
      </w:r>
      <w:r>
        <w:rPr>
          <w:rFonts w:cs="Linux Libertine Display G" w:hAnsi="Linux Libertine Display G" w:eastAsia="Linux Libertine Display G" w:ascii="Linux Libertine Display G"/>
          <w:w w:val="10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2591" w:right="4287"/>
      </w:pP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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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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180"/>
        <w:ind w:left="2334" w:right="4027"/>
      </w:pP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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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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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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</w:t>
      </w:r>
      <w:r>
        <w:rPr>
          <w:rFonts w:cs="Linux Libertine Display G" w:hAnsi="Linux Libertine Display G" w:eastAsia="Linux Libertine Display G" w:ascii="Linux Libertine Display G"/>
          <w:w w:val="100"/>
          <w:position w:val="3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</w:t>
      </w:r>
      <w:r>
        <w:rPr>
          <w:rFonts w:cs="Gabriola" w:hAnsi="Gabriola" w:eastAsia="Gabriola" w:ascii="Gabriola"/>
          <w:w w:val="103"/>
          <w:position w:val="3"/>
          <w:sz w:val="21"/>
          <w:szCs w:val="21"/>
        </w:rPr>
        <w:t></w:t>
      </w:r>
      <w:r>
        <w:rPr>
          <w:rFonts w:cs="Linux Libertine Display G" w:hAnsi="Linux Libertine Display G" w:eastAsia="Linux Libertine Display G" w:ascii="Linux Libertine Display G"/>
          <w:w w:val="101"/>
          <w:position w:val="3"/>
          <w:sz w:val="13"/>
          <w:szCs w:val="13"/>
        </w:rPr>
        <w:t>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rFonts w:cs="Linux Libertine Display G" w:hAnsi="Linux Libertine Display G" w:eastAsia="Linux Libertine Display G" w:ascii="Linux Libertine Display G"/>
          <w:sz w:val="13"/>
          <w:szCs w:val="13"/>
        </w:rPr>
        <w:jc w:val="center"/>
        <w:spacing w:lineRule="exact" w:line="240"/>
        <w:ind w:left="2697" w:right="4402"/>
      </w:pP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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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</w:t>
      </w:r>
      <w:r>
        <w:rPr>
          <w:rFonts w:cs="Linux Libertine Display G" w:hAnsi="Linux Libertine Display G" w:eastAsia="Linux Libertine Display G" w:ascii="Linux Libertine Display G"/>
          <w:w w:val="100"/>
          <w:position w:val="8"/>
          <w:sz w:val="13"/>
          <w:szCs w:val="13"/>
        </w:rPr>
        <w:t> 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</w:t>
      </w:r>
      <w:r>
        <w:rPr>
          <w:rFonts w:cs="Gabriola" w:hAnsi="Gabriola" w:eastAsia="Gabriola" w:ascii="Gabriola"/>
          <w:w w:val="103"/>
          <w:position w:val="8"/>
          <w:sz w:val="21"/>
          <w:szCs w:val="21"/>
        </w:rPr>
        <w:t></w:t>
      </w:r>
      <w:r>
        <w:rPr>
          <w:rFonts w:cs="Linux Libertine Display G" w:hAnsi="Linux Libertine Display G" w:eastAsia="Linux Libertine Display G" w:ascii="Linux Libertine Display G"/>
          <w:w w:val="101"/>
          <w:position w:val="8"/>
          <w:sz w:val="13"/>
          <w:szCs w:val="13"/>
        </w:rPr>
        <w:t></w:t>
      </w:r>
      <w:r>
        <w:rPr>
          <w:rFonts w:cs="Linux Libertine Display G" w:hAnsi="Linux Libertine Display G" w:eastAsia="Linux Libertine Display G" w:ascii="Linux Libertine Display G"/>
          <w:w w:val="100"/>
          <w:position w:val="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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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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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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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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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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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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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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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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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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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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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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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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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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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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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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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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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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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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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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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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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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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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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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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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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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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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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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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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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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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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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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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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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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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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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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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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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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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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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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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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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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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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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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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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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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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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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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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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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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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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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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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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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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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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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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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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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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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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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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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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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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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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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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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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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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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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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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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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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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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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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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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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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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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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433" w:right="212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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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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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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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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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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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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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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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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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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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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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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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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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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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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Gabriola" w:hAnsi="Gabriola" w:eastAsia="Gabriola" w:ascii="Gabriola"/>
          <w:w w:val="103"/>
          <w:position w:val="2"/>
          <w:sz w:val="21"/>
          <w:szCs w:val="21"/>
        </w:rPr>
        <w:t></w:t>
      </w:r>
      <w:r>
        <w:rPr>
          <w:rFonts w:cs="Linux Libertine Display G" w:hAnsi="Linux Libertine Display G" w:eastAsia="Linux Libertine Display G" w:ascii="Linux Libertine Display G"/>
          <w:w w:val="101"/>
          <w:position w:val="2"/>
          <w:sz w:val="13"/>
          <w:szCs w:val="13"/>
        </w:rPr>
        <w:t>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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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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2"/>
          <w:sz w:val="21"/>
          <w:szCs w:val="21"/>
        </w:rPr>
        <w:t>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60"/>
        <w:ind w:left="631" w:right="2154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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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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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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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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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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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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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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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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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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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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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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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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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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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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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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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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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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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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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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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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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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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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0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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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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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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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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70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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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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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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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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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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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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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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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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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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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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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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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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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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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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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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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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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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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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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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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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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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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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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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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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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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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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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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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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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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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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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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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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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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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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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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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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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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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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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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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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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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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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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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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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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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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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2" w:lineRule="exact" w:line="200"/>
        <w:ind w:left="69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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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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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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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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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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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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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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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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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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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90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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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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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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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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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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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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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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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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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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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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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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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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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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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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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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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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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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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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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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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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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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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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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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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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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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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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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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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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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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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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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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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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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7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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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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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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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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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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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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60"/>
        <w:ind w:left="469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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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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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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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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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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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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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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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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300"/>
        <w:ind w:left="667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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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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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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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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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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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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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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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6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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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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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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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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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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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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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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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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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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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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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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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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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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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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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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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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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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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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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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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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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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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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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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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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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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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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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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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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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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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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7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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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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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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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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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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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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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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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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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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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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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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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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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2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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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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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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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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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5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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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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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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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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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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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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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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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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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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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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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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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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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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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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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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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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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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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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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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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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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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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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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  <w:sectPr>
          <w:pgMar w:header="1029" w:footer="0" w:top="1240" w:bottom="280" w:left="1680" w:right="1680"/>
          <w:pgSz w:w="1188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/>
        <w:ind w:left="667" w:right="-5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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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sectPr>
          <w:type w:val="continuous"/>
          <w:pgSz w:w="11880" w:h="16840"/>
          <w:pgMar w:top="1240" w:bottom="280" w:left="1680" w:right="1680"/>
          <w:cols w:num="2" w:equalWidth="off">
            <w:col w:w="2055" w:space="672"/>
            <w:col w:w="5793"/>
          </w:cols>
        </w:sectPr>
      </w:pPr>
      <w:r>
        <w:rPr>
          <w:rFonts w:cs="Gabriola" w:hAnsi="Gabriola" w:eastAsia="Gabriola" w:ascii="Gabriola"/>
          <w:position w:val="-2"/>
          <w:sz w:val="10"/>
          <w:szCs w:val="10"/>
        </w:rPr>
        <w:t></w:t>
      </w: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    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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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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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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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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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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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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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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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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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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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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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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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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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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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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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0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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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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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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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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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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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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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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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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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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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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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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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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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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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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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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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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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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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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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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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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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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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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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8" w:lineRule="exact" w:line="280"/>
        <w:ind w:left="428" w:right="2122"/>
      </w:pP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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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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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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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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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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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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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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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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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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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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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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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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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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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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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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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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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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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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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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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667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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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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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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2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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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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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2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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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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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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3259" w:right="4956"/>
        <w:sectPr>
          <w:type w:val="continuous"/>
          <w:pgSz w:w="11880" w:h="16840"/>
          <w:pgMar w:top="1240" w:bottom="280" w:left="1680" w:right="168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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4" w:lineRule="exact" w:line="20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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0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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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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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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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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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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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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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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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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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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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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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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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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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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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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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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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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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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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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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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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0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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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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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5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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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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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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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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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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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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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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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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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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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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56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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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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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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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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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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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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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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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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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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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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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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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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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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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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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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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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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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8" w:lineRule="exact" w:line="280"/>
        <w:ind w:left="469"/>
      </w:pP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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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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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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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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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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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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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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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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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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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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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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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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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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4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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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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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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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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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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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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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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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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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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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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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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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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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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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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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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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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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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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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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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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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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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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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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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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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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300"/>
        <w:ind w:left="469"/>
      </w:pP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0"/>
          <w:position w:val="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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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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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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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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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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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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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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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4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5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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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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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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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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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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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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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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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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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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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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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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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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1"/>
          <w:sz w:val="21"/>
          <w:szCs w:val="21"/>
        </w:rPr>
        <w:t>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  <w:sectPr>
          <w:pgMar w:header="1029" w:footer="0" w:top="1240" w:bottom="280" w:left="1680" w:right="1680"/>
          <w:pgSz w:w="11880" w:h="16840"/>
        </w:sectPr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 w:lineRule="exact" w:line="200"/>
        <w:ind w:left="631" w:right="2144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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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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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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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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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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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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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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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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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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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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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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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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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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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4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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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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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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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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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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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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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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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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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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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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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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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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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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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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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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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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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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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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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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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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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8" w:lineRule="exact" w:line="240"/>
        <w:ind w:left="469"/>
      </w:pP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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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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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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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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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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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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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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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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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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</w:t>
      </w:r>
      <w:r>
        <w:rPr>
          <w:rFonts w:cs="Times New Roman" w:hAnsi="Times New Roman" w:eastAsia="Times New Roman" w:ascii="Times New Roman"/>
          <w:w w:val="103"/>
          <w:position w:val="-3"/>
          <w:sz w:val="21"/>
          <w:szCs w:val="21"/>
        </w:rPr>
        <w:t>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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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</w:t>
      </w:r>
      <w:r>
        <w:rPr>
          <w:rFonts w:cs="Times New Roman" w:hAnsi="Times New Roman" w:eastAsia="Times New Roman" w:ascii="Times New Roman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1"/>
          <w:sz w:val="21"/>
          <w:szCs w:val="21"/>
        </w:rPr>
        <w:t>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667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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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631" w:right="2138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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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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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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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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1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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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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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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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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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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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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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631" w:right="2132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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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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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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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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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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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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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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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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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180"/>
        <w:ind w:left="433" w:right="2133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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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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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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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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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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180"/>
        <w:ind w:left="469"/>
      </w:pP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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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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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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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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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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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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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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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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</w:t>
      </w:r>
      <w:r>
        <w:rPr>
          <w:rFonts w:cs="Times New Roman" w:hAnsi="Times New Roman" w:eastAsia="Times New Roman" w:ascii="Times New Roman"/>
          <w:w w:val="100"/>
          <w:position w:val="-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position w:val="-2"/>
          <w:sz w:val="21"/>
          <w:szCs w:val="21"/>
        </w:rPr>
        <w:t>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ind w:left="469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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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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4563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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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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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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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62"/>
        <w:ind w:left="4788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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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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3"/>
          <w:sz w:val="21"/>
          <w:szCs w:val="21"/>
        </w:rPr>
        <w:t>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3169"/>
      </w:pPr>
      <w:r>
        <w:rPr>
          <w:rFonts w:cs="Times New Roman" w:hAnsi="Times New Roman" w:eastAsia="Times New Roman" w:ascii="Times New Roman"/>
          <w:position w:val="-2"/>
          <w:sz w:val="22"/>
          <w:szCs w:val="22"/>
        </w:rPr>
        <w:t>    </w:t>
      </w:r>
      <w:r>
        <w:rPr>
          <w:rFonts w:cs="Gabriola" w:hAnsi="Gabriola" w:eastAsia="Gabriola" w:ascii="Gabriola"/>
          <w:w w:val="108"/>
          <w:position w:val="-2"/>
          <w:sz w:val="9"/>
          <w:szCs w:val="9"/>
        </w:rPr>
        <w:t></w:t>
      </w:r>
      <w:r>
        <w:rPr>
          <w:rFonts w:cs="Times New Roman" w:hAnsi="Times New Roman" w:eastAsia="Times New Roman" w:ascii="Times New Roman"/>
          <w:w w:val="100"/>
          <w:position w:val="-2"/>
          <w:sz w:val="22"/>
          <w:szCs w:val="22"/>
        </w:rPr>
        <w:t>  </w:t>
      </w:r>
      <w:r>
        <w:rPr>
          <w:rFonts w:cs="Times New Roman" w:hAnsi="Times New Roman" w:eastAsia="Times New Roman" w:ascii="Times New Roman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54"/>
        <w:ind w:left="3259" w:right="4956"/>
      </w:pPr>
      <w:r>
        <w:rPr>
          <w:rFonts w:cs="Times New Roman" w:hAnsi="Times New Roman" w:eastAsia="Times New Roman" w:ascii="Times New Roman"/>
          <w:w w:val="103"/>
          <w:sz w:val="21"/>
          <w:szCs w:val="21"/>
        </w:rPr>
        <w:t>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sectPr>
      <w:pgMar w:header="1029" w:footer="0" w:top="1240" w:bottom="280" w:left="1680" w:right="1680"/>
      <w:pgSz w:w="1188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700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9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69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699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8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698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8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699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69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6.453pt;margin-top:50.4397pt;width:74.8459pt;height:12.8935pt;mso-position-horizontal-relative:page;mso-position-vertical-relative:page;z-index:-69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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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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8.826pt;margin-top:50.4397pt;width:81.8062pt;height:12.8935pt;mso-position-horizontal-relative:page;mso-position-vertical-relative:page;z-index:-69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1"/>
                    <w:szCs w:val="21"/>
                  </w:rPr>
                  <w:jc w:val="left"/>
                  <w:spacing w:before="14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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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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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3"/>
                    <w:sz w:val="21"/>
                    <w:szCs w:val="21"/>
                  </w:rPr>
                  <w:t>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1.jp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2.png"/><Relationship Id="rId9" Type="http://schemas.openxmlformats.org/officeDocument/2006/relationships/header" Target="header4.xml"/><Relationship Id="rId10" Type="http://schemas.openxmlformats.org/officeDocument/2006/relationships/image" Target="media/image3.png"/><Relationship Id="rId11" Type="http://schemas.openxmlformats.org/officeDocument/2006/relationships/header" Target="header5.xml"/><Relationship Id="rId12" Type="http://schemas.openxmlformats.org/officeDocument/2006/relationships/image" Target="media/image4.png"/><Relationship Id="rId13" Type="http://schemas.openxmlformats.org/officeDocument/2006/relationships/header" Target="header6.xml"/><Relationship Id="rId14" Type="http://schemas.openxmlformats.org/officeDocument/2006/relationships/image" Target="media/image5.png"/><Relationship Id="rId15" Type="http://schemas.openxmlformats.org/officeDocument/2006/relationships/header" Target="header7.xml"/><Relationship Id="rId16" Type="http://schemas.openxmlformats.org/officeDocument/2006/relationships/image" Target="media/image6.png"/><Relationship Id="rId17" Type="http://schemas.openxmlformats.org/officeDocument/2006/relationships/header" Target="header8.xm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image" Target="media/image10.jpg"/><Relationship Id="rId26" Type="http://schemas.openxmlformats.org/officeDocument/2006/relationships/image" Target="media/image11.jpg"/><Relationship Id="rId27" Type="http://schemas.openxmlformats.org/officeDocument/2006/relationships/image" Target="media/image12.jpg"/><Relationship Id="rId28" Type="http://schemas.openxmlformats.org/officeDocument/2006/relationships/image" Target="media/image1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