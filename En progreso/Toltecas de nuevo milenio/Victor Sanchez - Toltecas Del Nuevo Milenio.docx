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r>
        <w:pict>
          <v:shape filled="f" stroked="f" style="position:absolute;margin-left:61.02pt;margin-top:65.28pt;width:486pt;height:714pt;mso-position-horizontal-relative:page;mso-position-vertical-relative:page;z-index:-2421" type="#_x0000_t202">
            <v:textbox inset="0,0,0,0">
              <w:txbxContent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2"/>
                      <w:szCs w:val="22"/>
                    </w:rPr>
                    <w:jc w:val="left"/>
                    <w:spacing w:before="8" w:line="220" w:lineRule="exact"/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40"/>
                      <w:szCs w:val="40"/>
                    </w:rPr>
                    <w:jc w:val="center"/>
                    <w:ind w:left="2414" w:right="1250"/>
                  </w:pPr>
                  <w:r>
                    <w:rPr>
                      <w:rFonts w:ascii="Arial" w:cs="Arial" w:eastAsia="Arial" w:hAnsi="Arial"/>
                      <w:i/>
                      <w:w w:val="99"/>
                      <w:sz w:val="40"/>
                      <w:szCs w:val="40"/>
                    </w:rPr>
                    <w:t>Toltecas</w:t>
                  </w:r>
                  <w:r>
                    <w:rPr>
                      <w:rFonts w:ascii="Arial" w:cs="Arial" w:eastAsia="Arial" w:hAnsi="Arial"/>
                      <w:i/>
                      <w:w w:val="100"/>
                      <w:sz w:val="40"/>
                      <w:szCs w:val="40"/>
                    </w:rPr>
                    <w:t> </w:t>
                  </w:r>
                  <w:r>
                    <w:rPr>
                      <w:rFonts w:ascii="Arial" w:cs="Arial" w:eastAsia="Arial" w:hAnsi="Arial"/>
                      <w:i/>
                      <w:w w:val="99"/>
                      <w:sz w:val="40"/>
                      <w:szCs w:val="40"/>
                    </w:rPr>
                    <w:t>del</w:t>
                  </w:r>
                  <w:r>
                    <w:rPr>
                      <w:rFonts w:ascii="Arial" w:cs="Arial" w:eastAsia="Arial" w:hAnsi="Arial"/>
                      <w:i/>
                      <w:w w:val="100"/>
                      <w:sz w:val="40"/>
                      <w:szCs w:val="40"/>
                    </w:rPr>
                    <w:t> </w:t>
                  </w:r>
                  <w:r>
                    <w:rPr>
                      <w:rFonts w:ascii="Arial" w:cs="Arial" w:eastAsia="Arial" w:hAnsi="Arial"/>
                      <w:i/>
                      <w:w w:val="99"/>
                      <w:sz w:val="40"/>
                      <w:szCs w:val="40"/>
                    </w:rPr>
                    <w:t>Nuevo</w:t>
                  </w:r>
                  <w:r>
                    <w:rPr>
                      <w:rFonts w:ascii="Arial" w:cs="Arial" w:eastAsia="Arial" w:hAnsi="Arial"/>
                      <w:i/>
                      <w:w w:val="100"/>
                      <w:sz w:val="40"/>
                      <w:szCs w:val="40"/>
                    </w:rPr>
                    <w:t> </w:t>
                  </w:r>
                  <w:r>
                    <w:rPr>
                      <w:rFonts w:ascii="Arial" w:cs="Arial" w:eastAsia="Arial" w:hAnsi="Arial"/>
                      <w:i/>
                      <w:w w:val="99"/>
                      <w:sz w:val="40"/>
                      <w:szCs w:val="40"/>
                    </w:rPr>
                    <w:t>Milenio</w:t>
                  </w:r>
                  <w:r>
                    <w:rPr>
                      <w:rFonts w:ascii="Arial" w:cs="Arial" w:eastAsia="Arial" w:hAnsi="Arial"/>
                      <w:w w:val="100"/>
                      <w:sz w:val="40"/>
                      <w:szCs w:val="4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6"/>
                      <w:szCs w:val="26"/>
                    </w:rPr>
                    <w:jc w:val="left"/>
                    <w:spacing w:before="7" w:line="260" w:lineRule="exact"/>
                  </w:pPr>
                  <w:r>
                    <w:rPr>
                      <w:sz w:val="26"/>
                      <w:szCs w:val="2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  <w:jc w:val="center"/>
                    <w:ind w:left="1456" w:right="292"/>
                  </w:pPr>
                  <w:r>
                    <w:rPr>
                      <w:rFonts w:ascii="Arial" w:cs="Arial" w:eastAsia="Arial" w:hAnsi="Arial"/>
                      <w:sz w:val="24"/>
                      <w:szCs w:val="24"/>
                    </w:rPr>
                    <w:t>La sabiduría indígena y el desarrollo de la conciencia en el mundo de hoy.</w:t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4"/>
                      <w:szCs w:val="24"/>
                    </w:rPr>
                    <w:jc w:val="left"/>
                    <w:spacing w:before="5" w:line="240" w:lineRule="exact"/>
                  </w:pPr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32"/>
                      <w:szCs w:val="32"/>
                    </w:rPr>
                    <w:jc w:val="center"/>
                    <w:ind w:left="3972" w:right="2811"/>
                  </w:pPr>
                  <w:r>
                    <w:rPr>
                      <w:rFonts w:ascii="Arial" w:cs="Arial" w:eastAsia="Arial" w:hAnsi="Arial"/>
                      <w:b/>
                      <w:sz w:val="32"/>
                      <w:szCs w:val="32"/>
                    </w:rPr>
                    <w:t>VICTOR SÁNCHEZ</w:t>
                  </w:r>
                  <w:r>
                    <w:rPr>
                      <w:rFonts w:ascii="Arial" w:cs="Arial" w:eastAsia="Arial" w:hAnsi="Arial"/>
                      <w:sz w:val="32"/>
                      <w:szCs w:val="32"/>
                    </w:rPr>
                  </w:r>
                </w:p>
                <w:p>
                  <w:pPr>
                    <w:rPr>
                      <w:sz w:val="19"/>
                      <w:szCs w:val="19"/>
                    </w:rPr>
                    <w:jc w:val="left"/>
                    <w:spacing w:before="2" w:line="180" w:lineRule="exact"/>
                  </w:pPr>
                  <w:r>
                    <w:rPr>
                      <w:sz w:val="19"/>
                      <w:szCs w:val="19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  <w:jc w:val="left"/>
                    <w:ind w:left="385" w:right="817"/>
                  </w:pPr>
                  <w:r>
                    <w:rPr>
                      <w:rFonts w:ascii="Arial" w:cs="Arial" w:eastAsia="Arial" w:hAnsi="Arial"/>
                      <w:b/>
                      <w:sz w:val="24"/>
                      <w:szCs w:val="24"/>
                    </w:rPr>
                    <w:t>Este libro fue pasado a formato digital para facilitar la difusión, y con el</w:t>
                  </w:r>
                  <w:r>
                    <w:rPr>
                      <w:rFonts w:ascii="Arial" w:cs="Arial" w:eastAsia="Arial" w:hAnsi="Arial"/>
                      <w:b/>
                      <w:sz w:val="24"/>
                      <w:szCs w:val="24"/>
                    </w:rPr>
                    <w:t> propósito de que así como usted lo recibió lo pueda hacer llegar a alguien</w:t>
                  </w:r>
                  <w:r>
                    <w:rPr>
                      <w:rFonts w:ascii="Arial" w:cs="Arial" w:eastAsia="Arial" w:hAnsi="Arial"/>
                      <w:b/>
                      <w:sz w:val="24"/>
                      <w:szCs w:val="24"/>
                    </w:rPr>
                    <w:t> más       HERNÁN</w:t>
                  </w:r>
                  <w:r>
                    <w:rPr>
                      <w:rFonts w:ascii="Arial" w:cs="Arial" w:eastAsia="Arial" w:hAnsi="Arial"/>
                      <w:sz w:val="24"/>
                      <w:szCs w:val="24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6"/>
                      <w:szCs w:val="26"/>
                    </w:rPr>
                    <w:jc w:val="left"/>
                    <w:spacing w:before="12" w:line="260" w:lineRule="exact"/>
                  </w:pPr>
                  <w:r>
                    <w:rPr>
                      <w:sz w:val="26"/>
                      <w:szCs w:val="2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50" w:lineRule="auto"/>
                    <w:ind w:hanging="2" w:left="3655" w:right="2072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Para descargar de Internet: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 “ELEVEN” – Biblioteca del Nuevo Tiempo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 Rosario – Argentina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  <w:jc w:val="center"/>
                    <w:spacing w:line="260" w:lineRule="exact"/>
                    <w:ind w:left="2758" w:right="1176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Adherida a: Directorio Promineo:  </w:t>
                  </w:r>
                  <w:r>
                    <w:rPr>
                      <w:rFonts w:ascii="Arial" w:cs="Arial" w:eastAsia="Arial" w:hAnsi="Arial"/>
                      <w:b/>
                      <w:color w:val="0000FF"/>
                      <w:sz w:val="24"/>
                      <w:szCs w:val="24"/>
                    </w:rPr>
                  </w:r>
                  <w:hyperlink r:id="rId4"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  <w:t>www.</w:t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  <w:t>p</w:t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  <w:t>r</w:t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  <w:t>o</w:t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  <w:t>m</w:t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  <w:t>i</w:t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  <w:t>n</w:t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  <w:t>e</w:t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  <w:t>o</w:t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  <w:t>.</w:t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  <w:t>g</w:t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  <w:t>q</w:t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  <w:t>.</w:t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  <w:t>n</w:t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4"/>
                        <w:szCs w:val="24"/>
                        <w:u w:color="0000FF" w:val="thick"/>
                      </w:rPr>
                      <w:t>u</w:t>
                    </w:r>
                  </w:hyperlink>
                  <w:r>
                    <w:rPr>
                      <w:rFonts w:ascii="Arial" w:cs="Arial" w:eastAsia="Arial" w:hAnsi="Arial"/>
                      <w:b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ind w:left="3314" w:right="2152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Libros de Luz:  </w:t>
                  </w:r>
                  <w:r>
                    <w:rPr>
                      <w:rFonts w:ascii="Arial" w:cs="Arial" w:eastAsia="Arial" w:hAnsi="Arial"/>
                      <w:b/>
                      <w:color w:val="0000FF"/>
                      <w:sz w:val="20"/>
                      <w:szCs w:val="20"/>
                    </w:rPr>
                  </w:r>
                  <w:hyperlink r:id="rId5">
                    <w:r>
                      <w:rPr>
                        <w:rFonts w:ascii="Arial" w:cs="Arial" w:eastAsia="Arial" w:hAnsi="Arial"/>
                        <w:b/>
                        <w:color w:val="0000FF"/>
                        <w:sz w:val="20"/>
                        <w:szCs w:val="20"/>
                        <w:u w:color="0000FF" w:val="thick"/>
                      </w:rPr>
                      <w:t>http://librosdeluz.tripod.com</w:t>
                    </w:r>
                    <w:r>
                      <w:rPr>
                        <w:rFonts w:ascii="Arial" w:cs="Arial" w:eastAsia="Arial" w:hAnsi="Arial"/>
                        <w:b/>
                        <w:color w:val="0000FF"/>
                        <w:sz w:val="20"/>
                        <w:szCs w:val="20"/>
                      </w:rPr>
                    </w:r>
                    <w:r>
                      <w:rPr>
                        <w:rFonts w:ascii="Arial" w:cs="Arial" w:eastAsia="Arial" w:hAnsi="Arial"/>
                        <w:color w:val="000000"/>
                        <w:sz w:val="20"/>
                        <w:szCs w:val="20"/>
                      </w:rPr>
                    </w:r>
                  </w:hyperlink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  <w:ind w:left="40"/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5.52pt;margin-top:525.6pt;width:477pt;height:249.18pt;mso-position-horizontal-relative:page;mso-position-vertical-relative:page;z-index:-2422" type="#_x0000_t202">
            <v:textbox inset="0,0,0,0">
              <w:txbxContent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  <w:ind w:left="40"/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73.08pt;margin-top:483.6pt;width:469.44pt;height:42pt;mso-position-horizontal-relative:page;mso-position-vertical-relative:page;z-index:-2423" type="#_x0000_t202">
            <v:textbox inset="0,0,0,0">
              <w:txbxContent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  <w:ind w:left="40"/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5.52pt;margin-top:483.6pt;width:7.56pt;height:42pt;mso-position-horizontal-relative:page;mso-position-vertical-relative:page;z-index:-2424" type="#_x0000_t202">
            <v:textbox inset="0,0,0,0">
              <w:txbxContent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  <w:ind w:left="40"/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5.52pt;margin-top:69.78pt;width:477pt;height:413.82pt;mso-position-horizontal-relative:page;mso-position-vertical-relative:page;z-index:-2425" type="#_x0000_t202">
            <v:textbox inset="0,0,0,0">
              <w:txbxContent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  <w:ind w:left="40"/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47.76pt;margin-top:36.7384pt;width:5.99pt;height:9.98pt;mso-position-horizontal-relative:page;mso-position-vertical-relative:page;z-index:-2426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1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pict>
          <v:group coordorigin="1205,1291" coordsize="9750,14310" style="position:absolute;margin-left:60.27pt;margin-top:64.53pt;width:487.5pt;height:715.5pt;mso-position-horizontal-relative:page;mso-position-vertical-relative:page;z-index:-2427">
            <v:shape style="position:absolute;left:5543;top:3785;width:2237;height:3403" type="#_x0000_t75">
              <v:imagedata o:title="" r:id="rId6"/>
            </v:shape>
            <v:shape style="position:absolute;left:6085;top:10729;width:1153;height:1350" type="#_x0000_t75">
              <v:imagedata o:title="" r:id="rId7"/>
            </v:shape>
            <v:shape coordorigin="1462,9672" coordsize="9360,840" fillcolor="#BFBFBF" filled="t" path="m1462,10512l10822,10512,10822,9672,1462,9672,1462,10512xe" stroked="f" style="position:absolute;left:1462;top:9672;width:9360;height:840">
              <v:path arrowok="t"/>
              <v:fill/>
            </v:shape>
            <v:shape coordorigin="1220,1306" coordsize="9720,14280" filled="f" path="m10940,1306l1220,1306,1220,15586,10940,15586,10940,1306xe" strokecolor="#000000" stroked="t" strokeweight="1.5pt" style="position:absolute;left:1220;top:1306;width:9720;height:14280">
              <v:path arrowok="t"/>
            </v:shape>
            <v:shape coordorigin="1310,1396" coordsize="9540,14100" filled="f" path="m10850,1396l1310,1396,1310,15496,10850,15496,10850,1396xe" strokecolor="#000000" stroked="t" strokeweight="4.5pt" style="position:absolute;left:1310;top:1396;width:9540;height:14100">
              <v:path arrowok="t"/>
            </v:shape>
            <w10:wrap type="none"/>
          </v:group>
        </w:pict>
      </w:r>
    </w:p>
    <w:p>
      <w:pPr>
        <w:sectPr>
          <w:pgSz w:h="16840" w:w="11900"/>
          <w:pgMar w:bottom="280" w:left="1200" w:right="940" w:top="1300"/>
        </w:sectPr>
      </w:pPr>
    </w:p>
    <w:p>
      <w:r>
        <w:pict>
          <v:shape filled="f" stroked="f" style="position:absolute;margin-left:55.2pt;margin-top:545.26pt;width:499.08pt;height:12pt;mso-position-horizontal-relative:page;mso-position-vertical-relative:page;z-index:-2406" type="#_x0000_t202">
            <v:textbox inset="0,0,0,0">
              <w:txbxContent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  <w:ind w:left="40"/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2pt;margin-top:348.28pt;width:499.08pt;height:12pt;mso-position-horizontal-relative:page;mso-position-vertical-relative:page;z-index:-2407" type="#_x0000_t202">
            <v:textbox inset="0,0,0,0">
              <w:txbxContent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  <w:ind w:left="40"/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2pt;margin-top:151.3pt;width:499.08pt;height:12pt;mso-position-horizontal-relative:page;mso-position-vertical-relative:page;z-index:-2408" type="#_x0000_t202">
            <v:textbox inset="0,0,0,0">
              <w:txbxContent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  <w:ind w:left="40"/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591.12pt;width:498.046pt;height:127.04pt;mso-position-horizontal-relative:page;mso-position-vertical-relative:page;z-index:-2409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Deseo  expresar  mi  reconocimiento  a  los  siguientes  seres,  cuya  presencia  en  el  mundo  ha  contribuido  de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modo muy significativo a la realización de la presente obra: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 mis teokaris, los jicareros de Santa María, por su sencillez y la alegría con que llevan a cabo la titánica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tarea de mantener viva su Tradición, en medio de tiempos tan difíciles.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263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 Tere y María del Mar por su aporte e impulso en la realización de mis locuras.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Manolo y a René por su amistad y valentía en las batallas compartidas.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 mi padre el Sol.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 mi madre, la Tierra.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3" w:line="220" w:lineRule="exact"/>
                    <w:ind w:left="190" w:right="742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 mi hermano, el Venado.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mi abuelo, el Fuego.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Al Espíritu.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568.2pt;width:83.3073pt;height:12.02pt;mso-position-horizontal-relative:page;mso-position-vertical-relative:page;z-index:-2410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Agradecimientos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94.2pt;width:498.209pt;height:138.499pt;mso-position-horizontal-relative:page;mso-position-vertical-relative:page;z-index:-2411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3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Víctor  Sánches  es  un  investigador  que  partió  de  la  maravilla  de  sus  primeros  encuentros  con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indígenas  al  estudio  de  la  antropología  académica;  de  allí  regresó  al  mundo  indígena  y descubrió  la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 antiantropología:  una  actitud  de  investigac  ión  que  pone  en  énfasis  en  la  experiencia  humana  del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 encuentro con la otredad, y no en la elaboración de reportes intelectuales que reducen la realidad a los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 estrechos límites del marco teórico.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A   partir de sus aventuras en el mundo de la Naturaleza, recorriendo desiertos, selv as y montañas y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 explorando la comunicación con ballenas y delfines, nos propone el encuentro con ese mundo como el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 espacio idóneo para volver a nuestro ser natural y encontrar respuestas a las preguntas fundamentales,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todo mediante una participación con el cuerpo y con un ecologismo que nace desde el corazón y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6747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expresa como una forma de vida.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4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El  cúmulo  de  sus  experiencias  en  diferentes  campos  lo  ha  llevado  a  conformar  una  propuesta  de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 desarrollo humano, a la que ha llamado “el arte de vivir a propósito”.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371.22pt;width:91.5928pt;height:12.02pt;mso-position-horizontal-relative:page;mso-position-vertical-relative:page;z-index:-241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SOBRE EL AUTOR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197.22pt;width:498.127pt;height:150.019pt;mso-position-horizontal-relative:page;mso-position-vertical-relative:page;z-index:-241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9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El también autor de Las </w:t>
                  </w:r>
                  <w:r>
                    <w:rPr>
                      <w:rFonts w:ascii="Arial" w:cs="Arial" w:eastAsia="Arial" w:hAnsi="Arial"/>
                      <w:b/>
                      <w:i/>
                      <w:sz w:val="20"/>
                      <w:szCs w:val="20"/>
                    </w:rPr>
                    <w:t>E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nseñanzas de Don Carlos nos presenta en esta obra, desde una perspectiva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antiantropológica, la trascendencia de la sap iduría y el desarrollo e la concien cia del pueblo Tolteca,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 cuya  visión  del  mundo  y  la  realidad  existe  en  comunidades  consagradas  a  mantener  con  vida  su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 Tradición.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Toltecas del Nuevo Milenio alude al hecho de que en este momento preciso y por un breve lapso de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 tiempo,  coinciden  sobre  este  mundo  dos  tipos  de  Toltecas:  los  sobrevivientes  de  la  época  antigua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 (wirarrikas  y   otros  grupos  indígenas)  y  la  nueva  simiente  de  Toltecas  que,  pasado  el  tiempo  de  la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 dominación sobre los pueblos indios, tomará en su mano la “jícara del Conocimiento”, no por medio de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 la fundación de escuelas o iglesias, sino en la adopción de formas de vida congruentes con el Espíritu.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Adentrarse en la Toltequidad y en la visión que enseña el modo correcto de vivir (de acuerdo a los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 wirarrikas),  es  encontrarse  con  una  práctica  espiritual  que  nos  conduce  a  ser  parte  integral  de  esta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 Tierra, alejándonos de la realidad aparente de la sociedad moderna que indefectiblemente nos lleva a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 creer que lo superficial es importante.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174.24pt;width:120.086pt;height:12.02pt;mso-position-horizontal-relative:page;mso-position-vertical-relative:page;z-index:-2414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NOTA DE CONTRATAPA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92.1603pt;width:338.792pt;height:46.58pt;mso-position-horizontal-relative:page;mso-position-vertical-relative:page;z-index:-2415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Primera edición LECTORUM S.A. de C.V. – JULIO 1996 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Calz. Del Hueso Nro. 990 Local 8 .-  Col.  Mirador Coapa, México DF 04960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ISBN 968 7748 00-1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1"/>
                    <w:ind w:left="2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DIGITALIZADOR: GAVIOTA (Argentina)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47.76pt;margin-top:36.7384pt;width:5.99pt;height:9.98pt;mso-position-horizontal-relative:page;mso-position-vertical-relative:page;z-index:-2416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2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pict>
          <v:group coordorigin="1104,15075" coordsize="9982,0" style="position:absolute;margin-left:55.2pt;margin-top:753.75pt;width:499.08pt;height:0pt;mso-position-horizontal-relative:page;mso-position-vertical-relative:page;z-index:-2417">
            <v:shape coordorigin="1104,15075" coordsize="9982,0" filled="f" path="m1104,15075l11086,15075e" strokecolor="#000000" stroked="t" strokeweight="1.6pt" style="position:absolute;left:1104;top:15075;width:9982;height:0">
              <v:path arrowok="t"/>
            </v:shape>
            <w10:wrap type="none"/>
          </v:group>
        </w:pict>
      </w:r>
      <w:r>
        <w:pict>
          <v:group coordorigin="1104,11125" coordsize="9982,0" style="position:absolute;margin-left:55.2pt;margin-top:556.26pt;width:499.08pt;height:0pt;mso-position-horizontal-relative:page;mso-position-vertical-relative:page;z-index:-2418">
            <v:shape coordorigin="1104,11125" coordsize="9982,0" filled="f" path="m1104,11125l11086,11125e" strokecolor="#000000" stroked="t" strokeweight="0.57998pt" style="position:absolute;left:1104;top:11125;width:9982;height:0">
              <v:path arrowok="t"/>
            </v:shape>
            <w10:wrap type="none"/>
          </v:group>
        </w:pict>
      </w:r>
      <w:r>
        <w:pict>
          <v:group coordorigin="1104,7186" coordsize="9982,0" style="position:absolute;margin-left:55.2pt;margin-top:359.28pt;width:499.08pt;height:0pt;mso-position-horizontal-relative:page;mso-position-vertical-relative:page;z-index:-2419">
            <v:shape coordorigin="1104,7186" coordsize="9982,0" filled="f" path="m1104,7186l11086,7186e" strokecolor="#000000" stroked="t" strokeweight="0.58001pt" style="position:absolute;left:1104;top:7186;width:9982;height:0">
              <v:path arrowok="t"/>
            </v:shape>
            <w10:wrap type="none"/>
          </v:group>
        </w:pict>
      </w:r>
      <w:r>
        <w:pict>
          <v:group coordorigin="1104,3246" coordsize="9982,0" style="position:absolute;margin-left:55.2pt;margin-top:162.3pt;width:499.08pt;height:0pt;mso-position-horizontal-relative:page;mso-position-vertical-relative:page;z-index:-2420">
            <v:shape coordorigin="1104,3246" coordsize="9982,0" filled="f" path="m1104,3246l11086,3246e" strokecolor="#000000" stroked="t" strokeweight="0.57998pt" style="position:absolute;left:1104;top:3246;width:9982;height:0">
              <v:path arrowok="t"/>
            </v:shape>
            <w10:wrap type="none"/>
          </v:group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478.74pt;width:498.099pt;height:299.479pt;mso-position-horizontal-relative:page;mso-position-vertical-relative:page;z-index:-2396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No escribo estas líneas por capricho; tampoco tengo interés en presentarme como el heredero elegido para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ser  el  transmisor  de  la  Tradición  a  la  que  estoy  vinculado.  Las  escribo  como  parte  de  una  tarea  y 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responsabilidad que me fue revelada entre indígenas de ascendencia tolteca. Aunque no voy a contar todo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he visto acerca de los procedimientos y cuerpo de prácticas de dicha Tradición, voy a hablar de cosas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yo personalmente hubiera preferido mantener en secreto. Pero esta tarea no es un asunto personal. Implica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asumir mi responsabilidad como testigo y participante de una de las tradiciones espirituales más profundas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poderosas del mundo indígena mesoamericano, cuya sobrevivencia en los albores del nuevo milenio ofrece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respuestas a las urgentes necesidades de cambio, que en la crisis de nuestro tiempo, requerimos los miembros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las sociedades modernas.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Como  se  podrá  apreciar  en  el  relato,  no  fui  “elegido”  por  ningún  maestro  indígena  poseedor  de  poderes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ultraterrenos, debido a alguna cualidad particular. Lo que ocurrió fue que ‘me colé” a su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realidad aparte,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y me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conecté  con  su  tradición  por  causas  que  escapan  a  mi  comprensión,  pero  en  las  que  algo  tuvo  que  ver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enorme generosidad de esa gente y la persistencia de mis esfuerzos.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tesis principal de este libro es que la Tradición Tolteca no es una tradición muerta de la cual tenemos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referencias  sólo  por  relatos  y  leyendas,  sino  que  es  una  tradición  viva  con  practicantes  vivos  entre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indígenas  de  nuestro  país,  y  que  su  supervivencia  coincide  históricamente  con  la  presencia  de  buscadores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sinceros que; dejando de lado los caminos del fanatismo, la fantasía, o la ideología, están, de alguna manera,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esforzándose en una lucha similar a la que caracterizó a los toltecas de la antigúedad y que caracteriza a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sobrevivientes.  Esta  Tradición  no  sólo  está  sobreviviendo  en  los  albores  del  nuevo  milenio,  sino  que  está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convirtiéndose  en  la  semilla  que  empieza  a  germinar  y  que  apunta  al  renacimiento  de  la  toltequidad,  ya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desde el punto de vista étnico sino espiritual.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Como expliqué en mi anterior libro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“Las Enseñanzas de Don Carlos”,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material que entonces presentaba era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tan sólo una parte del trabajo que he venido realizando por más de quince años, tanto entre indígenas como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formación de grupos de crecimiento. Quedaba pendiente la publicación de materiales que dieran testimonio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las demás áreas de la labor realizada.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ind w:left="155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 presente  corresponde  a  la  segunda  parte  de  mi  testimonio  y  se  refiere  a  la  experiencia concreta en el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455.82pt;width:80.0578pt;height:12.02pt;mso-position-horizontal-relative:page;mso-position-vertical-relative:page;z-index:-2397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INTRODUCCIÓN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384.239pt;width:137.418pt;height:23.54pt;mso-position-horizontal-relative:page;mso-position-vertical-relative:page;z-index:-2398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Epilogo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Marcha de Poder en LaUnarre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3.9845pt;margin-top:269.28pt;width:212.363pt;height:104pt;mso-position-horizontal-relative:page;mso-position-vertical-relative:page;z-index:-2399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5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PARTE III: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VIVENCIAS EN LA TOLTEQUIDAD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Capítulo 6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Antiantropología en Acción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Capítulo 7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Eclipse en LaUnarre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Capítulo 8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Augurio en la Montaña Sagrada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Capítulo 9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peregrinación a Humun’ Kulluaby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177.24pt;width:190.398pt;height:81.0197pt;mso-position-horizontal-relative:page;mso-position-vertical-relative:page;z-index:-2400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PARTE II: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TRADICIÓN TOLTECA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Capítulo 3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Toltecas Históricos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Capítulo 4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Toltecayotl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Capítulo 5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Tradición de los toltecas supervivientes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108.24pt;width:243.522pt;height:58.0399pt;mso-position-horizontal-relative:page;mso-position-vertical-relative:page;z-index:-2401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PRIMERA PARTE: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BÚSQUEDA DEL CONTACTO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Capítulo 1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Sobrevivencia de la Toltequidad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3" w:line="220" w:lineRule="exact"/>
                    <w:ind w:left="20" w:right="390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Capítulo II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Tarea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85.2602pt;width:56.6511pt;height:12.02pt;mso-position-horizontal-relative:page;mso-position-vertical-relative:page;z-index:-240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Introducción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62.2803pt;width:35.9578pt;height:12.02pt;mso-position-horizontal-relative:page;mso-position-vertical-relative:page;z-index:-240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ÍNDICE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47.76pt;margin-top:36.7384pt;width:5.99pt;height:9.98pt;mso-position-horizontal-relative:page;mso-position-vertical-relative:page;z-index:-2404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3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pict>
          <v:group coordorigin="1104,8408" coordsize="9982,0" style="position:absolute;margin-left:55.2pt;margin-top:420.39pt;width:499.08pt;height:0pt;mso-position-horizontal-relative:page;mso-position-vertical-relative:page;z-index:-2405">
            <v:shape coordorigin="1104,8408" coordsize="9982,0" filled="f" path="m1104,8408l11086,8408e" strokecolor="#000000" stroked="t" strokeweight="1.6pt" style="position:absolute;left:1104;top:8408;width:9982;height:0">
              <v:path arrowok="t"/>
            </v:shape>
            <w10:wrap type="none"/>
          </v:group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699pt;margin-top:85.2602pt;width:498.134pt;height:690.44pt;mso-position-horizontal-relative:page;mso-position-vertical-relative:page;z-index:-2394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Hablaré  de  los  indígenas,  sí;  pero  no  de  aquellos  que  describen  los  antropólogos,  convertidos  por  sus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interpretaciones en la expresión del atraso de la humanidad y en portadores de un folklore que, más tarde 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más  temprano,  habrán  de  terminar  en  los  museos  o  en  los  libros  de  etnología  o  historia,  en  los  que  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seguirán hablando de nuestra riqueza cultural o nuestro ‘gran pasado  histórico”. Tampoco hablaré de aquellos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fantásticos indios sabios llenos de elaborados conceptos y pensamientos profundos, que tanto se parecen a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maestros espirituales venidos del oriente.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indios de los que puedo hablar, mis hermanos de la sierra, no se parecen a los indios de los libros de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literatura 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new  age. 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No  tienen  nada  que  ver  con  lo  que  se  enseña  en  los  cursos  de  shamanismo,  ni  están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interesados en tomarnos como aprendices. Están en lo suyo, lo cual dista bastante de nuestro mundo artificial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dé conceptos y concreto*. No obstante la distancia, hoy en día, es mortalmente i mportante para nosotros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aprender aunque sea un poco de eso en lo que ellos son expertos: El Encuentro con el Espíritu y la relación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íntima y armónica con el Sol, La Tierra y el Fuego.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 indios  a  los  que  me  voy  a  referir,  hablan  muy  poco  y  cuando  lo  hacen,  no  hablan  como  un  profesor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universitario,  ni  como  un  maestro  budista.  Tampoco  caminan  por  las  paredes,  ni  cruzan  las  barrancas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levitando. Pero tienen una enorme ventaja respecto de los indios sabios de películas y libros; son de carne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hueso. Existen, y cualquiera que se tome el trabajo suficiente, puede verlos.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Estos indígenas cuyos conocimientos no se asemejan a los del mundo occidental, ni a los del oriental, son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portadores  de  una  Tradición  propia  sumamente  eficiente,  la  cual  no  opera  como  un  cuerpo  de  creencias  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prácticas  religiosas  vacías,  sino  que  es  un  conjunto  de  procedimientos  precisos,  que  permiten  al  hombre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experimentar una gama de experiencia y percepción, mucho más amplia de la que normalmente nos permite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cultura de la sociedad moderna de corte occidental.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esta obra voy a exponer la forma en que los indígenas supervivientes de la antigua toltequidad buscan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encuentran al Espíritu y se relacionan con los principales poderios de la Naturaleza. Una forma en la que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hay libros, ideas, creencias, explicaciones, interpretaciones o intermediarios. Una forma en la que el asunto 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entre cada uno y “aquello”. Nadie te promete ni te vende nada. Nadie te dice lo que habrás de encontrar.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Hablaré de un camino arduo y que dura toda una vida. Camino difícil, sí; pero real, contundente y tangible.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Ese  es  el  camino  del  Tolteca.  Nada  de  historias,  nada  de  creencias.  Hacer  y 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ver 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por  uno  mismo.  Sin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intermediarios.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Cabe  aclarar,  que  me  refiero  a  los  indios  con  los  que  he  convivido  y  aprendido  llamándolos  Toltecas,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retomando el uso que entre los pueblos autóctonos de México en el siglo XVI se hacía de la palabra Tolteca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 la que se referian al Hombre de Conocimiento, aquel que dominaba~ las artes y saberes más profundos.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Quede claro pues, que ellos no se nombran a sí mismos toltecas sino wirrarika.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Otra razón para llamarlos “Toltecas Supervivientes de la Época Antigua”, es que son los herederos directos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 la  cultura  espiritual  de  los  toltecas  históricos,  a  partir  de  la  fusión  entre  toltecas  y  wirrarikas  que  se  dio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posterior a la desintegración de Tula, en la región conocida como Aztlán.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Toltecas del Nuevo Milenio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son esos indígenas de la sierra que, contra viento y marea, han podido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resistir las presiones más brutales que durante cinco siglos han intentado destruirlos. Son aquellos, que en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fuerza inefable de su Tradición; han encontrado los recursos suficientes para tener un pie puesto en el tercer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milenio,  sin  haber  perdido  sus  propios  caminos  de  búsqueda  y  encuentro  con  la  energía  que  sostiene  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universo.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Pero los 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Toltecas del Nuevo Milenio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no son sólo los supervivientes de la antigua Toltequidad. Son también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aquellos seres humanos que en medio de la sociedad moderna, con todo su ruido y confusión, están abriendo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caminos  para  recuperar  la  herencia  mágica  que  nos  fue  robada;  caminos  que  nos  lleven  a  comprender 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revitalizar nuestra conexión íntima con el Espíritu. Estos nuevos hombres y mujeres que -al igual que nuestros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viejos abuelos de Tula- se  unifican con el Sol, en la tarea de poner luz en medio de la oscuridad y el misterio,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son la semilla de la nueva toltequidad.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Aún cuando este conocimiento puede despertar el interés sincero de aquellos que estén en la búsqueda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alternativas  con  sustancia,  no  es  necesario  ni  conveniente  que  se  produzca  una  invasión  a  los  territorios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indígenas, ya que es de vital importancia que se preserven las zonas de refugio, en las que los indígenas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ascendencia  tolteca,  han  logrado  sobrevivir,  utilizando  el  aislamiento  geográfico  como  protección  contra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presencia del blanco o el mestizo, que siguen siendo una amenaza para la supervivencia de su cultura material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 espiritual. Por la razón anterior, he cambiado los nombres de las comunidades en las que trabajo y de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personas que figuran en el relato. La verdad es que generalmente no soy amigo de andar ocultando cosas 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disfrazando los hechos, pero han sido los propios indígenas de la sierra, los que me    han    pedido    evitar    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máximo el despertar la curiosidad de la gente, que podría dar lugar a una presencia no deseada de mestizos 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blancos en las zonas que con tanta dificultad han conseguido mantener aisladas.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 pesar de lo anterior, me interesa enfatizar que los indígenas de los que hablo, están vivos y continúan con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sus prácticas en este mismo momento. No maquillé los hechos ni los complementé con ficción como ocurre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tantos relatos no corroborables sobre ‘conocimiento indigena”, que en muchos casos están nutridos más de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fantasías occidentales acerca del ‘indio sabio”, que de la presentación de experiencias concretas.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078pt;height:37.5619pt;mso-position-horizontal-relative:page;mso-position-vertical-relative:page;z-index:-2395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1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4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92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mundo indígena. En breve, daré a conocer el tercer  elemento de esta trilogía en la que me extiendo sobre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origen, naturaleza y método de mi trabajo con los grupos de desarrollo humano que he venido formando.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379.62pt;width:498.151pt;height:402.978pt;mso-position-horizontal-relative:page;mso-position-vertical-relative:page;z-index:-2388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Utilizo  la  palabra  Tolteca,  tal  como  la  seguían  usando  los  aztecas  a  la  llegada  de  los  españoles,  mucho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después de la desaparición de los toltecas históricos. Llamaban así al Hombre de Conocimiento y Toltequidad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ese quehacer que, según los relatos, leyendas, testimonios etnográficos y arqueológicos, caracterizaba a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toltecas  de  la  antiguedad  y  que  expresaba  su  vocación  hacia  las  cosas  del  Conocimiento  y  del  retomo  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Espíritu. Desde esta perspectiva, podemos llamar toltecas a los grupos que, aún cuando no sean tales desde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punto  de  vista  de  la  clasificación  etnohistórica,  tienen  sin  embargo,  una  marcada  influencia  de  los  toltecas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históricos, o comparten con ellos el interés activo que estos tenían por el Conocimiento y las formas específicas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las que lo expresan.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Más  allá  de  los  toltecas  históricos,  la 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Toltequidad 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  estado  presente  en  muchos  grupos  indígenas  de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época precolombina. Podemos encontrar la influencia tolteca en casi todos los pueblos mesoamericanos y aún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más allá.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Aunque  la  conquista  y  posterior  colonización  de  los  territorios  indígenas  acabó  literalmente  con  pueblos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enteros, algunos sobrevivieron y con  ellos sobrevivió también la Toltequidad. El grado en el que los grupos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sobrevivientes han conservado hasta las postrimerias del siglo XX su condición étnica, ha sido muy variado,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dependiendo  de  múltiples  factores  como  la  ubicación  geográfica,  la  densidad  de  población  y  la  cohesión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interna, por citar sólo algunos.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Así, existen grupos que racialmente se conservan relativamente puros, pero que han perdido su idioma y su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cultura originales. También existen los que han conseguido soportar los cinco siglos de presión de todo tipo,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conservando casi intactas su cultura, religión y forma de vida. Es entre estos últimos, donde las huellas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Conocimiento Tolteca se conservan todavía frescas.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Semejante logro no ha sido fácil. Durante quinientos años los indios han sido el último peldaño de la sociedad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nacional.  Primero  fueron  los  soldados  españoles  y  sus  armas  de  fuego.  Después  fue  la  iglesia  y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administración   colonial. Posteriormente los proyectos integracionistas de la sociedad nacional mexicana que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6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también  apuntaban  a  su  desintegración  como  naciones  y  pueblos  autóctonos.  Capitalistas,  caciques  y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terratenientes  les  han  arrebatado  las  tierras  y  los  han  convertido  en  peones  -casi  esclavos-  con  sueldos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miserables. En épocas más recientes -ayudados de tecnologías modernas y fuertes recursos económicos-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múltiples iglesias nacionales y extranjeras han querido ver en ellos una nueva y sustanciosa clientela para su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proselitismo  religioso.  Por  todo  esto,  desde  el  siglo  XVI  y  hasta  nuestros  días,  la  mayoria  de  los  pueblos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indígenas han ido sucumbiendo. Ya sea por desaparición física o de su cultura, o por la fusión con la sociedad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mestiza,  la  población  indígena  que  conserva  una  clara  conexión  con  su  raíz,  ha  disminuido  drásticamente.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Todos estos factores: la conquista, las enfermedades llegadas de Europa, la evangelización forzada, el periodo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colonial, el desarrollo capitalista y la industrialización, han ido barriendo palmo a palmo y durante medio milenio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 antiguo territorio indígena, hasta casi hacer desaparecer a las antiguas culturas de “flor y canto”. Cada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 estas  fuerzas  del  exterior  ha  luchado,  con  todos  los  recursos  a  su  alcance,  para  hacer  que  los  pueblos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indios renuncien a su cultura, su religión, su modo de ser y su orgullo. Los que llegaron de fuera apropiándose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354.676pt;width:226.532pt;height:14pt;mso-position-horizontal-relative:page;mso-position-vertical-relative:page;z-index:-2389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  <w:jc w:val="left"/>
                    <w:spacing w:line="260" w:lineRule="exact"/>
                    <w:ind w:left="20" w:right="-36"/>
                  </w:pPr>
                  <w:r>
                    <w:rPr>
                      <w:rFonts w:ascii="Arial" w:cs="Arial" w:eastAsia="Arial" w:hAnsi="Arial"/>
                      <w:b/>
                      <w:sz w:val="24"/>
                      <w:szCs w:val="24"/>
                    </w:rPr>
                    <w:t>SOBREVIVENCIA DE lA TOLTEQUIDAD</w:t>
                  </w:r>
                  <w:r>
                    <w:rPr>
                      <w:rFonts w:ascii="Arial" w:cs="Arial" w:eastAsia="Arial" w:hAnsi="Arial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327.076pt;width:73.3184pt;height:14pt;mso-position-horizontal-relative:page;mso-position-vertical-relative:page;z-index:-2390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  <w:jc w:val="left"/>
                    <w:spacing w:line="260" w:lineRule="exact"/>
                    <w:ind w:left="20" w:right="-36"/>
                  </w:pPr>
                  <w:r>
                    <w:rPr>
                      <w:rFonts w:ascii="Arial" w:cs="Arial" w:eastAsia="Arial" w:hAnsi="Arial"/>
                      <w:b/>
                      <w:sz w:val="24"/>
                      <w:szCs w:val="24"/>
                    </w:rPr>
                    <w:t>CAPITULO 1</w:t>
                  </w:r>
                  <w:r>
                    <w:rPr>
                      <w:rFonts w:ascii="Arial" w:cs="Arial" w:eastAsia="Arial" w:hAnsi="Arial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257.76pt;width:69.3995pt;height:12.02pt;mso-position-horizontal-relative:page;mso-position-vertical-relative:page;z-index:-2391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Victor Sánchez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211.8pt;width:139.032pt;height:23.54pt;mso-position-horizontal-relative:page;mso-position-vertical-relative:page;z-index:-239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¡Somos los hijo del Sol!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 w:right="-30"/>
                  </w:pP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¡Nuestra naturaleza es brillar..!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16pt;height:152.521pt;mso-position-horizontal-relative:page;mso-position-vertical-relative:page;z-index:-2393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1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5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Mi propuesta es que desarrollemos nuestros propios caminos hacia el encuentro del Tolteca que yace oculto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  aguardando  en  el  interior  de  cada  uno  de  nosotros.  Los  rasgos  principales  del  Camino  del  Tolteca, 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podemos  seguir  sin  invadir  las  comunidades  indígenas,  están  contenidos  en  la  obra 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“El  Arte  de  Vivir  A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 Propósito” 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 la  que  detallo  la  metodología  y  forma  de  trabajo  que  he  desarrollado  a  través  de  los  cursos,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campamentos  y  talleres  que  en  conjunto  constituyen  una  propuesta  de  Desarrollo  Humano,  nutrida 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conocimiento indígena y del encuentro no convencional con la Naturaleza.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  que  he  aprendido  entre  los  Toltecas  supervivientes,  es  apenas  una  parte  de  su  conocimiento,  pero 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penetrar en su sentido cotidiano de integración con el mundo natural y compartir sus viajes por las insólitas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posibilidades de la percepción, me ha puesto frente a lo que considero una lección furdamental que nos atañe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 todos  como  humanos:  somos  seres  luminosos.  Sin  in~.portar  lo  que  nuestro  ego  y  nuestras  ideas  digan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acerca de nosotros mismos, la verdad esencial acerca de nuestra naturaleza, sigue siendo acorde a lo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expresaban nuestros abuelos en la vieja Tula: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660.238pt;width:498.089pt;height:115.462pt;mso-position-horizontal-relative:page;mso-position-vertical-relative:page;z-index:-2378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Tradición. Son alrededor de treinta y cada uno de ellos representa a los espíritus originales, que dieron origen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al mundo y a la Tradición misma, por lo que su vida en general y sus tareas especificas, guardan una relación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precisa con las acciones que, de acuerdo a la historia de la creación del mundo -según los wirrarikas- llevó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cabo cada uno de los espíritus originales o ‘kakayares’.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 tercera  y  última  categoría  la  forman  los 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linajes, 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 cuales  están  constituidos  por  grupos  pequeños  de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individuos que, de generación en generación y por tradición oral han conservado determinadas prácticas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conocimiento  antiguo,  en  el  más  completo  secreto,  de  tal  manera  que  la  existencia  de  tales  linajes  pasa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inadvertida incluso para el resto de la comunidad de la que forman parte. Sus integrantes pasan a la vista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 demás  como  campesinos,  comerciantes,  artesanos,  curanderos,  o  lo que hayan escogido aparentar.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tiempos muy recientes y de modo completamente excepcional, estos linajes, en ocasiones, llegan a incorporar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106.383pt;margin-top:648.718pt;width:447.352pt;height:12.02pt;mso-position-horizontal-relative:page;mso-position-vertical-relative:page;z-index:-2379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jicareros son un grupo espiritual cuyos miembros son los encargados de la conservación de la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648.718pt;width:12.6012pt;height:12.02pt;mso-position-horizontal-relative:page;mso-position-vertical-relative:page;z-index:-2380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(*)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418.739pt;width:498.122pt;height:230.479pt;mso-position-horizontal-relative:page;mso-position-vertical-relative:page;z-index:-2381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wirrarikas, mixtecos, zapotecos y totonacas. De entre ellos, mis experiencias más definitivas las he vivido entre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náhuas y wirrarikas, quedándome la fuerte impresión de que era en estos dos grupos donde mejor y más puro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 había conservado el antiguo conocimiento tolteca. Los náhuas por ser los descendientes más directos de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pobladores de Tula y los wirrarikas por la vecindad geográfica con los toltecas de Aztlán. Pero más allá de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asociaciones  geográficas,  migratorias  o  genealógicas,  está  la  persistente  actitud  espiritual  en  la  que  estos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grupos se hermanan con los toltecas de la antigtiedad.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He  podido  contactar  con  las  tradiciones  espirituales  y  los  métodos  de  Conocimiento  y  expansión  de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conciencia que, se han conservado entre los indígenas de diversas formas. Para hacerlas más comprensibles,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las podemos clasificar en tres categorlas: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primera y la más general es la cosmovisión de origen prehispánico que   comparten prácticamente todos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miembros de una comunidad indígena. Talesconocimientos se   pueden encontrar (si se   tiene la capacidad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ver más allá de la propia cultura) casi en cualquier individuo de la comunidad de que se trate. La conciencia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la muerte, la relación íntima con la naturaleza, la conciencia de la tierra como ser vivo, la conciencia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cuerno de soñar (entre los wirrarikas), etc.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segunda categoría se refiere a los conocimientos, métodos, prácticas y rituales que realizan individuos 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grupos  especiales  dentro  de  la  comunidad.  Entre  los  wirrarikas  por  ejemplo,  un  marakame  cualquiera,  o 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marakame principal de la comunidad y el grupo de “jicareros” (*) que dirige son miembros reconocidos por toda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 comunidad,  en  la  cual  juegan  un  papel  muy  importante,  como  encargados  de  todo  lo  relativo  a 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actividades religiosas de la comunidad. Pero al mismo tiempo tienen toda una serie de prácticas desconocidas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para quienes -siendo de la misma comunidad- no forman parte de este selecto grupo de iniciados.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435.626pt;margin-top:407.219pt;width:118.13pt;height:12.02pt;mso-position-horizontal-relative:page;mso-position-vertical-relative:page;z-index:-238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mazatecos,  matlatzincas,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01pt;margin-top:407.219pt;width:369.202pt;height:12.02pt;mso-position-horizontal-relative:page;mso-position-vertical-relative:page;z-index:-238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  diferentes  grupos  y  comunidades  indígenas:  náhuas,  tzotziles,  tzeltales,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1.259pt;width:498.077pt;height:46.5199pt;mso-position-horizontal-relative:page;mso-position-vertical-relative:page;z-index:-2384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He tenido la suerte de recorrer amplias zonas de mi país, México, interesándome en especial aquellas en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donde la naturaleza reina casi sin la interferencia del hombre. Parece increíble, pero afortunadamente, todavía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existen lugares así en nuestro país. En mi búsqueda por encontrarme con la naturaleza y su equilibrio, descubri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quienes por siglos han sabido cómo vivir en armonía con ella: los indios de México. He conocido y convivido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338.279pt;width:125.535pt;height:12.02pt;mso-position-horizontal-relative:page;mso-position-vertical-relative:page;z-index:-2385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La búsqueda del contacto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96.7802pt;width:498.138pt;height:230.479pt;mso-position-horizontal-relative:page;mso-position-vertical-relative:page;z-index:-2386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Estos  pueblos,  que  contra  viento  y  marea  han  sabido  defender  su  modo  de  ser  a  costa  de  todo,  son  los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3" w:line="220" w:lineRule="exact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responsables  de  que  hoy,  justo  a  punto  de  iniciarse  el  nuevo  milenio,  la  Toltequidad  con  sus  prácticas 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rituales, siga viva.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 México  existen  en  la  actualidad  cincuenta  y siete grupos étnicos, además de la población mestiza.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mayoría constituyen núcleos reducidos en población. Entre los más numerosos podemos citar a los náhuas,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mazatecos, wirrarikas, zapotecos, otomies, totonacas, yaquis y tarahumaras. Cada grupo étnico ha defendido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 manera su propia identidad. Algunos aparentan haberse aculturado ya que han adoptado la forma de vestir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2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del mestizo y hablan español. Sin embargo, una observación mas cuidadosa a menudo revela la persistencia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un modo de ser interno netamente indígena, a pesar de la apariencia externa.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Uno de los aspectos más lamentable en el proceso de pérdida de identidad étnica, lo constituye el llamado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“estigma” de la condición indígena. Este consiste en el hecho de que, debido a la miseria en que se encuentran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 mayoría  de  los  indígenas  en  la  actualidad,  muchos  de  ellos  sienten  vergúenza  de  ser  indios.  Viendo  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blanco  y  al  mestizo  como  el  que  supuestamente  tiene  dinero,  salud  y  bienestar,  tratan  de  “amestizarse”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rechazando su propia lengua, su tradicional forma de vestir, etc. Es común en muchas comunidades-escuchar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los ancianos quejarse por la falta de interés de los jóvenes por las costumbres de sus antepasados. Con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todo, sobreviven en un mundo donde la pobreza y el hambre son extremas. No se les puede juzgar.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Afortunadamente no todos los pueblos indígenas han corrido la misma suerte; también los hay que conservan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idioma,  vestido,  religión  y  costumbres  prácticamente  sin  contaminar.  Son  los  menos  y  los  más  dificiles  de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contactar,  pero  su  significado  para  nuestra  época  actual  es  de  la  mayor  relevancia,  ya  que  son  ellos  los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verdaderos portadores de las tradiciones sagradas del México prehispánico.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05pt;height:49.0218pt;mso-position-horizontal-relative:page;mso-position-vertical-relative:page;z-index:-2387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6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todo, han insistido y siguen insistiendo, pero los pueblos autóctonos de México y de América no se rinden.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Siguen en pie, aunque para ello hallan tenido que alejarse de sus territorios originales en las planicies, yéndose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refugiar a las sierras más inaccesibles.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683.218pt;width:498.097pt;height:92.4823pt;mso-position-horizontal-relative:page;mso-position-vertical-relative:page;z-index:-237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Digo que alcancé con los wirrarikas mi mayoría de edad, porque lo que viví con ellos fue la experimentación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concreta de mucho de lo que para mí eran sueños, cosas que intelectualmente me parecían atractivas sin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el fondo supiera de verdad si existían o no. Para el tiempo de mi primer contacto con los wirrarikas, yo ya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tenía algún trecho andado, tanto por lo vivido entre los náhuas, como por la búsqueda que realizaba en mi vida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diaria, del verdadero crecimiento que comienza siempre en nuestro ser interno. Uno de los trabajos que en este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sentido  venía  yo  haciendo,  se  derivaba  de  la  lectura  de  los  libros  de  Carlos  Castaneda,  los  cuales  me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resultaron sumamente atractivos por el hecho de que sus temas y el Conocimiento al que aludían, eran muy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similares a lo que yo venía encontrándome entre los indígenas de la sierra. Dado que las prácticas derivadas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660.298pt;width:148.025pt;height:12.02pt;mso-position-horizontal-relative:page;mso-position-vertical-relative:page;z-index:-237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Las prácticas “castanedianas”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699pt;margin-top:131.28pt;width:498.147pt;height:517.938pt;mso-position-horizontal-relative:page;mso-position-vertical-relative:page;z-index:-2374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Fue entre los náhuas donde viví mi nacimiento como guerrero de la Toltequidad, que más que un membrete 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título  es  una  disposición  ante  la  vida.  Luchamos  por  hacer  de  cada  acto  un  desafio  y  de  cada  tarea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emprendida, un paso más hacia el Espíritu. Esto sucedió en una comunidad Náhuatí, enclavada en una alta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serranía de México Central. Dicha comunidad presentaba la peculiaridad de conservar vivos antiguos ritos de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enlace  con  la  conciencia  de  la  tierra,  que  provocaban  en  los  participantes  una  muy  especial  conciencia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perceptiva, desconocida por la mayoría de la gente y que Castaneda llama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segunda atención.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Esto sucedía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muy a pesar de que en el pueblo existe una iglesia muy grande y antigua que data de finales del siglo XVI.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presencia de un sacerdote católico, ha sido parte de la vida comunitaria desde hace siglos. Y desde hace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siglos  el  cura  de  turno  del  lugar  luchó  siempre  por  erradicar  lo  que  consideraba  prácticas  paganas  y  hasta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satánicas de los indios.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Cuando  llegué  por  primera  vez  a  dicha  comunidad,  me  contaron  -tanto  el  nuevo  cura  como  los  mismos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indígenas  y  cada  cual  a  su  manera-  que  hacia  menos  de  un  año  que  se  había  ido  del  pueblo  el  anterior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sacerdote,  un  hombre  muy  anciano  y  un  tanto  colérico  que  había  luchado  durante  diez  años  con  todos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medios a su alcance por erradicar la “idolatría” persistente en el lugar. Lo que tanto ofendía al santo varón era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 los  indios  de  la  comunidad  -que  frente  a  él  y  durante  todo  el  año  fingían  conducirse  como  “buenos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cristianos”- sin mediar aviso alguno, súbitamente desaparecían de sus casas y ranchitos para irse durante tres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días a participar en ritos de origen prehispánico relacionados con el culto a la tierra. Lo hacían en unas cuevas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secretas de la región, que el sacerdote enojón no había podido encontrar por más que lo había intentado. Esto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ocurría año tras año. Y dado que la fecha era variable ¡ estaba relacionada con la evolución del ciclo agrícola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más que con el calendario, no había modo de que el cura supiera cuándo iba a ocurrir. Hizo todo cuanto pudo,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incluso organizar peregrinaciones con un Cristo en andas  para “exorcizar” los diferentes cerros del lugar.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nada. Esos inditos eran más tercos de lo que se esperaba. Los domingos en misa, sobre todo después de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misteriosa desaparición por tres días, el cura los regañaba colérico y lo hacía en náhuatl ya que después de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primeros años aprendió a hablar.o con fluidez. Así, en su propio idioma los increpaba dentro de la iglesia llama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idoles  adoradores  del  diablo,  al  cual,  para  nombrarlo  existe  en  náhuatí  una  palabra  que  los  indios  nunca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pronuncian, debido a que entre ellos como entre los diferentes pueblos de ascendencia tolteca, la palabra tiene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 sentido mágico de convocatoria. Nombrar algo es llamarlo, atraerlo.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Pues sucedía entonces que el hombre los amenazaba con la condenación, nombrando al diablo una y  otra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vez. Los indígenas (los pocos que asistían a misa) , no sabían donde meterse cuando el hombre se atrevía 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¡llamar al diablo en la casa de Dios!, se ponían muy nerviosos y ya no querían regresar a la iglesia. Hasta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 buen día sucedió lo más lógico en circunstancias semejantes. Era una día lluvioso de esos de la sierra, en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 cuando llueve no llueve sino que diluvia, se desató una tormenta con muchos rayos y relámpagos. Y he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aquí que un rayo penetró en la iglesia aterrizando justamente en el altar que se quemó por completo. El  cura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 asustó tanto que decidió marcharse. Para los indígenas era completamente natural; un mínimo castigo ante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 enorme  ofensa  de  llamar  al  diablo  en  la  casa  de  Dios.  No  conocí  al  famoso cura, pero pude ver el altar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quemado por efectos del rayo. La última vez que estuve allí, hace como cuatro años, los rituales del recuerdo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la tierra seguían vivos y las cuevas en cuestión seguían permaneciendo secretas.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 aquel  lugar  tuve  la  suerte  de  ser  aceptado  como  “ahijado”  de  uno  de  los  encargados  de  organizar 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proteger la practica de los rituales y las cuevas mencionadas, así como las grandes figuras de piedra de origen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precolombino que en ellas se encuentran. Hasta donde yo sé, fue así como me convertí en la única persona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ajena a la comunidad indígena en conocer la ubicación de las cuevas y la naturaleza de los rituales que allí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practican. Por razones obvias, nunca he revelado el lugar preciso donde se encuentran.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 mi nacimiento a la vida del guerrero en la línea tolteca ocurrió entre los náhuas, mi” mayoría de edad”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alcancé entre los wirrarikas, que como grupo étnico me parece el más “tolteca” de cuantos he conocido, por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naturaleza de sus prácticas y rituales, así como por su forma de vida cotidiana.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108.3pt;width:237.309pt;height:12.02pt;mso-position-horizontal-relative:page;mso-position-vertical-relative:page;z-index:-2375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Náhuas y wirarrikas, la Toltequldad sobreviviente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50.7603pt;width:498.018pt;height:46.5199pt;mso-position-horizontal-relative:page;mso-position-vertical-relative:page;z-index:-2376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 individuos no-indígenas a sus prácticas.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Aunque he contactado con esta Tradición bajo las tres formas mencionadas, por ahora sólo puedo referirme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públicamente  a  las  experiencias  relacionadas  con  las  dos  primeras  categorias  y  muy  indirectamente  a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tercera.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47.76pt;margin-top:36.7384pt;width:5.99pt;height:9.98pt;mso-position-horizontal-relative:page;mso-position-vertical-relative:page;z-index:-2377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7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36.7384pt;width:498.172pt;height:741.961pt;mso-position-horizontal-relative:page;mso-position-vertical-relative:page;z-index:-2371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2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8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esas lecturas fueron uno de los factores que me dotaron de herramientas para poder asimilar mis vivencias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entre los wirrarikas, considero conveniente hacer una breve disgreción al respecto.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Prácticas  como  las  observaciones  de 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no-hacer, 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orientarse  en  la  oscuridad  con  la  percepción  corporal,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marcha de poder, la conciencia de la muerte, la segunda atención, ejercicios de relación no ordinaria con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conciencia  de  la  tierra,  parar  el  diálogo  interno,  el  enlace  con  la  conciencia  de  los  árboles  y  la  utilización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pragmática de los sueños, entre muchas otras, me eran relativamente familiares por lo vivido entre los Náhuas.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Sin embargo, gran parte de lo que Castaneda escribía eran para mí solamente relatos de poder. Aún cuando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obra  ocupó  un  lugar  importante  en  mí  vida,  no  me  dio  por  buscar  a  don  Juan  ni  al  mismo  Carlos.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observación  silenciosa  de  la  naturaleza  y  el  Saber  sin  palabras  de  los  toltecas  sobrevivientes,  me  habían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aclarado  bastante  como  para  no  estar  enredado  ya  en  la  fantasía  del  maestro  como  vía  a  la  libertad  o  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Conocimiento. El propio Castaneda era claro en ese sentido. En lugar de buscarme un nagual, procedí con mi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propia energía siguiendo la premisa de don Juan Matus: “... Un guerrero es impecable cuando confía en su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poder personal, sin importar que sea pequeño o enorme..” (véase Carlos Castaneda, Viaje a ixdán, México,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940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1974)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226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Me puse a practicar por mi mismo las estrafalarias técnicas donjuanescas, lo que vino a añadirse a lo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venía ya realizando. Hice largas y repetidas caminatas de atención, me enterré, pasé noches suspendido en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árbol,  hice  recapitulación,  no-haceres  del  yo  personal,  inventarios  de  energía,  como  pude  borré  mi  historia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personal y hasta llegué a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ver.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Muchas y muy prolongadas fueron mis experiencias en lo que yo llamaba, “el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estudio vivencial de la obra de Carlos Castaneda”. El resultado era contundente: las técnicas funcionaban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revelaban  la  existencia  de  una  forma  de  conciencia  inusual 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(la  conciencia  del  otro  yo) 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  implicaba 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sinnúmero de recursos ocultos dentro de cada uno de nosotros, así como formas de percepción y de utilización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nuestra energía en términos muy distintos a lo ordinario.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80" w:lineRule="exact"/>
                    <w:ind w:left="151" w:right="-17"/>
                  </w:pPr>
                  <w:r>
                    <w:rPr>
                      <w:rFonts w:ascii="Arial" w:cs="Arial" w:eastAsia="Arial" w:hAnsi="Arial"/>
                      <w:position w:val="4"/>
                      <w:sz w:val="20"/>
                      <w:szCs w:val="20"/>
                    </w:rPr>
                    <w:t>(</w:t>
                  </w:r>
                  <w:r>
                    <w:rPr>
                      <w:rFonts w:ascii="Arial" w:cs="Arial" w:eastAsia="Arial" w:hAnsi="Arial"/>
                      <w:position w:val="-2"/>
                      <w:sz w:val="20"/>
                      <w:szCs w:val="20"/>
                    </w:rPr>
                    <w:t>He detallado la forma en que fui aplicando las propuestas castanedianas en el libro “LAS ENSEÑANZAS DE</w:t>
                  </w:r>
                  <w:r>
                    <w:rPr>
                      <w:rFonts w:ascii="Arial" w:cs="Arial" w:eastAsia="Arial" w:hAnsi="Arial"/>
                      <w:position w:val="0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DON  CARLOS.  Aplicaciones  Prácticas  de  la  Obra  de  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Carlos 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Castaneda”  publicada  por,  editorial  Círculo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549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Cuadrado, México y EcL HAVIL4H, Madrid 1992.)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Además  de  los  “fenómenos  raros”  que  suelen  captar  la  atención  de  los  lectores  (aliados,  hablar  con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árboles o la tierra, sensación de vuelo, percibir como un lobo, correr en la oscuridad, conciencia del cuerpo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soñar, etc..), las prácticas castanedianas me pusieron de frente a algo que en última instancia es mucho más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relevante; tenía razón don Juan, el mundo que percibimos así como el yo (nuestro propio ego), no es más que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una descripción. Una fantasía que sólo parece real por nuestra insistencia en actuar como si fuera real. Parar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mundo, parar el yo, es mucho más que extraordinarios efectos visuales; es, nada más y nada menos que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posibilidad realizada de experimentar mundos y formas de ser y percibir distintos. Distintos y mejores.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Detener la contradictoria descripción del mundo que cotidianamente construimos y vemos, es el verdadero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paso a la libertad que nos permite construirnos mundos mejores para habitar en ellos cotidianamente.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Parar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descripción de mi mismo, basada en la importancia personal, llena de quejas, frustraciones y mezquindades, 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 paso concreto a la libertad de 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escoger como ser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, de acuerdo a las distintas situaciones que enfrentemos.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Dejar de ser esclavo de una forma única de ser. Terminar con la esclavitud de estar determinados por nuestra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historia personal. De romper los estrechos límites que nos marca nuestra propia imagen, creada artificialmente.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Adiós al ser y al vivir unilineálmente.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4" w:line="220" w:lineRule="exact"/>
                    <w:ind w:firstLine="170"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 practicar  una  las  técnicas  castanedianas  me  permitió  descubrir,  en  suma,  que  somos  libres.  Podemos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escoger cómo ser y cómo vivir.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Llevaba poco tiempo experimentando con las técnicas de Castaneda, cuando tuve mi primera experiencia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 los wirrarikas; al principio, como la mayoria de los observadores urbanos, sólo podía mirar -desde fuera- lo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  hacían.  No  me  daba  cuenta  que,  más  allá  de  lo  que  mis  ojos  y  mi  mente  podían  registrar,  aquellos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hombres estaban interactuando en una realidad aparte que yo ni siquiera imaginaba (en el capítulo siguiente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667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habré de referirme a aquella época).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correr del tiempo y los hechos de mi vida, me permitieron reunir la energía necesaria para dar el paso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definitivo y “saltar” dentro de la realidad aparte. Ese cruce de líneas paralelas, me reveló por fin lo que a la vez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temí y anhelaba; los relatos de poder, se convertían en realidad. No era lo mismo jugar intelectualmente con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conceptos  como  “realidad  no  ordinaria”  que  supuestamente  me  tomaba  muy  en  serio,  que  corroborar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corporalmente que esa realidad aparte existía, y que podía ser compartida con otros seres humanos, por días 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semanas enteras. Se dice fácil; pero se requiere de muchos esfuerzos y de un propósito inflexible que nos lleve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actuar, a pesar del miedo o la tristeza que le vienen a uno, cuando se encuentra con mundos y realidades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para los que no fuimos preparados. La verdadera dificultad para penetrar en los mundos paralelos es que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podemos aceptarlos. ¿Cómo aceptarlos cuando toda la seguridad de nuestro ego radica en la continuidad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atribuimos  a  nuestro  mundo  cotidiano,  sin  importar  lo  absurdo  y  efímero  que  sea?  ¿cómo  aceptar 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desconocido cuando de toda la vida hemos aprendido a temer y a negar todo cuanto no nos fuera conocido...?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negación de lo desconocido es una caracteristica intrínseca de la cultura occidental, que se ha apoderado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 casi  todo  el  planeta.  No  ocurre  así  con  otros  pueblos  de  la  tierra.  Entre  los  indígenas  por  ejemplo,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existencia de múltiples fenómenos inexplicables es cosa normal en sus vidas cotidianas. Están acostumbrados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 vivir con el Misterio. Asumen sin dificultad que hay cosas que pueden ser explicadas y otras que no. Como no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4" w:line="220" w:lineRule="exact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tienen a la importancia personal como el centro de su cultura, lo desconocido no les ofende. Esto les permite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experimentar la realidad explicable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(tonal)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y la inexplicable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(nagual).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6996pt;margin-top:303.719pt;width:498.109pt;height:471.981pt;mso-position-horizontal-relative:page;mso-position-vertical-relative:page;z-index:-2364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Mis amigos wirrarikas son básicamente seres humanos ocupados en sus asuntos. Me “colé” en su mundo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gracias a su generosidad y a mi persistencia. No me necesitaban para lo que hacían y probablemente hasta les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estorbe  un  poco.  El  Conocimiento(pasmoso)  en  el  que  están  inmersos,  no  es  verbal  en  absoluto  sino 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consiste en prácticas y vivencias concretas. No hay explicaciones ni instrucciones. Se aprende haciendo,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pensando.  Su  conservación no implica libros sagrados ni sacerdotes o jerarquías religiosas, ni siquiera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tradición  oral,  ya  que  la  parte  sustancial  se  conserva  a  través  de  un  cuerpo  de  prácticas  sostenida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generación en generación.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indígenas de los que hablo en este libro no comparten la escala de valores que nos resulta normal en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sociedad moderna. Están en otro mundo que no se puede imaginar si no se lo vive. Lo que los hace admirables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 es la realización de prodigios contra las leyes de la fisica (de las que sabemos tan poco) ni la ejecución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fenómenos paranormales o la posesión de poderes sobrenaturales. Lo que los hace admirables es que aman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respetan al mundo de la naturaleza y no a la importancia personal y sus proyecciones como hacemos nosotros,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conocen y utilizan pragmáticamente el aspecto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naguálico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la conciencia humana y del mundo, mientras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nosotros, poco o nada sabemos   al respecto. Son admirables porque son diferentes y su diferencia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convierte en maestros de un conocimiento mágico ante nuestros ojos, aunque no tengan interés en enseñamos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nada,  ya  que están demasiado ocupados en aprender, su diferencia les permite experimentar facetas de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realidad y de la percepción extraordinarias, muy difíciles de describir a quien no lo ha vivido con ellos. No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trata de la búsqueda de lo raro por lo raro en sí; sino que implica enormes resultados en lo que se refiere a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vivir  pleno  y  equilibrado,  además  de  intenso.  Se  vive  mejor  cuando  se  incorpora  en  el  vivir  el  rostro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desconocido de la realidad y de nosotros mismos; y sobre ese tema mis amigos indígenas, los sobrevivientes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 los  tiempos  antiguos,  saben  verdaderamente  mucho.  Y  son  admirables  sobre  todo  porque  están vivos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existen ahora mismo en este mundo, porque para hacerlo han tenido que sobrevivir por más de cinco siglos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una lucha sin tregua por acabar con ellos, contra la sociedad occidental que sigue obsesionada por destruir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todo lo que sea diferente, lo que no la refleje y la confirme.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Una de las cosas que más llamaron mi atención entre estos toltecas sobrevivientes, es que en sus prácticas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espirituales  como  en  su  vida  no  representan  las  cosas.  Las  viven  realmente.  Cuando  están  haciendo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confesión no hacen “como si” se confesaran; se confiesan realmente. Cuando están frente al abuelo fuego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hacen “como si” se comunicaran con él; le abren completamente su corazón le hablan y lo escuchan. No fingen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van a “cazar venados” en Humun’ Kulluaby. Realmente viven un compromiso en el que ponen todo su ser,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sin reservas, para encontrar su venado que no es otro que la visión que les enseñe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... “. el modo correcto de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 vivir”.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Frente a ellos, los hombres de la sociedad moderna parecemos como seres que siempre están mintiendo,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haciendo como si las cosas les importaran, como si amáramos realmente, como si fuéramos importantes, como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  fuéramos  sinceros,  como  si  nos  gustara  nuestro  trabajo,  como  si  disfrutáramos  nuestros  vicios,  como  si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nuestras batallas fueran nuestras, como si...; siempre “como si...”. Por eso suelo decir que lo que me gusta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tanto de esos seres humanos es que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son reales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cada uno de sus actos. Un poquito que se nos pegue, tan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288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sólo un poco que aprendamos a ser como ellos, será ya una ganancia enorme.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(Un  ejemplo  de  esto,  lo  vivimos  una  noche  durante  la  “caceria  del  venado”  posterior  a  la  peregrinación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sagrada, recuerda mi amigo Manolo que “esa noche no parecía especial. Bailaron un rato pero pronto todos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domnan. Yo estaba muy nostálgico pues la idea de la ciudad respecto a la magia que estaba viviendo no me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agradaba. No podía dormir y comencé a tomar notas a la luz del Riego. Luego de un rato muy clavado en lo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280.8pt;width:118.874pt;height:12.02pt;mso-position-horizontal-relative:page;mso-position-vertical-relative:page;z-index:-2365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Los Toltecas de la </w:t>
                  </w:r>
                  <w:r>
                    <w:rPr>
                      <w:rFonts w:ascii="Arial" w:cs="Arial" w:eastAsia="Arial" w:hAnsi="Arial"/>
                      <w:b/>
                      <w:i/>
                      <w:sz w:val="20"/>
                      <w:szCs w:val="20"/>
                    </w:rPr>
                    <w:t>sierra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234.78pt;width:498.131pt;height:34.9999pt;mso-position-horizontal-relative:page;mso-position-vertical-relative:page;z-index:-2366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habitan  regiones  mucho  más  profundas  de  dicha  realidad.  Vivir  entre  ellos  me  produjo  un  “jalón”’  hacia  su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3" w:line="220" w:lineRule="exact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realidad aparte y me hizo experimentar cosas   mucho más extraordinarias que mis más fantásticas ilusiones.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(Jalón: en México “tirón”, fuerza que mueve a uno en un sentido)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163.758pt;margin-top:223.26pt;width:389.961pt;height:12.02pt;mso-position-horizontal-relative:page;mso-position-vertical-relative:page;z-index:-2367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mientras  que  otros  -los  más  dedicados  al  espíritu  y  gracias  a  su  nivel  de  energía-,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223.26pt;width:75.0759pt;height:12.02pt;mso-position-horizontal-relative:page;mso-position-vertical-relative:page;z-index:-2368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realidad aparte”,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131.28pt;width:498.09pt;height:92.4796pt;mso-position-horizontal-relative:page;mso-position-vertical-relative:page;z-index:-2369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Sin duda que el precio que pagamos por nuestra importancia personal esaltísimo; quedar atrapados en un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sólo mundo (bastante pinche por cierto) ¡cuando podemos habitar tantos mundos mucho más ricos y variados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nuestro tiempo de vida!. Por otra parte, el rescate de la posibilidad de acceder a tales mundos se logra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fundamentalmente  con  la  energía  extra  de que dispondremos si conseguimos disminuir nuestra importancia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personal  y  reincorporar  el  misterio  en  nuestras  vidas;  finalmente,  todo  es  cuestión  de  contar  con  el 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poder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8184"/>
                  </w:pP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personal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suficiente.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4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Volviendo  a  los  wirrarikas  podemos  decir  que  -en  general-  habitan  en  una   realidad  separada  de  la 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normalmente  conocemos.  La  mayoria  de  ellos  se  encuentran  en  lo  que  podríamos  llamar  “la  periferia  de  la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064pt;height:83.5217pt;mso-position-horizontal-relative:page;mso-position-vertical-relative:page;z-index:-2370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9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 contrario le ocurre al hombre moderno. Su seguridad y sentido de auto importancia radica en sentir que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conoce  todo,  que  lo  puede  explicar  todo.  Por  esta  razón,  si  algo  nuevo  se  presenta  a  su  observación, 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apresura a convertirlo en conocido; hace toda clase de asociaciones mentales para convertir lo desconocido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poder afirmar siempre “¡si, esto ya lo conozco!, se parece a tal o cual cosa que yo estudié, conocí o vi en tal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ocasión...”. El caso extremo es que, si lo que aparece ante él no puede ser encajado en lo que ya conoce,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sencillamente no lo ve, aunque lo tenga frente a sus ojos ¡y ni siquiera se entera de lo que le está ocurriendo!.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017pt;margin-top:756.778pt;width:498.063pt;height:23.54pt;mso-position-horizontal-relative:page;mso-position-vertical-relative:page;z-index:-2358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Soy  consciente  de  que  la  realidad  indígena  puede  ser  examinada  desde  muchos  ángulos,  incluyendo  los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ind w:left="-15" w:right="-1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habituales  de  la  antropología.  No  obstante,  mi  trabajo  se  ha  referido,  sobre  todo,  a  esas  áreas  donde  el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18pt;margin-top:733.858pt;width:131.574pt;height:12.02pt;mso-position-horizontal-relative:page;mso-position-vertical-relative:page;z-index:-2359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Mas allá de la Antropología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6997pt;margin-top:273.84pt;width:498.155pt;height:448.998pt;mso-position-horizontal-relative:page;mso-position-vertical-relative:page;z-index:-2360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También yo fui a Humun’ Kulluaby buscando 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mi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venado. Y lo encontré. Me queda de ese encuentro mucho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más que un recuerdo hermoso. Me queda el compromiso de asumir y responder a lo que el venado me dijo. Mi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venado  tiene  dos  cuernos;  uno  de  ellos  se  refiere  a  mi  lucha  por  ser  una  personal 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real 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y  vivir  una  vida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verdadera,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tiene que ver con mi mundo personal, presente en todo cuanto hago. El otro tiene que ver con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mundo en que me tocó vivir; con el tiempo y el espacio que comparto con la gente de esta generación y de esta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época. Este último punto me quedó claro al final de mi estancia en Humun’ Kulluaby, durante el descenso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Cerro  Sagrado  La’  Unarre,  también  conocido  como  «El  Palacio  del  Gobernador”  (el  sol)  o  simplemente  “El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Palacio”. Allí, mientras corría detrás del marakame y el urukuakame, me fue dada la instrucción de lo que debía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escribir en este libro. No podría establecer intelectualmente de donde vino la instrucción, pero me quedó muy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claro que era un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comando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 no podía desobedecer. Y aquí estoy.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Fue allí también que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la voz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me dictó el título que tendría: “TOLTECAS DEL NUEVO MILENIO”. Este título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alude al hecho de que en este momento preciso, justo en los albores del nuevo milenio y por un breve lapso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tiempo,  coincidimos  sobre  este  mundo  dos  tipos  diferentes  de  Toltecas.  Los  Toltecas  sobrevivientes  de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época antigua (wirrarikas y otros grupos indígenas) y la nueva simiente de Toltecas que pasado el tiempo de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predominancia de los pueblos indios, tomarán en sus manos la “Jícara del Conocimiento” no por medio de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fundación de escuelas o iglesias, sino en la adopción de formas de vida congruentes con el Espíritu.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Esta nueva Toltequidad naciente, tiene en este momento la oportunidad y la responsabilidad de aprovechar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presencia de los Toltecas sobrevivientes de la época antigua, no tanto a través del contacto fisico con ellos,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cual se puede dar muy ocasionalmente, si acaso, como a través de el desarrollo de acciones acordes con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mismo  espíritu  Tolteca  que  los  anima.  Estas  acciones  comienzan  con  la  decisión  de  tomarnos  cada  uno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responsabilidad  de  nuestro  propio  Crecimiento  y  reencuentro  con  el  Espíritu.  Al  hacerlo,  nos  estaremos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hermanando con los indígenas de la sierra que están sumergidos de cuerpo entero en la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tarea.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 privilegiado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del momento que nos está tocando vivir es que gracias a que en esta época hay marakames en relación íntima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  el  Abuelo  Fuego,  con  nuestra  madre  Tatei  Urianaka  (Tlaltipac,.  La  Tierra,  Gaia,  etc.,)  y  con  el  Espíritu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mismo, el canal de comunicación está abierto y los caminos de retorno son visibles, lo que aumenta nuestras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posibilidades de éxito en la búsqueda del contacto. Nos toca ahora a nosotros aprender a mantener abiertos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esos canales y operando los caminos de Retorno al Espíritu antes de que nos quedemos solos, ahora que ellos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todavía están aquí.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Juntos,  los  indígenas  sobrevivientes  -herederos  directos  del  antiguo  Espíritu  Tolteca-  y  los  buscadores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sinceros  y  decididos,  que  solos  o  en  grupos,  están  librando  la  batalla  por  realizar  el  camino  de  retorno,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constituyen   ese   grupo   especial   -privilegiado   por   la   maravilla   de   estar   despierto   y   condenado   por   la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255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responsabilidad de no olvidar- y al que he llamado Los Toltecas del Nuevo Milenio.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Para cumplir cabalmente con la tarea en la que estoy inmerso, tengo que llevarme a mí mismo a ser capaz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realizar mucho más de lo que hasta ahora he hecho. Escribir por ejemplo, no es algo que se me dé de modo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natural. En realidad yo no soy escritor. Ocurre que a veces, por breves lapsos de mi vida, me comporto como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tal. Dedico un porcentaje menor al uno por ciento de mi tiempo a escribir. Escribo cuando de plano ya no me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queda más remedio. Esto se debe a que el solitario ejercicio de escribir, dista mucho de lo que me resulta más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natural: estar en medio de la acción del descubrimiento que suele producirse tanto a nivel externo e interno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simultáneamente, ya sea en  regiones apartadas e inaccesibles de la naturaleza o de la realidad.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197pt;margin-top:250.92pt;width:147.109pt;height:12.02pt;mso-position-horizontal-relative:page;mso-position-vertical-relative:page;z-index:-2361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El Venado de Humun Kulluaby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212.056pt;width:73.4024pt;height:27.8pt;mso-position-horizontal-relative:page;mso-position-vertical-relative:page;z-index:-236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  <w:jc w:val="left"/>
                    <w:spacing w:line="260" w:lineRule="exact"/>
                    <w:ind w:left="20" w:right="-36"/>
                  </w:pPr>
                  <w:r>
                    <w:rPr>
                      <w:rFonts w:ascii="Arial" w:cs="Arial" w:eastAsia="Arial" w:hAnsi="Arial"/>
                      <w:b/>
                      <w:sz w:val="24"/>
                      <w:szCs w:val="24"/>
                    </w:rPr>
                    <w:t>CAPITULO II</w:t>
                  </w:r>
                  <w:r>
                    <w:rPr>
                      <w:rFonts w:ascii="Arial" w:cs="Arial" w:eastAsia="Arial" w:hAnsi="Arial"/>
                      <w:sz w:val="24"/>
                      <w:szCs w:val="24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b/>
                      <w:sz w:val="24"/>
                      <w:szCs w:val="24"/>
                    </w:rPr>
                    <w:t>LA   TAREA</w:t>
                  </w:r>
                  <w:r>
                    <w:rPr>
                      <w:rFonts w:ascii="Arial" w:cs="Arial" w:eastAsia="Arial" w:hAnsi="Arial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141.062pt;mso-position-horizontal-relative:page;mso-position-vertical-relative:page;z-index:-2363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10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 escribía (una canción) recibí el último gran regalo del viaje. Cuando parecía que ya nada sucedería Tenía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 rato escribiendo cuando la sensación de un movimiento cercano me hizo levantar la vista Todos dormían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Antonio se incorporó lentamente, se acerco al fuego y comenzó a hablar con él, con un sentimiento  tremendo,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total. Para ese hombre yo no existía, pero yo me impregnaba de todo su sentimiento. Era como si estuviera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hablando con alguien muy íntimo, hacia pausas y EL FUEGO LE CONTESTABA, no se como sucedía ni como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yo lo sabia, pero le contestaba. La comunicación era evidente. Amonio maracamne lloraba, y de pronto, tan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repentino como todo comenzó, terminó. Dio la vuelta y volvió a dormir. ¿Donde está este hombre? ¿que mundo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está viviendo en estos momentos?. Lo que pude sentir con claridad es que es maravilloso. La visión del mundo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esta gente está en la percepción de estos seres vivientes que los acompañan activamente, el Abuelo Fuego,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 Hermano venado, el Padre Sol y la Madre Tierra y no hay rollos, ni explicaciones, quejas ni juicios. Solo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impecabilidad. No queda más que llorar.)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453.239pt;width:498.1pt;height:322.461pt;mso-position-horizontal-relative:page;mso-position-vertical-relative:page;z-index:-2355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Durante  mucho  tiempo  dominaron  el  panorama  del  “conocimiento  indígena”  dos  bandos  en  apariencia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irreconciliables, pero en el fondo, con bastantes cosas en común: en uno, se ubicaban los “científicos sociales”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  su  obsesión  en  buscar  comprobaciones  congruentes  con  la  existencia  de  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una  sola  realidad 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(siempre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acorde con su ideología o “marco teórico” preferido); en el otro, encontrábamos a todo un ejército de amigos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fantasía y de quedarse sentados demasiado tiempo, propensos a evadirse de su 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propia realidad a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través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del  uso  de  la  mariguana  o  el  alcohol,  y  a  saturarse  la  cabeza con lecturas y conversaciones interminables,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referidas a un “conocimiento indígena”, congruente con las fantasías occidentales del “indio sabio y poderoso”;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pero que poco o nada tienen que ver con el conocimiento (mucho más profundo y práctico), existente entre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indígenas  de  carne  y  hueso.  Esto  dio  como  resultado  el  que  se  inventaran  conocimientos  indígenas,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“casualmente”   coincidentes   con   las   corrientes   esotéricas   de   moda.   Así,   proliferaron   los   cursos 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“shamanísmo”,  que  permitían  convertirse  en  shamán,  en  poco  tiempo,  o  que  le  daban  acceso  a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participantes a la imitación de rituales, que al no tener ninguna conexión efectiva con la forma cotidiana de vivir,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resultaban vacíos e inoperantes. Servían sólo para entretenerse y olvidar, por un rato, los mil y un problemas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 resueltos de la propia vida.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Paradójicamente, las lecturas y engendros varios, que disfrazados de conocimiento indígena, empezaron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saturar el mercado de la literatura  espiritual de los ochenta y los noventa, produjo un alejamiento mayor de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indígenas reales; que al no parecerse demasiado a los indios espectaculares de los libros de la moda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new age,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eran desdeñados por los lectores de tales libros, pues se consideraba que no eran indígenas “auténticos”, 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estaban “contaminados” por la colonización (al fin y al cabo, resultaban más emocionantes y coloridos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indios  de  los  libros).  Una  vez  más,  para  no  variar  la  costumbre,  los  miembros  de  la  cultura  “civilizada” 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adjudicaron el derecho y la capacidad de decir la palabra definitiva, en torno a los indios, ¡hasta el punto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establecerse en jueces capaces de determinar su autenticidad y su pureza étnica y espintual!.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Así las cosas, por una parte, los antropólogos llegaban a las comunidades para comprobar la efectividad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sus  marcos  teóricos,  y  a  la  vez,  alimentar  su  propia  importancia  personal  al  ubicarse  como  “el  que  puede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entender”  la  realidad  indígena  en  base  a  su  preparación  intelectual;  y  por  la  otra,  los  consumidores  de  un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conocimiento indígena libresco y fantasioso estaban más interesados en sus libros que en acercarse a conocer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4" w:line="220" w:lineRule="exact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 los indios de carne y hueso, lo que les hubiera exigido tomarse el trabajo de afrontar las incomodidades que,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para  la  gente  de  ciudad,  implican  las  comunidades  en  que  ellos  viven.  De  este  modo  la  posibilidad  de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430.319pt;width:140.626pt;height:12.02pt;mso-position-horizontal-relative:page;mso-position-vertical-relative:page;z-index:-2356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Científicos contra Esotéricos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382.5pt;mso-position-horizontal-relative:page;mso-position-vertical-relative:page;z-index:-2357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11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académico no puede penetrar, en razón del apego que tiene a su formación y a su condición de hombre 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mujer  “civilizado”.  El  punto  es  que  llegar  a  experimentar  por  uno  mismo  esas  facetas  insospechadas 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nosotros, de la percepción e interacción, con aspectos desconocidos de la realidad y de la conciencia, tiene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significado y una repercusión muy grandes para nuestro tiempo y nuestro modo de existir cotidianos. Nos abre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puerta al encuentro de lo que nos falta para recuperar el equilibrio que perdimos desde hace muchos años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como personas, y desde hace siglos o milenios, como  humanidad. Esa es la razón de que mi trabajo, visto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desde un punto de vista global, no se lleva a cabo con exclusividad en el mundo indígena, sino que tiene su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contrapartida  en  todos  los  trabajos  que  realizamos  entre  los  no  indígenas,  entre  la  gente  de  las  ciudades,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implicada en los problemas de la vida moderna.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antropología social o etnología, que supuestamente debería ser el canal a través del cual llegáramos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conocer lo desconocido de “los otros” (por ejemplo los indios), es en realidad un pequeño universo cerrado,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parte del ámbito académico y se dirige al mismo ámbito académico, del cual buscará la aprobación. La realidad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“los otros” se toca, -si acaso-, muy superficialmente. La gente de la calle no suele obtener ningún beneficio,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avance o transformación, y ni siquiera se entera de lo que los antropólogos hacen. Los destinatarios de sus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quehaceres no son los indígenas, ni la gente de su sociedad, ni ellos mismos como individuos, sino sus jefes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las dependencias de Gobierno u otros antropólogos, que habrán de calificar y (si tienen esa suerte), aplaudir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validez de su trabajo.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Por  mi  parte,  quise  ocuparme,  precisamente,  de  aquellas  áreas  que  los  investigadores  académicos 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quisieron  o  no  pudieron  descubrir;  o  de  cuya  existencia  sospecharon,  pero  no  incursionaron  en  ellas  y  silo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hicieron, no se atrevieron a asumirlo públicamente por temor a perder el “rigor científico” o el reconocimiento de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602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sus colegas del “establishment” académico.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Como antiantropólogo, no me tengo que preocupar de semejantes asuntos, y por tanto dispongo de mucha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más libertad, y me puedo permitir el sumergirme en la experiencia del encuentro, involucrando la totalidad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 ser. Dispuesto a ser transformado en el proceso. No me importa aprobar el examen de “rigor cientifico”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obsesiona tanto a los académicos. Me interesa dar un testimonio de lo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que sucede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cuando uno se atreve a dar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ese “salto mortal de la razón”, y se brinca la barrera del yo, con todo, con su historia e importancia personales.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Por un lado está lo que se puede presentar como “investigación científica’, y que puede, de forma eventual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convencer  a  otros  “científicos  sociales”  sin  que  surja  sorpresa  o  conejo  alguno  del sombrero. Todo está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orden  y  bajo  control.  Los  científicos  lo  comprendemos  casi  todo,  y  lo que nos falta ya lo entenderemos; 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cuestión de tiempo. Pero por otro lado está lo que uno puede vivir y que no cabe en los esquemas netamente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“tonales”(*) de la razón. Creo que es importante que nos atrevamos a explorarlo y darlo a conocer.  (*) La parte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racional de la conciencia y el universo perceptual que está vinculado a ella.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6995pt;margin-top:446.34pt;width:498.086pt;height:333.979pt;mso-position-horizontal-relative:page;mso-position-vertical-relative:page;z-index:-235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 conocimientos  históricos  acerca  de  los  toltecas,  como  todo  lo  que  se  refiere  a  nuestro  pasado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prehispánico, son escasos y confusos. No sólo por la falta de documentos escritos o por la insuficiencia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vestigios  arqueológicos,  sino  también  por  la  dificultad  que  surge  al  tratar  de  comprender  civilizaciones 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tienen una percepción del mundo muy diferente, en relación a las referencias conceptuales del pensamiento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cosmovisión contemporáneos.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¿Cómo vivían los toltecas? ¿en qué se interesaban? ¿cómo era el mundo que percibían?... Las respuestas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tales preguntas serían igualmente dificiles si los toltecas mismos estuvieran presentes en este mismo instante y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frente a nuestros ojos, del mismo modo en que la observación directa del comportamiento o forma de vida de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 indígenas  vivos  en  este  mismo  momento,  no  nos  reporta  necesariamente  respuestas  sustanciales 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semejantes preguntas. En efecto, a pesar de años y años de observaciones de campo, estudios que van desde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 informes  de  Sahagún  hasta  los  modernos  estudios  antropológicos,  el  universo  indígena  sigue  sin  ser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penetrado por los investigadores religiosos o científicos. Esto surge, naturalmente, de la noción  eurocéntrica,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 comparte  el  mundo  en  general,  de  que  no  hay  más  universo  o  más  realidad  que  la  que  percibimos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normalmente.  Es  por  ello  que  el  mundo  indígena,  pasado  o  presente,  visto  por  ojos  y  pensamiento  no-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indígenas, es siempre una distorsión de lo que dicho mundo es en si mismo, tal como lo perciben los que en él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viven.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Todos los estudios históricos, etnológicos y de las ciencias humanas en general, tendrían que revisarse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replantearse a partir de la propuesta donjuanista y fenomenológica de que el mundo, tal como lo percibimos, 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una descripción que recibimos desde que nacemos, y que aprendemos a construir conforme nos incorporamos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al mundo social. Así, si colocamos a un indígena mazateco y a un hombre de ciudad en la misma habitación de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un  edificio  o  en el mismo paraje de una montaña, se  encontrarán, sin embargo, en realidades separadas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estarán viendo mundos distintos, y mientras que el indígena ve en la tabla estadística de la pared solo trazos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sin  sentido,  el  hombre  de  ciudad  mira  con  preocupación  el  descenso  en  la  productividad  de  su  empresa, 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mientras en el bosque el indígena escucha y aprende de los árboles, el hombre de negocios sólo verá materia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prima susceptible de ser comercializada. Naturalmente, si el indígena hablara de las lecciones que recibe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sus  hermanos  árboles  o  de  los  espíritus  del  monte,  el  hombre  de  ciudad  pensaría:  !ah,  estos  inditos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supersticiosos, pobrecitos..!”. Sin sospechar que él mismo es un prisionero, atrapado en su visión única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mundo.  Sólo  el  Hombre  de  Conocimiento  es  capaz  de  cruzar  las  Lineas  Paralelas,  que  mantienen  a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mundos separados, para descubrir que hay más mundos, incontables, para ser percibidos y experimentados.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407.536pt;width:172.665pt;height:27.8pt;mso-position-horizontal-relative:page;mso-position-vertical-relative:page;z-index:-235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  <w:jc w:val="left"/>
                    <w:spacing w:line="260" w:lineRule="exact"/>
                    <w:ind w:left="20"/>
                  </w:pPr>
                  <w:r>
                    <w:rPr>
                      <w:rFonts w:ascii="Arial" w:cs="Arial" w:eastAsia="Arial" w:hAnsi="Arial"/>
                      <w:b/>
                      <w:sz w:val="24"/>
                      <w:szCs w:val="24"/>
                    </w:rPr>
                    <w:t>CAPITULO III</w:t>
                  </w:r>
                  <w:r>
                    <w:rPr>
                      <w:rFonts w:ascii="Arial" w:cs="Arial" w:eastAsia="Arial" w:hAnsi="Arial"/>
                      <w:sz w:val="24"/>
                      <w:szCs w:val="24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  <w:jc w:val="left"/>
                    <w:ind w:left="20" w:right="-36"/>
                  </w:pPr>
                  <w:r>
                    <w:rPr>
                      <w:rFonts w:ascii="Arial" w:cs="Arial" w:eastAsia="Arial" w:hAnsi="Arial"/>
                      <w:b/>
                      <w:sz w:val="24"/>
                      <w:szCs w:val="24"/>
                    </w:rPr>
                    <w:t>LOS TOLTECAS HISTORICOS</w:t>
                  </w:r>
                  <w:r>
                    <w:rPr>
                      <w:rFonts w:ascii="Arial" w:cs="Arial" w:eastAsia="Arial" w:hAnsi="Arial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348.001pt;mso-position-horizontal-relative:page;mso-position-vertical-relative:page;z-index:-2354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12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encontrarse  humanamente  con  la  experiencia  del  mundo  y  conocimiento  indígena,  de  una  manera  integral,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quedaba prácticamente borrada.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Triste panorama. En un momento de nuestra historia como especie sobre el planeta, en que requerimos con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urgencia encontrar formas diferentes y más sanas de aproximarnos a la realidad y a la experiencia irrepetible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 es  vivir,  la  supervivencia  física  de  indígenas,  que  conservan  mucho  del  Conocimiento  que  nos  está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haciendo falta, es como una última oportunidad de conseguir un verdadero descubrimiento, que ahora sí, dé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como resultado la transformación y el crecimiento; una oportunidad de oro -a punto de desaparecer- para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haya un verdadero encuentro con el otro, a través del cual podamos descubrir también al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otro,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 permanece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oculto en cada uno de nosotros.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mis trabajos con individuos y comunidades indígenas, he intentado no quedarme atorado en la inmovilidad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fantasiosa, de los que no se toman el trabajo de ir y averiguar por sí mismos, cómo son las cosas en esas otras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realidades que, supuestamente, les interesan, ni atorarme tampoco en la búsqueda de la autoafirmación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investigador  de  campo,  que  viaja  a  regiones  remotas  sin  estar  dispuesto  a  desprenderse  de  su  propia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descripción  del  mundo,  que  le  bloquea  la  visión.  Lo  que  he  pretendído,  ha  sido  llegar  lo  más  lejos  posible,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dispuesto a dejar en el camino los jirones de mi propia historia, de mi propio ego y de mi propia descripción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mundo, para así, encontrarme lo más cerca posible de esos otros que nos son desconocidos. Si lo he logrado,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 menos en parte, no me toca a mí decirlo, puedo tan sólo aportar el testimonio de mis esfuerzos.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 trata de una narración subjetiva, lo cual asumo sin dificultad, a pesar de que los académicos tiendan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rechazar  de  antemano  todo  lo  que  sea  subjetivo.  A  mí,  en  cambio,  me  interesa  lo  subjetivo  porque,  hace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mucho, descubrí que nuestra experiencia de la realidad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siempre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 subjetiva y, que la percepción objetiva, no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 más que una fantasía de la razón, ya que no hay modo de que la percepción se produzca sin la participación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771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del “sujeto’ (uno mismo).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Por otra parte, aún cuando asumo el carácter subjetivo de mi trabajo, considero que uno de sus aspectos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significativos, es ser un reportaje de algo que en realidad ocurrió. No lo inventé ni me lo imaginé, por lo que 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aporta  un  ejemplo  de  lo  que  puede  ser  ~en  lo  concreto~  un  encuentro  con  una  forma  del  conocimiento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318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indígena, con protagonistas vivos y cuya existencia puede ser comprobada.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, no está presente el lugar común básicamente libresco, del aprendiz que es elegido por sus características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excepcionales,  por  el  maestro  perfecto  que  a  partir  de  entonces  lo  convierte  en  el  receptáculo  de  su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conocimiento secreto, para después convertirlo en el oráculo que habrá de comunicar la revelación al mundo.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625.738pt;width:498.137pt;height:149.962pt;mso-position-horizontal-relative:page;mso-position-vertical-relative:page;z-index:-2346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 asocia a la misteriosa partida o desaparición de Huemac-Quetzalcoatl el fin del esplendor tolteca y existen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múltiples  relatos  y  leyendas  en  torno  a  este  asunto.  Sea  como  fuere,  hacia  finales  del  siglo  XII  Tula  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abandonada y los Toltecas de desintegran. Errantes, se distribuyen hacia diferentes regiones de Mesoamérica,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las cuales, en mayor o menor medida, se ven enriquecidas por la presencia de los sabios toltecas. A partir de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este período, y por causa de la influencia tolteca, es por lo que los mayas alcanzan alturas nunca antes vistas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88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su saber.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Algunos de los grupos procedentes de la antigua Tula, se asientan en las inmediaciones de Nayarit y Sinaloa,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fusionándose  con  grupos  existentes  en  la  región,  inclusive  con  aquel  que  más  tarde  se  conocería  como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wirrarikas, y que en ese tiempo todavía habitaban en las costas de los limites entre Nayarit y Sinaloa, cinco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siglos antes de que la invasión española los obligara a refugiarse en las altas sierras, donde hasta la fecha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encuentran. Precisamente en esa región y de población básicamente tolteca, se formó la famosa Aztlán,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donde procedían las doce tribus que después de un peregrinar de doscientos años y siguiendo un mensaje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mundo del soñar, fundarían Meshico Tenochtitlan, dando origen al pueblo Meshica, también conocido como los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602.758pt;width:127.25pt;height:12.02pt;mso-position-horizontal-relative:page;mso-position-vertical-relative:page;z-index:-2347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Los Toltecas se dispersan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15.239pt;width:498.109pt;height:276.499pt;mso-position-horizontal-relative:page;mso-position-vertical-relative:page;z-index:-2348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figura más destacada del mundo tolteca es sin duda Quetzalcoatl; la Serpiente Emplumada. Precisamente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por  la  presencia  de  su  representación  en  códices  y  vestigios  arqueológicos,  es  posible  conocer  el  carácter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tolteca de muchos pueblos precolombinos. Se la puede observar en las pirámides de Tula, Hidalgo, donde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encuentran los llamados “Atlantes”. La encontramos también en Xochicalco, Morelos, de donde se sabe,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era un sitio de encuentro para sabios de muchos grupos indígenas distintos; a Xochicalco acudían, en general,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precisamente para profundizar aún más en el Conocimiento Tolteca, y en particular, en los múltiples aspectos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la relación hombre-universo. En Chichenitza, Yucatán, es la misma Serpiente Emplumada descendiendo por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pirámide principal, la que señala el inicio de la primavera cada 21 de marzo, en un asombroso efecto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sombras,  que  nos  da  un  mínimo  ejemplo  de  la  profundidad  y  precisión  de  los  conocimientos  maya-toltecas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acerca del universo. Así ocurre también en Xochicalco, donde una gruta ceremonial es iluminada por un orificio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 se  comunica  con  el  exterior,  precisamente  en  el  solsticio  que  da  inicio  al  verano,  el  21  de  junio.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conjunción ave-serpiente, la volvemos a encontrar en el emblema de Meshico Tenochtitlan, que se conserva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hasta la fecha en la bandera de México. Los ejemplos podrían multiplicarse, hasta alcanzar la mayor parte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nuestro territorio y el de los paises centroamericanos.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Quetzalcoatl representa muchas cosas, que se refieren tanto a eventos históricos como a símbolos de tipo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filosófico y espiritual. Se le conoce como el héroe cultural y civilizador que lleva a los toltecas a su más alto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nivel de desarrollo técnico y espiritual. Y aunque todo parece indicar que existió un Quetzalcoatl humano, y que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fue gobernante de Tula, el símbolo de la Serpiente Emplumada, en la que se representa la elevación de lo que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antes se arrastraba, transciende al personaje histórico, al cual se llamaba Quetzalcoatl, precisamente por haber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logrado  en  su  persona  semejante  elevación  espiritual.  Conviene  recordar  que  en  las  más  altas  culturas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precolombinas,  religión  y  ciencia  no  estaban  separadas,  sino  que  formaban  parte de un saber integral,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permitía  una  adecuada  relación  del  individuo  con  su  mundo.  Por  ello  no  es  extraño  que  la  sabiduría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Quetzalcoatl, también llamado Huemac, se expresara lo mismo en conocimientos técnico-científicos, como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 relativo al desarrollo de la conciencia y la vida espiritual.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292.32pt;width:58.8485pt;height:12.02pt;mso-position-horizontal-relative:page;mso-position-vertical-relative:page;z-index:-2349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Quetzakoatl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50.7603pt;width:498.093pt;height:230.539pt;mso-position-horizontal-relative:page;mso-position-vertical-relative:page;z-index:-2350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Más adelante nos ocuparemos con mayor profundidad de este tema.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realidad indígena es pues, sumamente elusiva y mucho más cuando es una realidad pasada. Los mismos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aztecas, sobre los que existe un gran número de vestigios etnográficos y documentos escritos en la misma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época de la llegada de los españoles, son motivo de polémica y controversia, con muchas visiones históricas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distintas que coexisten y compiten entre sí, en la actualidad. El caso de los toltecas de la antigúedad, mucho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más  lejanos  en  el  tiempo,  es  un  enorme  misterio  sobre  el  cual  existen  tan  sólo  leyendas.  Leyendas 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contaban los Aztecas. Leyendas que cuentan los etnohistoriadores. Leyendas que cuentan los cuenteros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algunas comunidades indígenas de México. Leyendas que cuentan los Marakame. Leyendas que cuentan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Hombres de Conocimiento. Leyendas que cuentan los Toltecas sobrevivientes, vivos en nuestro tiempo....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Por  otra  parte  y  más  importante  todavía  que  las  leyendas  y  relatos  ,  está  el  testimonio  vivo,  que  son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toltecas de hoy, y que constituye uno de los temas centrales de este libro.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Conscientes  de  la  dificultad  casi  insalvable  de  querer  comprender  el  universo  indígena  desde  nuestro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universo  occidental  y  contemporáneo  y  de  la  escasa  información  de  que  disponemos,  comentemos,  sin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embargo,  algunos  de  los  rasgos  del  mundo  tolteca  que  saltan  a  la  vista,  tanto  en  las  leyendas  y  relatos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indígenas, como en las investigaciones académicas sobre el tema.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Aunque  la  historia  oficial  ubica  a  los  toltecas  en  un  período  que  va  del  siglo  IX  al  XII,  el  origen  de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Toltequidad se pierde en la noche de los tiempos, aunque los rastros más antiguos de ella, se encuentren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una línea, que de proyectarse a través del tiempo, se podría observar como olmecastehotihuacanos-toltecas,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después de la desintegración de Tula, se proyectaría en ámbitos tan variados como wirrarikas, aztecas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mayas.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43.8pt;margin-top:36.7384pt;width:10.0406pt;height:9.98pt;mso-position-horizontal-relative:page;mso-position-vertical-relative:page;z-index:-2351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13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64.22pt;margin-top:756.84pt;width:51.4347pt;height:12.02pt;mso-position-horizontal-relative:page;mso-position-vertical-relative:page;z-index:-2338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El Espíritu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02pt;margin-top:733.797pt;width:444.812pt;height:12.02pt;mso-position-horizontal-relative:page;mso-position-vertical-relative:page;z-index:-2339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No pus de plano  lo corrimos, por eso aquí nunca han podido entrar esos, !ni esos ni los otros!...”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226.172pt;margin-top:710.818pt;width:327.585pt;height:12.02pt;mso-position-horizontal-relative:page;mso-position-vertical-relative:page;z-index:-2340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produciendo!,  y  nos  alimenta  y  así  vivimos  ¿ton’s?  ¿quienes  son  los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002pt;margin-top:710.818pt;width:157.169pt;height:23.54pt;mso-position-horizontal-relative:page;mso-position-vertical-relative:page;z-index:-2341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una  mirada,  ¡todo  el  tiempo  está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tontos...?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002pt;margin-top:124.38pt;width:498.15pt;height:586.938pt;mso-position-horizontal-relative:page;mso-position-vertical-relative:page;z-index:-234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toltecas no eran un pueblo guerrero en el sentido clásico de la palabra, es decir que no se dedicaban 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las  guerras  de  conquista  o  cosas  similares.  Los  toltecas  era  un  pueblo  en  el  cual  las artes y el saber eran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tenidos  en  alta  estima.  La  cultura  de  “flor  y  canto”  (*)  ,  alcanzó  entre  ellos  su  más  alta  expresión.  Eran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guerreros del Espíritu. Los mismos mexicas llamaban “Toltecayotl” (Toltequidad) al conjunto de las ciencias y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474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artes, y “Tolteca”, al hombre de conocimiento, al sabio(**).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(*)véase “La Filosofía Náhuatl” de Miguel León Portilla. (**)véase “Toltecayotl” de Miguel León Portilla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Al no estar enfocados a las actividades bélicas, Los toltecas centraban su interés en el Conocimiento y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Espíritu. La vida cotidiana de simples y principales,  estaba consagrada fundamentalmente a la religión,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conservaba su carácter original de Camino al Espíritu.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Llegados a este punto es conveniente notar, que tanto para los toltecas de la   antigüedad, como para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sobrevivientes de hoy en día, la religión no era, como ocurre en nuestras religiones modernas, un conjunto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pautas  de  conducta  predeterminadas,  dogmas  o  la  proyección  de  la  importancia  personal  del  hombre  a 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esferas de lo divino, y que suele usarse para la manipulación de las masas en beneficio de un pequeño grupo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dominante; sino que era -como acabo de mencionar- una serie de formas y prácticas que tenían como objetivo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mantener en contacto al hombre con el Espíritu.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Desde nuestra propia perspectiva, y desde nuestra moderna concepción de la religión, pretendemos observar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  comprender  a  las  religiones  no  occidentales  y  fallamos.  Al  interpretar  las  religiones  prehispánicas,  por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ejemplo, caemos en el error de creer que nuestras concepciones en torno a la religión son universales. Así, si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observamos  que  un  wirraríka habla con respeto del Sol, o hace algún ritual de enlace con la energía de la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tierra,  nos  apresuramos  a  pensar  que  consideran  que  la  tierra  y  el  sol  son  sus  dioses.  Ante  los  múltiples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símbolos y representaciones de lo abstracto, solemos decir simplemente que “creían en muchos dioses”,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 problema  de  la  mayoría  de  las  religiones  es  que  complicaron  cada  vez  más  las  representaciones 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Espíritu,  hasta  el  punto  de  que  se  tomaron  las  representaciones  como  la  realidad  y  acabaron  inventando 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Dios. El ego y la importancia personal participaron activamente en el proceso, y Dios acabó siendo a imagen y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semejanza del ego del hombre, de ahí que se le concibe con deseos, enojos, necesidad de reconocimiento,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alabanzas,  etc.  Llegados  a  este  punto,  la  religión  devino  en  “creer”  en  todas  las  historias  que  se  fueron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inventando  colectivamente  sobre  “dios”,  y  en  actuar  de  acuerdo  a  códigos  de  conducta  derivados  de  tales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historias y que, “casualmente”, suelen coincidir con los intereses particulares de los grupúsculos de poder.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No ocurrió así entre los antiguos toltecas, y no ocurre así entre algunos grupos étnicos sobrevivientes de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Toltequidad, que conservan casi intacta su religión original; y por ello, continúa siendo un verdadero camino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encuentro con el Espíritu.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Otro  aspecto  relevante  de  la  espiritualidad  tolteca  expresada  en  su  religión  es  su  pragmatismo,  como 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podemos observar en esta pequeña plática que sostuve con Don Pedro de Haro, uno de los marakames más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poderosos y respetados de la sierra wirrarika, durante mi estancia en San Sebastián: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 “....No  muchacho,  ustedes  se  piensan  que  los  indios  somos  tontos  ¿no?,  porque  creemos  en  muchos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dioses y no sé cuantas cosas. Pero nuestra religión,a diferencia de la de los tewarís (mestizos o blancos) no 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cosa de creer sino de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ver.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Mira, te voy a contar lo que le dije a un gringo, de esos que se nombran pastores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creen que todos somos sus chivos. Andaba duro y dale que si Cristo por acá, que si la biblia por allá,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“entons” yo le dije: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Bueno, bueno, ¿a ver? que tanto se trae con que si Cristo, o que si no Cristo, ¿qué? ¿usted lo conoció?.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Bueno, no en persona.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¿Y conoce a alguno que lo haya conocido en persona?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No así... vaya, vivió hace dos mil años....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¿¿¿Dos mil años??? ¡pa la mecha! ¿y cómo sabe si es cierto que existió, o si son puros cuentos?..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Pues aquí esta su palabra, en la biblia.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¡Ay “ mijito </w:t>
                  </w:r>
                  <w:r>
                    <w:rPr>
                      <w:rFonts w:ascii="Arial" w:cs="Arial" w:eastAsia="Arial" w:hAnsi="Arial"/>
                      <w:b/>
                      <w:i/>
                      <w:sz w:val="20"/>
                      <w:szCs w:val="20"/>
                    </w:rPr>
                    <w:t>“!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¡y luego nos dicen que los indios somos brutos porque creemos en la tierra y en el sol!.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¡Brutos, brutos!, pero a Tatei Urianaka (la tierra) nadie me la platica, ¡la veo todos los días! y todos los días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recibo sus frutos: El maíz, el agua, el frijol. ¡La puedo tocar y caminar y vivir en ella! ¿Y a Tau...? (el sol) diario,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diario, recibo su calor y su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nierika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(luz, conocimiento, visión, enseñanza), no tengo más que mirar parriba y ahí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Y además, ¿Cristo que produjo?, que yo sepa, nunca produjo nada, en cambio la tierra, nada más hechele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85.5759pt;width:90.5756pt;height:27.8pt;mso-position-horizontal-relative:page;mso-position-vertical-relative:page;z-index:-234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  <w:jc w:val="left"/>
                    <w:spacing w:line="260" w:lineRule="exact"/>
                    <w:ind w:left="20"/>
                  </w:pPr>
                  <w:r>
                    <w:rPr>
                      <w:rFonts w:ascii="Arial" w:cs="Arial" w:eastAsia="Arial" w:hAnsi="Arial"/>
                      <w:b/>
                      <w:sz w:val="24"/>
                      <w:szCs w:val="24"/>
                    </w:rPr>
                    <w:t>CAPITULO  IV</w:t>
                  </w:r>
                  <w:r>
                    <w:rPr>
                      <w:rFonts w:ascii="Arial" w:cs="Arial" w:eastAsia="Arial" w:hAnsi="Arial"/>
                      <w:sz w:val="24"/>
                      <w:szCs w:val="24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  <w:jc w:val="left"/>
                    <w:ind w:left="20" w:right="-36"/>
                  </w:pPr>
                  <w:r>
                    <w:rPr>
                      <w:rFonts w:ascii="Arial" w:cs="Arial" w:eastAsia="Arial" w:hAnsi="Arial"/>
                      <w:b/>
                      <w:sz w:val="24"/>
                      <w:szCs w:val="24"/>
                    </w:rPr>
                    <w:t>TOLTECAYOTL</w:t>
                  </w:r>
                  <w:r>
                    <w:rPr>
                      <w:rFonts w:ascii="Arial" w:cs="Arial" w:eastAsia="Arial" w:hAnsi="Arial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50.7603pt;width:416.917pt;height:12.02pt;mso-position-horizontal-relative:page;mso-position-vertical-relative:page;z-index:-2344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aztecas. (véase de Gutierre Tibón “Historia del Nombre y Fundación de la ciudad de México”)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43.8pt;margin-top:36.7384pt;width:10.0406pt;height:9.98pt;mso-position-horizontal-relative:page;mso-position-vertical-relative:page;z-index:-2345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14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671.698pt;width:498.064pt;height:104.002pt;mso-position-horizontal-relative:page;mso-position-vertical-relative:page;z-index:-233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Siguiendo   esta   misma   perspectiva,   la   iniciación   al   Conocimiento   de   un   tolteca,   no   es   un   asunto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exclusivamente  humano,  no  está  determinado  por  la  existencia  de  un  maestro  y  un  alumno.  El  aprendiz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aprende de la naturaleza y en última instancia del Espíritu. La presencia de brujos, curanderos o marakames,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 es para que estos le transmitan al aprendiz su conocimiento , sino básicamente para empujarlo a que él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mismo  establezca  el  contacto  con  el   Espíritu, que significa el verdadero Conocimiento. Es por ello que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Hombres  de  Conocimiento  Tolteca  casi  no  hablan,  sus  técnicas  de  enseñanza  son  -además  del  ejemplo-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actividades y procedimientos que quienes trabajan con ellos, se ven en situación de realizar y que abren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puerta al Conocimiento Silencioso, el cual es una posibilidad oculta en cada ser humano.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los rituales indígenas de iniciación, no es un hombre o maestro el que inicia al aprendiz, sino que éste se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19pt;margin-top:648.778pt;width:175.5pt;height:12.02pt;mso-position-horizontal-relative:page;mso-position-vertical-relative:page;z-index:-2334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El Camino del Conocimiento Tolteca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699pt;margin-top:246.24pt;width:498.138pt;height:391.518pt;mso-position-horizontal-relative:page;mso-position-vertical-relative:page;z-index:-2335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Cada parte del mundo existente no es otra cosa que el rostro visible del Espíritu, pero es el hombre quien -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cegado por su propio sentimiento de importancia- ha perdido conciencia de su relación con el espíritu, y por ello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 siente separado de todo, pretendiendo inclusive estar por encima de todo. La naturaleza, por otra parte,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 víctima del hechizo de la razón y por tanto expresa de modo natural el flujo del Espíritu. Es por ello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muchos Hombres de Conocimiento han tenido como ‘maestros” a un arroyo, una montaña o un árbol, otros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han vuelto aprendices del lobo o del venado, por citar sólo algunos ejemplos.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Conocimiento Tolteca al no haber devenido en formas religiosas vacías de Espíritu, tiene como uno de sus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aspectos fundamentales la observación y la relación del hombre con la naturaleza. No ubica al ser humano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como el rey de la creación, ni como el más alto y desarrollado de los elementos de la naturaleza, sino que, por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 contrarío, consciente de la peligrosa tendencia del hombre a quedar hechizado por su propio pensamiento,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 da cuenta que es el hombre quien tiene que aprender de la naturaleza, para poder reintegrarse y ocupar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sitio que naturalmente le corresponde en ella. Esta diferencia entre nuestras concepciones religiosas y las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mundo  de  la  Toltequidad,  queda  de  manifiesto  en  el  hecho  de  que  mientras  para  nosotros,  en  la  cultura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occidental,  Dios  es  un  barbón  (naturalmente  varón)  y  a  menudo  iracundo,  para  los  wirrarikas,  por  ejemplo,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representan a la energía que rige al mundo como un venado, y azul para mayor referencia.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Hoy en día, el hombre moderno aferrado a su antropocentismo compulsivo, considera que la “adoración de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naturaleza” era una forma primitiva de religión, que antecede al concepto moderno de la religión, en la que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adora a un dios único con forma y características humanas. Sin embargo, esto no es otra cosa que una más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las formas de la soberbia del hombre moderno de occidente, que insiste en ponerse como el centro de todo,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considerando a la naturaleza y a lo que la compone como inferior, como un simple cúmulo de recursos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están allí exclusivamente para satisfacer sus necesidades y deseos. La actitud suicida de seguir dañando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medio ambiente por satisfacer la compulsiva necesidad de acumular más y más capital, es apenas una de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consecuencias de dicha soberbia, que deberia llevarnos a reconsiderar nuestros puntos de vista en torno a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atrasado   de   “adorar   la   naturaleza”   ¿No   resultaría   mucho   más   sensato,   y   aún   más   urgente,   el  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aprendiéramos  de  nuevo  a  sentir  respeto  y  veneración  por  la  tierra,  el  sol,  las  montañas,  los  ríos  y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animales?...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hombre daña la naturaleza, usa y abusa de ella, porque se considera ajeno a ella. No se da cuenta que él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mismo  es  parte  de  ella,  y  que  al  destruirla,  se  está  destruyendo  también.  Es  por  ello  que  las  prácticas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espirituales  de  los  indígenas  tan  ligadas  a  la  naturaleza,  no  son  en  modo  alguna  formas  primitivas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religiosidad, sino por el contrario, una forma mucho más sensata de relacionarse con el medio ambiente, lo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deriva en un aprovechamiento saludable y no suicida de los recursos naturales.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Este sentimiento espiritual nutría también la actividad técnico-científica, de la que no estaba divorciado,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permitió, por ejemplo, que en el México prehispánico se produjeran asentamientos con grandes núcleos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poblacionales, sin un deterioro ambiental creciente.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19pt;margin-top:223.32pt;width:188.779pt;height:12.02pt;mso-position-horizontal-relative:page;mso-position-vertical-relative:page;z-index:-2336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La naturaleza rostro visible del Espíritu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699pt;margin-top:36.7384pt;width:498.142pt;height:175.561pt;mso-position-horizontal-relative:page;mso-position-vertical-relative:page;z-index:-2337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15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Resulta  inherente  al  hombre  la  intuición  del  Gran  Espíritu.  El  sentimiento  de  estar  incompleto  o  solo,  ha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acompañado al ser humano durante toda la historia.  Y no es por una mera cuestión de miedo o debilidad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 hombre se ha  inventado dioses. El hecho es que detrás, o en el fondo, de todo cuanto existe, subyace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energía  última,  que  lo  anima  y  lo  mueve  .  Los  antiguos  chinos  la  nombraron  Tao,  los  físicos  modernos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simplemente energía, los mayas Hunabku, los wirrarikas Tatewari o lusí, los antiguos toltecas Ometeotí o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Aguila. Los guerreros de la nueva Toltequidad llamamos a esa fuerza que sostiene todo cuanto existe, Misterio,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Nagual, Intento, o simplemente Espíritu. Finalmente los nombres es lo que menos importa, mientras que lo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realmente cuenta es la vinculación que a través de nuestros actos, podamos mantener con esa energía.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objetivo del hombre que va al Conocimiento es -desde la perspectiva tolteca- encontrar al Espíritu y ser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uno con él, expresando su natural discurrir a través de sus actos cotidianos. Fluyendo y comportándonos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acuerdo  al  flujo  del  Espíritu,  nuestro  actuar  no  encuentra  obstáculos  infranqueables,  sino  que  es  eficiente,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2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armónico y poderoso; además de darnos paz y bienestar.  Así, todas las dificultades del hombre surgen del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hecho y desde el momento en que el individuo, o la sociedad en su conjunto, pierden conciencia de su vinculo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 el Espiitu, y por tanto actúan en discordancia al correr natural de la energía.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64.22pt;margin-top:763.996pt;width:78.0128pt;height:14pt;mso-position-horizontal-relative:page;mso-position-vertical-relative:page;z-index:-2329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  <w:jc w:val="left"/>
                    <w:spacing w:line="260" w:lineRule="exact"/>
                    <w:ind w:left="20" w:right="-36"/>
                  </w:pPr>
                  <w:r>
                    <w:rPr>
                      <w:rFonts w:ascii="Arial" w:cs="Arial" w:eastAsia="Arial" w:hAnsi="Arial"/>
                      <w:b/>
                      <w:sz w:val="24"/>
                      <w:szCs w:val="24"/>
                    </w:rPr>
                    <w:t>CAPÍTULO  V</w:t>
                  </w:r>
                  <w:r>
                    <w:rPr>
                      <w:rFonts w:ascii="Arial" w:cs="Arial" w:eastAsia="Arial" w:hAnsi="Arial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522.238pt;width:498.098pt;height:219.019pt;mso-position-horizontal-relative:page;mso-position-vertical-relative:page;z-index:-2330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el idioma náhuatl   no existe el concepto de aprender tal como se concibe en occidente, en el que uno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aprende de alguien más, específicamente de un maestro. De ahí, que en dicha lengua, la palabra más cercana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la voz castellana “aprender” sea nimomáshtic, cuya traducción literal seria enseñar-se (modo reflexivo). Así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me decían mis primeros ‘maestros’ de danza wirraríka; dos niños que me alentaban durante un largo ritual: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7976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¡enséñate, enséñate!.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   por   ello   que   aquél   que   asume   verdaderamente   la   responsabilidad   que   significa   el   Camino  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Conocimiento,  sabe  claramente  que  maestros,  libros,  grupos,  etc.,  son  tan  sólo  apoyos  de  menor  o  mayor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valía, según sea el caso, para su propia batalla por el Conocimiento, y la Libertad, a los que tendrá que llegar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por su propio pie y por su propia voluntad, con sus propios pasos y con su propia energía. Y que en cualquier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caso,  lo  único  indispensable  es  un  espíritu  dispuesto  y  la  energía  necesarios  para  iniciar  el  Camino.Si 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cuenta con esto, los apoyos externos aparecerán, en cualquier forma. En cambio, si se carece de la convicción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interna o la energía necesaria, todos los maestros por grandes que sean, todos los libros leídos, los cursos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tomados, etc., no podrán ayudarnos.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la época en que vivimos, el enseñar-se que conocían nuestros viejos abuelos cobra especial relevancia.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Ya  pasó  el  tiempo  de  los  maestros  y  ha  llegado  el  tiempo  de  que  cada  uno  de  nosotros  asuma  su  propia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responsabilidad. No están los tiempos para poner el único patrimonio verdadero que tenemos, es decir, nuestra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única vida, en manos de maestros o guías que puedan resultar falsos o verdaderos. Tu tiempo llegó, y es aquí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y ahora, úsalo y es que, viéndolo bien, si podemos tratar directamente con el Espíritu ¿para qué necesitamos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intermediarios...?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499.319pt;width:56.0579pt;height:12.02pt;mso-position-horizontal-relative:page;mso-position-vertical-relative:page;z-index:-2331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Enseñar-se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451.5pt;mso-position-horizontal-relative:page;mso-position-vertical-relative:page;z-index:-2332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16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inicia con la naturaleza; el joven indio que para convenirse en guerrero tiene que realizar un largo recorrido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través de montañas y territorios desconocidos. La búsqueda de un venado mágico que da lecciones de cómo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vivir. El ritual que ha de realizar ante el sol del amanecer. La danza o los rituales catárticos ante el poder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una tormenta, el aprendizaje que se realiza durante el arduo ascenso de una montaña sagrada, etc., etc.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Recuerdo una conversación que tuve con Agustín, un joven wirrarika de  Santa Maria.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Y tú, Agustín, ¿ya fuiste a Humun’ Kulluaby?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No, todavía no, pero a lo mejor ya pronto.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¿Y por qué no has ido todavía?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 Pues porque me da miedo ¡si está bien grueso!, pero   uno no va por gusto, sino por obligación.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¿Por qué dices eso? ¿a qué vas?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¡Pues a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ver!! 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ahí es donde Tamatzin (Tamatz Kallaumari, el bisabuelo cola de venado),te dice qué vas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hacer, si te vas a dedicar al campo o a curar, o a ser cantador o marakame. No más que pa’ que te hable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necesitas  batallar  mucho,  y  por  eso  me  da  miedo,  si  no  haces  todo  bien,  pues  entonces  ves  puras  cosas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horribles, demonios y cosas así.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Y si, por ejemplo, tú quieres curar ¿quién te enseña? ¿otro curandero?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No, claro que no. Primero recibes señal allá en la Humun’ Kulluaby. Si el venado te habla y te dice: —¡oye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tú!, tú vas a curar, pos entonces tienes que  curar.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¿Y cómo empiezas? ¿quién te enseña?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Nadie, uno tiene que aprender solo....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¡¿Pero cómo?! si nadie le enseña ¿cómo puede aprender a curar?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Pus así nomás. Mira, si ya recibió señal se va a su casa, pero no empieza luego, luego, porque no tiene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confianza y se hace pendejo un buen tiempo. Aunque ya recibió la orden, como que no se atreve y entonces el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venado se le aparece en sueños y le dice: ¿qué estás esperando, que no curas? ¡empieza ya!. Y así lo sigue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friegue y friegue, y el otro que no se anima. Hasta que un día uno de su familia se enferma y no le queda más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remedio que curarlo como pueda: con yerbas, cantando, sacándole el mal con la boca, ¡cómo pueda!. Y así 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empieza. Cuando se enferma algún otro de su familia, pues también lo cura. Puede hacerlo, puesto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Tamatzin le dio ese Don. Y así ya es curandero.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Y una vez que cura a los de su familia, ¿les anuncia a los demás wirrarikas que él puede curar?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No, él no se lo dice a nadie, pero sus vecinos lo van conociendo y cuando alguno se enferma, pues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buscan a él y así se va haciendo su fama, según   que tan bueno sea.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3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Por  lo  mismo  que  no  es  un  conocimiento  meramente  humano,  el  Conocimiento  de  los  Guerreros  de  la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Toltequidad no consistía, ni consiste, en palabras aprendidas en libros o escuchadas de los labios del maestro.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Aunque las palabras existan entre el aprendiz y el hombre que lo empuja al Conocimiento, estas juegan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papel secundario, y serán útiles, generalmente,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después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que el aprendiz ha experimentado por sí mismo la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722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experiencia del Conocimiento.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 este  modo,  para  la  verdadera  experiencia  del  Conocimiento  no  hay  libros,  enseñanzas,  maestros  ni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palabras.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único Camino, es la propia vida, el único Maestro es el Espíritu, y su rostro visible es la Naturaleza.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699pt;margin-top:674.098pt;width:498.096pt;height:103.942pt;mso-position-horizontal-relative:page;mso-position-vertical-relative:page;z-index:-232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EL Marakame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1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Aunque prácticamente todos los wirrarikas participan de la vida religiosa de sus comunidades, destaca,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este  sentido,  la  figura  del  marakame  (mara  ah-kame  pronuncian  ellos),  que  según  los  antropólogos  es 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shaman de la comunidad.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término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shaman,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realidad, no nos dice mucho, ya que se inventó para designar -de un plumazo- a todo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curandero,   brujo,   cantador,   sacerdote,   yerbero,   bailador,   diablero,   hechicero   y   todos   los   etcétera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correspondientes,  sabiendo  que  existen  peculiaridades  relativas  a  cada  uno  de  tales  practicantes.  Se  ha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abusado tanto del término, que ya hasta se puede convertir uno en “shaman” mediante cursos de una semana,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 poco más, que no son otra cosa que refritos del “Control Mental”, a veces aderezados con música indígena y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012pt;margin-top:581.998pt;width:498.083pt;height:81.0197pt;mso-position-horizontal-relative:page;mso-position-vertical-relative:page;z-index:-232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Precisamente, porque los procedimientos y prácticas religiosas entre ellos, siguen operando como un sistema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funcional y eficiente que lleva a los hombres y mujeres de ese pueblo a reunirse efectivamente con el Espíritu,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decimos que es una religión viva. Un verdadero camino de retorno, que implica complejos e insólitos manejos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la percepción y la conciencia, de tal manera que aquello que el marakame relata con sus cantos, no son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historias que aprendió en un momento de su vida y que luego repite a los demás, sino que reporta un mundo, 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una serie de mundos paralelos, en los que efectivamente penetra, a veces, con todos los presentes, gracias 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manejo de formas de atención que el hombre común ni siquiera sospecha que existen.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12pt;margin-top:559.138pt;width:209.556pt;height:12.02pt;mso-position-horizontal-relative:page;mso-position-vertical-relative:page;z-index:-2324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i/>
                      <w:sz w:val="20"/>
                      <w:szCs w:val="20"/>
                    </w:rPr>
                    <w:t>La Tradición de los Toltecas supervivientes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002pt;margin-top:99.0599pt;width:498.107pt;height:448.998pt;mso-position-horizontal-relative:page;mso-position-vertical-relative:page;z-index:-2325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vida cotidiana de los wirrarikas está implicada en cada detalle con su pensamiento religioso. Su religión,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no es una actividad que se realice separadamente de las demás áreas de su vida, como el que va a misa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vez  en  cuando,  para  no  recordar  después  nada  relacionado  con  su  supuesta  fe.  Para  los  wirrarikas,  su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pensamiento religioso no constituye una doctrina o un cuerpo de creencias. No la tienen registrada en ningún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tipo de libro sagrado, ni es administrada en exclusiva por ministros o autoridad alguna. No existen autoridades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religiosas que todos reconozcan, o que ejerzan algún tipo de dominio sobre la comunidad. Para ellos, la religión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 una forma de vida, en la que cada uno de sus actos está en relación con las fuerzas que rigen al mundo.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Como  no  tienen  libros  sagrados,  ni  organizaciones  o  jerarquías  religiosas,  comparten  entre  todos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responsabilidad  de  conservar  y  recrear  su  cosmogonía,  día  a  día,  de  generación  en  generación.  Así, 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historias, canciones y leyendas de Tamatz Kahullumary, Tatewari o la historia de la creación del mundo, no 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una  historia  cerrada.  Cuando  el  marakame  relata  las  historias,  no  está  simplemente  contando  algo 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memorizó o que aprendió de otro brujo, sino que relata lo que está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viendo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el mismo momento del ritual.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las muchas historias que ha escuchado a lo largo de su vida sobre los personajes de la cosmogonía wirrarika,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irá añadiendo las historias que él mismo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vea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o reciba, directamente, en los momentos en que su conciencia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enfoca en la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realidad aparte.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Entre los wirrarikas la búsqueda de Dios o del Espíritu, no es un asunto de cosas que te platican y crees. 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asunto de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ver y oír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por uno mismo. Un niño wirrarika puede oír por muchos años las canciones y leyendas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Bisabuelo  Cola  de  Venado,  o  de  la  Tatei  Urianaka,  pero  hasta  que  no  los 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VE 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por  si  mismo,  no  está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verdaderamente  iniciado  en  tales  conocimientos.  Los  miembros  de  la  cultura  moderna,  pensamos  con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demasiada  ligereza,  que  el  pensamiento  religioso  de  los  indios  está  poblado  de  supersticiones  y  relatos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imaginarios. Esto se debe a que nuestro sentido moderno de la religión es exactamente así: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un  cuerpo  de  dogmas  en  los  que  en  el  fondo  no  creemos,  un  cuerpo  de  normas  de  conducta  que 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respetamos,  y  una  serie  de  historias  de  las  que  jamás  somos  testigos.  En  suma:  historias  y  supersticiones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vacías,  sin  ningún  referente  empírico  concreto.  Podemos  hablar  de  Cristo  o  de  Dios  interminablemente.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Podemos, inclusive, afirmar que Dios quiere esto o aquello, que piensa de tal o cual manera, que se comporta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así o asá: pero jamás lo vemos, ni nos consta nada de lo que afirmamos al respecto. Es natural que partiendo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un referente religioso tan vacío y pobre, pensemos que a los indios les ocurre algo similar, si no es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vamos todavía más lejos: hablamos con petulancia de “las religiones primitivas” y pretendemos ubicarnos muy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por  encima  de  ellas.  Hacemos  estudios  y  clasificamos.  Opinamos  y  creemos  entender.  La  verdad  es  que,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generalmente, no tenemos la más mínima idea de lo que en realidad ocurre en la experiencia religiosa de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indios,  en  especial,  de  aquellos  que  conservan  los  aspectos  fundamentales  de  las  antiguas  religiones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prehispánicas.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wirrarikas son en este sentido un caso extraordinario. Su religión se ha conservado prácticamente intacta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la contaminación de las religiones bárbaras llegadas de Europa desde el siglo XVI, así como también de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en tiempos más recientes, van penetrando nuestro País desde los Estados Unidos.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palabra religión conserva entre ellos un significado pleno: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“religare”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 “re-unir”, volver a unir al hombre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 la energía que anima al mundo a la que podemos llamar Dios, Nagual, Espíritu, Intento, Iusi(*) o como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quiera que se nos ocurra.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(*)Palabra con que los wirrarika designan a la energía última que sustenta cuanto existe.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02pt;margin-top:76.1402pt;width:81.8714pt;height:12.02pt;mso-position-horizontal-relative:page;mso-position-vertical-relative:page;z-index:-2326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Una religión viva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51.0759pt;width:311.139pt;height:14pt;mso-position-horizontal-relative:page;mso-position-vertical-relative:page;z-index:-2327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  <w:jc w:val="left"/>
                    <w:spacing w:line="260" w:lineRule="exact"/>
                    <w:ind w:left="20" w:right="-36"/>
                  </w:pPr>
                  <w:r>
                    <w:rPr>
                      <w:rFonts w:ascii="Arial" w:cs="Arial" w:eastAsia="Arial" w:hAnsi="Arial"/>
                      <w:b/>
                      <w:sz w:val="24"/>
                      <w:szCs w:val="24"/>
                    </w:rPr>
                    <w:t>LA TRADICION DE LOS TOLTECAS SUPERVIVIENTES</w:t>
                  </w:r>
                  <w:r>
                    <w:rPr>
                      <w:rFonts w:ascii="Arial" w:cs="Arial" w:eastAsia="Arial" w:hAnsi="Arial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43.8pt;margin-top:36.7384pt;width:10.0406pt;height:9.98pt;mso-position-horizontal-relative:page;mso-position-vertical-relative:page;z-index:-2328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17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699pt;margin-top:510.718pt;width:498.126pt;height:264.982pt;mso-position-horizontal-relative:page;mso-position-vertical-relative:page;z-index:-2318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Al principio me preguntaba: ¿cómo aprendieron todo eso? ¿cómo es que nadie requiere de instrucciones?,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 observación  silenciosa  de  los  hechos  me  dio  la  primera  parte  de  la  respuesta:  aprenden  desde  bebés;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desde el vientre de la madre. Como la maternidad y la lactancia no excluyen a las mujeres ni a los niños de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rituales, ni siquiera durante la extenuante travesía a Humun Kulluaby, a lo largo de, literalmente, toda su vida,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wirrarika participan de los rituales. Aprenden, participando, sin ninguna clase de entrenamiento previo.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Fue entre ellos, que conocí esa forma de aprendizaje y la sigo considerando la mejor, ya que no se pierde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tiempo y energía solicitando la autorización de la razón, del ego y de la historia personal, sino que simplemente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uno es puesto allí, donde la situación nos fuerza a actuar. La segunda respuesta a la precisión y sincronicidad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  que  se  mueven  durante  los  rituales,  es  aún  más  extraña.  Tiene  que  ver  con  enlaces  concretos  que  la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conciencia humana puede realizar, especialmente en situaciones de alta concentración, en que se focaliza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atención  y  la  energía  hacia  un  objetivo común. La resultante es que se produce algún tipo de 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alineamiento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entre la conciencia de los participantes, y se establece una forma de comunicación mucho más sutil y eficiente,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 la  ordinaria  comunicación  de  las  palabras.  El  hecho  total  es  que  se  convierten  en  un  solo  cuerpo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energético, que naturalmente actúa en concordancia armónica consigo mismo.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Volviendo a los conocimientos del marakame, aunque a lo largo de toda su vida ha participado en rituales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observado a muchos marakames, lo sustancial de su conocimiento no lo aprende por imitación, sino que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recibe directamente del Espíritu, que a ellos aparece como el Venado Azul. De hecho, es Él quien les ha dado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324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encomienda de convertirse en marakames, no es una decisión personal.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Una vez que se ha recibido “el llamado” se deben hacer muchos cambios, ya que la manera de prepararse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propiciar las “lecciones” de Tamatzin, es llevando  una vida ajustada y exigente, con prolongados periodos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abstinencia  de  distintos  tipos,  participando  incesantemente  en  los  rituales  y  actividades  concomitantes,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aprendiendo a enfocar la experiencia del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soñar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el aprendizaje espiritual; pero, sobre todo, peregrinando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Humun Kulluaby: el hogar de Támatz Kahullumary. Es allí, en esa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zona de poder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fundamental, en donde los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487.799pt;width:126.523pt;height:12.02pt;mso-position-horizontal-relative:page;mso-position-vertical-relative:page;z-index:-2319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El aprendizaje del Espíritu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50.7603pt;width:498.127pt;height:426.018pt;mso-position-horizontal-relative:page;mso-position-vertical-relative:page;z-index:-2320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45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hasta con drogas psicoactivas. Esto está especialmente de moda en Europa y particularmente en España.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 caso  de  los  marakames  debe  por  tanto  ser  considerado  un  caso  aparte  del  tema  “shamanismo”. 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marakame es fundamentalmente el cantador, que en sus cantos refiere las historias de la creación del mundo,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 de los cientos de personajes que pueblan el universo cosmogónico wirrarika. Se le requiere prácticamente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toda ceremonia o evento religioso. Lo mismo se trate de propiciar lluvias, que de pedir consejo en torno a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solución  de  problemas  cotidianos,  o  de  curar  a  algún  enfermo.  En  tales  ocasiones,  el  marakame  entra 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trance y recibe instrucciones directamente de los Poderíos que gobiernan el  mundo. Cantando durante una 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varias noches seguidas, refiere los designios de los Poderíos o las razones no evidentes que originan alguna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enfermedad o la prolongación de una sequía.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Esta es la visión más simplista de lo que hace un marakame. Antes de meterme en más honduras y referirme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los aspectos más complejos del quehacer del marakame, como el que abre la puerta entre los mundos, vale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pena comentar que existe un altísimo número de ellos en la sierra. En cada ranchería puede haber uno 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más. El que no tiene el cargo sagrado, es hijo, sobrino, hermano o, cuando menos, amigo de alguien que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tiene. Una de mis primeras impresiones entre los wirrarikas (un poco exagerada) fue que casi todos los que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eran marakames, estaban en camino de serlo. Por lo demás, no hay requisitos específicos que cumplir, ni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requiere la autorización de nadie, excepto del Espíritu. Por supuesto, también hay mujeres marakames, aunque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 número es más reducido, probablemente debido a las exigencias de la gestación y la crianza de los bebés.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Por  otra  parte,  si  bien  es  cierto  que  los  marakames,  en  general,  se  hacen  solos,  sin  que  exista 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instrucción, educación especial o maestro alguno que los inicie, no por ello debe pensarse que es una tarea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fácil o que se aprende rápido (casi todos los marakames son muy viejos). La tarea que realizan tiene un grado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complejidad pasmoso, tanto en lo externo, donde el número de elementos y objetos rituales que tiene que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4" w:line="220" w:lineRule="exact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manejar es impresionante, como en lo interno, donde el manejo de su atención y percepción, tiene que ser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bastante intenso como para “jalar” a todos los presentes, en el ritual a ese otro mundo en el que se ha metido.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Aunque  llevo  años  en  contacto  directo  con  los  rituales  que  realizan,  observando  y  experimentando  en  mi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cuerpo  y  en  mi  percepción,  el  trabajo  del  marakame,  cada  vez  aumenta  más  mi  convicción  de  que  lo  que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alcanzo a percibir es apenas una parte de todo lo que está ocurriendo. Los rituales son extraordinariamente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ricos y complejos: cada cosa que realizan como encender  el fuego, danzar, la forma de caminar, cantar,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forma y el orden para sentarse, el atuendo que usan ,los objetos necesarios, el trabajo de los cantadores,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respuesta  de  los  demás,  la  entrada  y  salida  al  circulo  mágico,  la  manera  de  acercarse  o  dirigirse  al  fuego,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tienen siempre una forma necesaria, una dirección, un ritmo y un orden especifico. La imagen simplista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ritual, en el que los indios básicamente danzan, cantan y observan el fuego, tiene muy poco que ver con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realidad ocurre mucho, muchísimo más!. Y ocurre tanto, que hay rituales que toman muchos días o semanas,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sin que se repitan los procedimientos del día anterior. Lo increíble es que todos los participantes dominan con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una  concentración  y  una  precisión  sorprendentes,  el  conocimiento  preciso  de  cómo  comportarse  en  cada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momento.  Esto  da  como  resultado,  que  actúen  como  un  solo  cuerpo,  con  una  sincronicidad  total,  sin 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medien acuerdos verbales. Curiosamente nunca he visto a un wirrarika asumir el papel de “maestro” e instruir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verbalmente a otros.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43.8pt;margin-top:36.7384pt;width:10.0406pt;height:9.98pt;mso-position-horizontal-relative:page;mso-position-vertical-relative:page;z-index:-2321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18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64.22pt;margin-top:763.68pt;width:489.511pt;height:12.02pt;mso-position-horizontal-relative:page;mso-position-vertical-relative:page;z-index:-2309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 las  comunidades  wirrarikas  viven  sólo  wirrarikas.  Los  permisos  de  entrada  para  no-wirrarikas,  son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740.76pt;width:73.7683pt;height:12.02pt;mso-position-horizontal-relative:page;mso-position-vertical-relative:page;z-index:-2310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Inaccesibilidad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556.738pt;width:498.141pt;height:173.002pt;mso-position-horizontal-relative:page;mso-position-vertical-relative:page;z-index:-2311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 wirrarikas  viven  en  las  regiones  más  apartadas  e  inaccesibles  de  la  sierras,  comprendidas  entre  los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Estados de Nayarit, Jalisco y Zacatecas. Viven en pueblos que de hecho no existen. Quiero decir con esto,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 uno logra vencer todas las dificultades de llegar a los sitios donde habitan, en los que no existen carreteras,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ni  caminos  de  terracería,  ni  luz,  ni  teléfono,  ni  televisión  ni  radio,  y  donde  la  única  manera  de  llegar  es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caminando durante muchas horas, a veces durante días, sin extraviarse demasiado, cuando al final se llega al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pueblo de San... uno se encuentra con que ¡no hay pueblo alguno!. ¿Y dónde esta San...? pregunta si es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tuvo la suerte de encontrar a alguien. ¡Pos ahí está en frente! ¿que no lo ve...? pos no!...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 que sucede es que los wirrarikas no viven agrupados en el lugar donde se supone que está el centro de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comunidad,  generalmente  compuesto  por  un  templo  ceremonial  (Kalihuey),  y  una  construcción  para  que 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reúnan  las  autoridades  tradicionales,  además  de  unas  cuantas  chozas;  sino  que  viven  repartidos  en  las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barrancas y cañadas de la región; ¿y dónde está la casa de fulano...? ¡ahí nomás cruzando el rio! Ta’ bueno,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muchas gracias. ¡Y luego resulta que el ahí nomás, era de más de dos horas!, y es que, el tiempo y la distancia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transcurren en una dimensión diferente para los wirrarikas. El hecho es que cada familia suele vivir bastante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retirada de las otras, y sólo se reúnen durante las fiestas. Es entonces que las ceremonias religiosas los sacan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sus ranchitos y los “pueblos” se llenan de gente.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533.758pt;width:89.2141pt;height:12.02pt;mso-position-horizontal-relative:page;mso-position-vertical-relative:page;z-index:-231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Pueblos invisibles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211.74pt;width:498.133pt;height:310.999pt;mso-position-horizontal-relative:page;mso-position-vertical-relative:page;z-index:-231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 tomamos en cuenta que los marakames son tan pobres como cualquier otro winarika, que no reciben pago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alguno por sus servicio, y que además de sus trabajos espirituales, deben seguir realizando todos los demás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trabajos cotidianos, como la labranza, la siembra y la cosecha de sus campos, el cuidado de los animales,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construcción y reparación de sus viviendas, etc., nos damos cuenta de que el fin que mueve a los wirrarikas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querer convertirse en marakames, no es otro que una verdadera convicción espiritual.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Un amigo mio comentaba, que después de una de sus presentaciones públicas en España, Castaneda afirmó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que, comparados con los miembros de la moderna cultura Europea, todos los indios son brujos. En el caso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 wirrarikas,  esto  se  hace  particularmente  cierto,  dado  que,  casi  todos,  son  expertos  practicantes  en 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complejas prácticas espirituales en las que participan desde que nacen, y por tanto, son capaces de manejarse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 eficiencia, tanto en la realidad cotidiana, como en la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realidad aparte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 constituye el mundo del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nagual.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Como existen muchos marakames entre los wirrarikas, los hay unos mejores  que otros, no desde un punto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vista moral, sino desde un punto de vista energético. Existen algunos “marakames”, un tanto aficionados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 bebida  o  cuya  situación  de  salud  o  sobrevivencia,  no  es  precisamente  la  expresión  de  un  alto  nivel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energía.  No  es  cuestión  de  juzgarlos,  especialmente,  porque  con  independencia  de  lo  anterior,  todos  ellos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prestan  un  servicio  valioso  y  desinteresado  a  su  comunidad.  El  caso  es  notar  que,  dentro  de  los  mismos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wirrarikas, los niveles de conocimiento y praxis, tanto en las esferas de la conciencia y percepción, como en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esfera de los asuntos cotidianos, varian mucho de persona a persona.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He conocido como quince marakames. De entre ellos he tenido una relación cercana con cuatro, y puedo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decir que algunos de ellos están metidos en asuntos tan extraordinarios y alucinantes, que no le piden nada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las  historias  de  Castaneda, que no es decir poco. Son este tipo de marakames y los grupos más o menos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secretos  que  lideran,  sobre  los  que  descansa  la  tremenda  responsabilidad  de  conservar  vigentes,  para  las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generaciones siguientes, el cuerpo de practicas, y conocimientos relativos a las posibilidades insospechadas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la conciencia y la percepción, que el mundo indígena desarrolló a lo largo de siglos y milenios.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 siguiente  milenio  se  encuentra  a  menos  de  siete  años  de  distancia,  y  ese  conocimiento  sigue  vivo 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desarrollándose, inclusive se multiplica. Como empieza a notarse, algunas ramificaciones de ese conocimiento,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empiezan  a  proyectarse  fuera  del  mundo  indio  y  a  tocar  a  diversos  espíiitus  receptivos.  No  sabemos  hasta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814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dónde pueda llegar.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119.76pt;width:498.067pt;height:81.0197pt;mso-position-horizontal-relative:page;mso-position-vertical-relative:page;z-index:-2314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 en la cosmogonía que ellos experimentan de un modo concreto, no hay en realidad un solo venado, sino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 hay muchos, incluyendo el ‘falso venado’ que te tienta peligrosamente ofreciéndote poder y conocimiento,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pero que en realidad te pierde, te extravia. También me explicaba, que en el aprendizaje del marakame hay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cinco  venados  principales,  a  los  que  se  va  conociendo  uno  por  uno,  empezando  por  el  mAs  chiquito 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terminando con el hallazgo del venado mayor: Tamatz Kahullumare. cada venado tiene sus caracteristicas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sus lecciones son relativas a la naturaleza de su conocimiento, enfocado a diferentes aspectos de la vida y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conciencia.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101.565pt;margin-top:108.24pt;width:452.062pt;height:12.02pt;mso-position-horizontal-relative:page;mso-position-vertical-relative:page;z-index:-2315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Me platicaba Don Pedro de Haro, el famoso marakame ya atado por Femando Benitez hace 25 años,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108.24pt;width:12.5831pt;height:12.02pt;mso-position-horizontal-relative:page;mso-position-vertical-relative:page;z-index:-2316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(*)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72.0618pt;mso-position-horizontal-relative:page;mso-position-vertical-relative:page;z-index:-2317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19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marakames y los que están en vías de serlo, van a la búsqueda de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su venado,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 es la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visión o visiones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fundamentales, sobre las que irán construyendo su quehacer. (*) Es allí donde reciben las partes principales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 instrucción. Por este motivo, a diferencia de los wirrarika comunes, que tienen la obligación de peregrinar, 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menos una vez en su vida a Humun’ Kulluaby, los futuros marakames o los que están en funciones, tienen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ir muchas veces.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699pt;margin-top:614.218pt;width:498.122pt;height:161.482pt;mso-position-horizontal-relative:page;mso-position-vertical-relative:page;z-index:-230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Aún cuando se supone que todo wirrarika debe peregrinar a Humun  Kulluaby, por lo menos una vez en su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vida, algunos van más veces y otros –que son la excepción- no van nunca. La razón por la que los wirrarikas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deben ir al menos una vez, es que es en ese lugar y en el encuentro directo con Tamatzin, lusí o Tatewari,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según sea su suerte, el peregrino podrá encontrar las respuestas a 1a3 preguntas esenciales: ¿quién soy? ¿de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dónde  vengo?  ¿a  dónde  voy?  ¿cuál  es  mi  tar.2a  en  esta  vida?  En  particular  es  la  respuesta  a  esta  última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pregunta, la que hace que un wirrarika se dedíque al campo, al comercio, a curar, a cantador, a la ejecución 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fabricación de instrumentos musicales, o que emprenda cualquier clase de proyecto que cambie su vida. Así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han dado casos de wirr~rikas a los que se llega a encontrar en países que no vienen al caso, como Cuba,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justamente porque en Humun’ Kulluaby recibieron la encomienda de viajar allá Es por eso que los wirrarikas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son -dicho sea de paso- grandes viajeros, o para decirlo coloquialmente: muy vagos. En efecto, los que quieren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llegar lejos en el conocimiento, han de realizar parte de su aprendizaje fuera de su mundo de origen, al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casi siempre regresan.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ind w:left="153" w:right="-1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que van más veces lo hacen motivados por alguna urgencia especial, como solicitar los favores de los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Poderíos que gobiernan el mundo, en la resolución de problemas muy graves, o para agradecer estos mismos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591.298pt;width:64.3144pt;height:12.02pt;mso-position-horizontal-relative:page;mso-position-vertical-relative:page;z-index:-230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Los jicareros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49.739pt;width:498.176pt;height:230.479pt;mso-position-horizontal-relative:page;mso-position-vertical-relative:page;z-index:-2304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peyote o hikuri, es una parte fundamental de la vida de los wirrarikas. Prácticamente todos lo consumen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desde niños, siempre de una manera ritual. Es muy raro y mal visto que alguno “se emborrache” o se ponga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mal  con  el  peyote.  Por  lo  general,  toman  cantidades  muy  pequeñas  del  mismo,  salvo  en  ocasiones  muy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especiales  en  que  es  apropiado  consumir  grandes  cantidades.  Los  estudios  existentes  al  respecto  y  mis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propias  observaciones,  me  permiten  asegurar  que  no  existe  ningún  tipo  de  daño  físico  o  mental  en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wirrarikas por el uso del peyote, sino que, por el contrario, son gente muy sensata, pacífica y profunda, tanto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 pensamiento como en su forma de vida.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Volviendo  a  la  Peregrinación,  esta  se  compone  en  realidad  de  varias  etapas,  que  se  inician  con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ceremoniales de preparación, los cuales se realizan en la sierra, en cada comunidad. Después sigue un largo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viaje de más de cuatrocientos kilómetros hasta la zona donde nació el Divino Luminoso Tamatz Kahullumary,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 el  desierto  de  San  Luis.  Durante  el  trayecto  se  realizan  rituales  en  diferentes  lugares  de  una  alta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significación religiosa, por lo que toma varios días el llegar a Humun Kulluaby. Desde hace más de veinte años,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partes del camino las recorren en camión, ya sea de transportes foráneos, o en vehículos proporcionados por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 INI. Esto siempre que se puede. Si no cuentan con los recursos necesarios, se van a pie todo el camino,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hace que la peregrinación dure unos cuarenta días. Lo usual es que tarden de siete a diez días entre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salida y el retorno a la sierra, donde continúan los rituales. Ya en Humun Kulluaby, se realiza la caceria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Híkuri y los rituales relativos. Después regresan a la sierra y realizan la caceria del venado, que en este caso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ya  no  es  el  venado-peyote,  sino  un  venado-venado.  Esto  toma  como  otros  tres  o  cuatro  días.  Cuando  ha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terminado la caceria, regresan a la sierra y se preparan para la fiesta del peyote, que toma como una semana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más. En total, les toma como un mes, el celebrar los rituales conectados con el viaje a Humun Kulluaby.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326.819pt;width:29.8416pt;height:12.02pt;mso-position-horizontal-relative:page;mso-position-vertical-relative:page;z-index:-2305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Hikufl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188.76pt;width:498.11pt;height:126.979pt;mso-position-horizontal-relative:page;mso-position-vertical-relative:page;z-index:-2306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calendario religioso de los wirrarikas es muy nutrido, y se compone de numerosas actividades a las que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ellos nombran simplemente fiestas (Neirra): la fiesta del peyote (hikun Neirra), la fiesta del maíz tierno (Tatei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Neirra) , la del tambor (tepo) y la serie de ceremoniales que conforman la peregrinación a Humun’ Kulluaby, por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citar sólo algunas. De todas ellas, la más importante es la Peregrinación, que cierra el calendario religioso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año y abre el siguiente.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 Peregrinación  a  Humun’  Kulluaby,  es  realizada  año  tras  año.  Cada  comunidad  cuenta  con  un  grupo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responsable de realizar el recorrido por la ruta sagrada, al que se denomina el grupo de los Jicareros, también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conocidos como Peyoteros. Ellos tienen la responsabilidad de organizar las actividades ceremoniales a lo largo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todo el año, y durante la peregrinación al desierto de San Luis Potosí, realizan la cacería del venado-peyote,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4" w:line="220" w:lineRule="exact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reuniendo grandes cantidades del cacto sagrado, que habrán de ser utilizadas por toda la comunidad en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meses que preceden a la próxima peregrinación.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165.84pt;width:63.9096pt;height:12.02pt;mso-position-horizontal-relative:page;mso-position-vertical-relative:page;z-index:-2307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Las “fiestas”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118.022pt;mso-position-horizontal-relative:page;mso-position-vertical-relative:page;z-index:-2308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20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otorgados por las autoridades del lugar con poca frecuencia, generalmente para representantes del Gobierno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del Estado o representantes del I.N.I. (Instituto Nacional Indigenista). Si algún fuereño consigue llegar hasta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allá y comete el descuido de meterse a las comunidades, sin un permiso previo, lo meten a un calabozo al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llaman “el cepo” y es que, efectivamente allá adentro les sujetan los pies entre dos maderos enormes con dos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hoyos en el medio, para que no puedan escapar. La permanencia en el cepo depende del humor que tengan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“los alguaciles”, y de la “multa” que puedan cobrar a los intrusos. Se ha dado el caso de extranjeros que son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retenidos allí, después de ser informados que serán utilizados para los “sacrificios humanos” de las próximas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fiestas. Con semejantes jugueteos, los intrusos están dispuestos a dejar una buena “cooperación voluntaria”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para la comunidad a cambio de su libertad.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36.7384pt;width:498.146pt;height:738.962pt;mso-position-horizontal-relative:page;mso-position-vertical-relative:page;z-index:-2301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21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favores. También en la búsqueda de claridad en cuanto a problemas o decisiones que no se está seguro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cómo  resolver.  En  todo  caso,  los  que  más  van  a  Humun  Kulluaby  son  los  marakames  en  formación  o 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funciones, como he comentado anteriormente. Existe, sin embargo, un grupo de peregrinos que merece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consideración aparte: el grupo de los Jicareros.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Jicareros son un grupo cerrado de wirrarikas, que a lo largo de cinco años tiene la gran responsabilidad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organizar todas las actividades religiosas de la comunidad, y son los encargados, también, de realizar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peregrinación anual al desierto de San Luis y otros sitios sagrados. Cada comunidad tiene su propio grupo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Jicareros, que realiza y organiza sus actividades de modo independiente, aunque, en general, coinciden en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fechas y en el tipo de ceremonias. Están compuestos por un número mayor que quince y menor que treinta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integrantes además del marakame que es su líder natural. Como en cada comunidad hay muchos mamkames,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 busca al más poderoso de todos ellos para realizar la tarea. Entre los jicareros existen muchos cargos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  mantienen  durante  toda  la  permanencia  en  el  grupo:  así,  existe  el  Urukuakame,  que  es  el  que  abre 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camino en las marchas, y el que indica la ruta a seguir. Muchas veces este cargo es ocupado por el hombre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más viejo. Cada uno de los cargos están relacionados con alguna de las entidades sagradas, de modo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aparte  de  su  nombre  normal,  cada  uno  adoptará  el  de  alguno  de  los  poderíos  originarios,  que  formaran 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mundo y determinaron el funcionamiento de todo: Tatewari (el abuelo Fuego), Tayau (el Sol),  Kahullumari (*),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Urianaka (la Tierra), etc.; el que marcha siempre como adelantado del marakame, ubicándose frente a él en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caminatas y como encargado de cuidar los objetos de poder, que el cantador utilizará en las ceremonias,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llama  Naurrateme.  Cada  nombre  tiene  su  significado  y  su  historia,  correspondiéndole  también  actividades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especificas  dentro  de  las  actividades  rituales  del  grupo.  Así,  también  se  incluyen  a  los  encargados  de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fabricación y ejecución de los instrumentos musicales, que de uno u otro modo, siempre están presentes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sus quehaceres espirituales.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(*)En  el  principio  de  los  tiempos,  Kahullumari  era  el  poseedor  del  Libro  del  conocimiento,  se  convirtió 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venado y se ofreció para ser cazado en ¡a caceria ritual, que dio origen a la sagrada caceria del venado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hasta la fecha realizan los wirrarika como parte de la peregrinación a Humun’ kulluaby.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Pasados los cinco años, los jicareros entregarán la responsabilidad a otros nuevos jícareros, que serán los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responsables del nuevo ciclo. La mayoría de los nuevos jicareros ocupan sus cargos por voluntad propia,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algunos son asignados como una obligación. El caso es que para la mayoría, pertenecer al selecto grupo, 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una  oportunidad  privilegiada  de  vivir  mucho  más  cerca  del  Espíritu.  Tanto  es  así  que  algunos  de  ellos,  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terminar su ciclo de cinco años, se unen al nuevo grupo de jicareros o continúan trabajando muy de cerca con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“su” marakame, que también es relevado cada cinco años. Aun los que han sido elegidos “por fuerza’, al poco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tiempo, encuentran entre sus compañeros una familia espiritual a la que acaban por sentirse muy ucudos.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 el  interior  de  la  comunidad  wirrarika,  los  jicareros  son  un  grupo  aparte,  debido  a  que  viven,  el  tiempo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completo,  ocupados  en  los  asuntos  del  espíritu.  Su  centro  de  reunión  es  el  Kalihuey  ceremonial,  llamado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tukzpa,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su propia lengua, donde siempre tiene que haber un fuego encendido, ya que Tatewari es la deidad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principal, y se le considera el primero y más antiguo de todos los poderíos, anterior incluso, al bisabuelo cola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venado,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jícareros viajan mucho, debido a que el territorio sagrado de los wirrarikas es muy grande, al incluir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sólo,  el  desierto  de  San  Luis  Potosí  (Humun  Kulluaby),  sino  también  los  lugares  sagrados  en  el  Estado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Durango (Haurra-manaka): el lago de Chapala (Rapaviyame), los mares de Nayarit (Tatei Aramara), una de las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señoras de las aguas, (Tatei Matinieri, la cual también mora en un ojo de agua del desierto de San Luis.) y,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4" w:line="220" w:lineRule="exact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además, el famoso Tehotihuacán, cuna de la Toltequidad. A todos estos sitios deben llevar ofrendas cada año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 en todos ellos celebrar los rituales correspondientes,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Todo  lo  anterior  no  los  libera  de  las  múltiples  responsabilidades  de  la  sobrevivencia  cotidiana,  como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siembra  y  la  cosecha,  ya  que  no  reciben  sueldo  alguno,  sino  que  por  el  contrario,  todos  estos  viajes,  sus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preparativos y los elementos que se involucran en el ritual, generan gastos que los jicareros realizan de su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propio bolsillo, a menudo vacío como el de todos los wirrarikas. De todos los jicareros, el que más viaja y más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trabaja es siempre el Marakame, ya que si bien los jicareros pueden repartirse las múltiples encomiendas y,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algunas ocasiones, no viajan todos a los sitios sagrados, el marakame, en cambio, tiene que estar presente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siempre en todas, ya que sin su presencia los rituales no podrían llevarse a cabo.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nombre de Jicareros parece que viene de mucho tiempo atrás. He considerado una posible relación entre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dicho nombre y el hecho de que recolectan peyote, es decir, híkuri o hikuli, ya que en los relatos de Lumholtz,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finales del siglo pasado, él les nombra hikuleros, lo que se parece a jicareros, aunque, huelga decir, que él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 se enteró de sus actividades, ya que no aporta nada al respecto. Esta posible relación se ve apoyada en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hecho  de  que  también  se  les  suele  llamar  en  la  actualidad  peyoteros.  No  obstante  lo  anterior,  esta  fue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respuesta que recibí cuando les pregunté a mis teokaris (hermanos, compañeros) jicareros, el significado de su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nombre: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 Oye Tayau, ¿y por qué nos llamamos jicareros?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¡Uuuh, viene de muy atrás! Mira. Nosotros somos un grupo. Nos llamamos jicareros porque guardamos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tradición. No nomás por gusto, por obligación, para que no se pierda, porque el día que se acabe la costumbre,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 tradición,  ¡pues  allí  mismo  nos  acabamos  los  wirrarikas!,  mesmamente,  como  si  nos  echaran  veneno.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Entonces, como nosotros guardamos la tradición, pues todos juntos somos eso, la jícara de Dios. En esa jícara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  guardan  los  conocimientos  y  costumbres  mas  importantes  de  nuestros  abuelos  ¡qué  digo  abuelos!  ¡de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6997pt;margin-top:469.32pt;width:498.118pt;height:310.999pt;mso-position-horizontal-relative:page;mso-position-vertical-relative:page;z-index:-2296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 que a continuación presento, son trabajos de campo referidos a algunas de mis experiencias entre los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indígenas wirrarikas. No pretendo hacer la historia completa de mis quince años de relación con ese mundo,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sino, tan sólo, mostrar algunos momentos representativos de mi vivencia entre ellos que son congruentes con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  objetivo  de  la  presente  obra.  No  tengo  intenciones  de  tipo  académico,  ni  mucho  menos  la  pretensión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hacer un estudio global, ni siquiera una semblanza de la cultura wirrarika. Es tan sólo un testimonio personal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permitirá conocer algunos rasgos de su peculiar forma de ser y vivir, y de la forma “antíantropológica”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me he acercado a ellos.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Aunque en la época de mí primer contacto con los wírrarikas, me encontraba estudiando antropología, por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aquel tiempo ya tenía bastante claro que la antropología académica y sus marcos teóricos, poco tenían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ofrecer a la búsqueda de mí espíritu. Ya desde los tiempos de mis experiencias con los Náhuas, comenzaban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prefigurarse los rasgos antiantropológicos que habrían de caracterizar todo mi quehacer entre los indios, por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mi encuentro con los wirrarikas estuvo, desde el principio, motivado por mis nquietudes internas. No acudía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ellos para estudiarlos, o para recolectar experiencias exóticas o folclóricas, sino en la búsqueda de cauces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adecuados para mis urgencias de crecimiento interno. Quería aprender y, -sobre todo-, experimentar por mí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mismo, y en mí mismo, esas otras formas de conocimiento ignoradas por el hombre moderno, y que indígenas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como estos, han conservado celosamente a través de siglos y milenios.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Existen diversos trabajos y estudios acerca de los wirrarikas, que con diferentes niveles de profundidad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acierto, han presentado al mundo occidental los rasgos principales de su cultura. La mayoría de estos estudios,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representan  esfuerzos  muy  respetables  por  lo  que  se  refiere  a  todo  lo  que  los  investigadores  tuvieron 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realizar para llevarlos a cabo. Invirtieron mucho tiempo y trabajo en llegar a lugares de muy dificil acceso,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 seguir informantes, en hacer entrevistas, grabaciones, conseguir traductores, escribir sus reportajes etc.,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etc.,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 trabajos  de  Lumholtz,  a  finales  del  siglo  pasado,  resultan  asombrosos  por  el  grado  de  apertura 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curiosidad  que  reflejan  por  parte  del  investigador,  a  pesar  de  tratarse  de  una  época  en  que  la  supuesta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inferioridad ontológica de los indios, era cosa que se consideraba obvía, y por tanto, ni siquiera se discutía. Así,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también investigadores como Furst, Ziing y Benítez, aportaron su esfuerzo en la intención de conocer la forma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vida y pensamiento wirrarika.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430.576pt;width:198.666pt;height:27.8pt;mso-position-horizontal-relative:page;mso-position-vertical-relative:page;z-index:-2297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  <w:jc w:val="left"/>
                    <w:spacing w:line="260" w:lineRule="exact"/>
                    <w:ind w:left="20"/>
                  </w:pPr>
                  <w:r>
                    <w:rPr>
                      <w:rFonts w:ascii="Arial" w:cs="Arial" w:eastAsia="Arial" w:hAnsi="Arial"/>
                      <w:b/>
                      <w:sz w:val="24"/>
                      <w:szCs w:val="24"/>
                    </w:rPr>
                    <w:t>CAPITULO VI</w:t>
                  </w:r>
                  <w:r>
                    <w:rPr>
                      <w:rFonts w:ascii="Arial" w:cs="Arial" w:eastAsia="Arial" w:hAnsi="Arial"/>
                      <w:sz w:val="24"/>
                      <w:szCs w:val="24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  <w:jc w:val="left"/>
                    <w:ind w:left="20" w:right="-36"/>
                  </w:pPr>
                  <w:r>
                    <w:rPr>
                      <w:rFonts w:ascii="Arial" w:cs="Arial" w:eastAsia="Arial" w:hAnsi="Arial"/>
                      <w:b/>
                      <w:sz w:val="24"/>
                      <w:szCs w:val="24"/>
                    </w:rPr>
                    <w:t>ANTIANTROPOLOGIA EN ACCION</w:t>
                  </w:r>
                  <w:r>
                    <w:rPr>
                      <w:rFonts w:ascii="Arial" w:cs="Arial" w:eastAsia="Arial" w:hAnsi="Arial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699pt;margin-top:177.24pt;width:498.087pt;height:230.539pt;mso-position-horizontal-relative:page;mso-position-vertical-relative:page;z-index:-2298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Finalmente, antes de comenzar mi relato sobre la Peregrinación a Humun’ Kulluaby, sólo me resta hacer un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comentario  acerca  de  la  comunidad,  con  cuyo  grupo  de  jicareros,  he  venido  participando  y  con  los  cuales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realicé la Peregrinación.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Santa María es una comunidad wirrarika enclavada en la parte más inaccesible de la sierra, en una zona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profundas barrancas y elevadas montañas, que recibe, en muy raras ocasiones, visitantes del exterior. Si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comunidades wirrarikas se han mantenido aisladas por su geografía y sus costumbres, Santa Maria es el mejor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ejemplo de lo anterior, ya que es físicamente la más inaccesible, y donde las restricciones para la entrada de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fuereños son mayores. En esto se diferencia de otras comunidades en la que la presencia de visitantes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 cosa tan inusual, por asuntos de comercio de artesanías, o por ser accesibles a las carreteras de terracería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vienen de Zacatecas, como ocurre, por ejemplo, en San Andrés Cohamiata. Por otra parte, es en Santa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María (Nombre ficticio para aumentar la privacidad de la comunidad y así evitar que se les perturbe), donde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conservación de las tradiciones se ha mantenido de un modo más ortodoxo y casi sin contaminación. Pero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especial  significación  de  Sarta  María  no  se  debe  sólo  a  su  ubicación.  De  alguna  manera  es  el  centro 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universo espiritual wirrarika, porque se supone que allí nació Tatewari, lo que equivale a decir que es el centro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su cosmogonía. Lo anterior se pone de manifiesto en el hecho de que wirrarikas de otras comunidades,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ocasiones, emprenden un viaje a Santa María, que también se convierte en destino de peregrinos espirituales,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para “pagar una manda”, o para solicitar la anuencia de alguno de los Poderíos del mundo.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Fue  justamente  en  esta  comunidad,  centro  de  la  historia  y  la  cosmogonia  del  pueblo  wirrarika,  donde  he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encontrado  la  expresión  más  nítida  y  también  la  más  poderosa  de  la  Toltequidad  sobreviviente:  el  universo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mágico de los wírrarika.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699pt;margin-top:50.7603pt;width:498.07pt;height:115.52pt;mso-position-horizontal-relative:page;mso-position-vertical-relative:page;z-index:-2299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nuestros tátara-tátaraabuelos(*).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(*)No deja de ser interesante la relación entre el nombre Jicarero y el significado de la palabra jícara, que 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una palabra náhuatí o sea el idioma de los antiguos toltecas. La palabra tiene como raíces Xictli (ombligo) y cali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(casa)  lo  que  implicaba  la  casa  o  el  recinto  del  ombligo,  que  en  la  cosmogonía  prebíspánica  tenía 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significación  sagrada.  El  ombligo  era  el  centro,  el  punto  de  contacto  con  el  cosmos.  Así,  se  hablaba 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Ombligo del mundo, o del Ombligo de la Luna (México) y la geografía física y celeste del mundo prehispánico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estaba llena de Xicltlis (ombligos) . Precisamente por todo lo anterior, una jícara no era una vasija cualquiera,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sino un recipiente que se utilizaba solo para custodiar cosas sagradas. Al respecto se recomienda consultar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obras de Gutierre Tíbón “Historia del nombre y fundación de la ciudad de México” y “El ombligo como centro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cósmico” editadas por el Fondo de cultura Económica. México.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43.8pt;margin-top:36.7384pt;width:10.0406pt;height:9.98pt;mso-position-horizontal-relative:page;mso-position-vertical-relative:page;z-index:-2300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22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36.7384pt;width:498.167pt;height:738.962pt;mso-position-horizontal-relative:page;mso-position-vertical-relative:page;z-index:-2295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1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23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 pesar de la seriedad de tales trabajos, la mayoría de los investigadores que se han acercado al universo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indígena,  se  han  mantenido,  con  sus  mejores  intenciones,  en  una  posición  de observadores externos, y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como  participantes  del  mundo  que  querían  conocer,  lo  que  en  general  se  considera  imposible.  Dicha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observación  externa,  no  es  de  ninguna  manera  algo  que  tales  estudiosos  considerarían  negativo,  ya  que 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menudo, comparten el supuesto de la cultura occidental racionalista, que considera que para conocer algo,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 necesario vivirlo, sino que es suficiente con observarlo, razonarlo, registrarlo y clasificarlo. En el caso de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etnólogos,  cuentan,  además,  con  toda  una  serie  de  marcos  teóricos,  que  supuestamente  les  ayudan 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comprender la realidad de los etnologizados. Se parte de la base de que la realidad es una sola, y que el punto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vista de la ciencia occidental es el más acertado posible. Lo anterior implica descartar la posibilidad de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existan aspectos de la realidad, que no puedan ser vistos desde la simple observación externa y racionalista.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 concreto,  uno  de  los  fallos  más  usuales  del  antropólogo,  es  el  mismo  que  el  del  hombre  moderno 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general: ignora que ignora y, por tanto, cree que aquello que percibe es todo cuanto ocurre en la escena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observa. Así, si está presenciando un ritual y observa a los indígenas sentados con la cabeza entre las rodillas,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podría decir: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..después de las danzas, los miembros del grupo parecían muy fatigados y se sentaron a descansar..” sin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percatarse  de  que  en  semejantes  circunstancias,  aquellos  hombres,  lejos  de  encontrarse  descansando,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podrían muy bien estar desarrollando un trabajo muy intenso, en un nivel de realidad que el investigador ni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siquiera sospecha. El caso es que en su soberbia, el hombre moderno, da por hecho que aquello que no ve,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simplemente no existe, que nada puede estar ocurriendo más allá de lo que él puede ver, por eso, elabora sus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explicaciones, discursos y teorías, basándose en lo que vio y en cómo lo interpretó, dando por hecho que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cosas son justamente así. Por otra parte, al terminar de recabar la información sobre cualquier aspecto de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cultura que está estudiando, no toma en cuenta lo que pasó por alto, es decir, los informantes indios responden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lo que él les pregunta, pero, dado que no conoce desde adentro el mundo, o los acontecimientos que estudia,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difícilmente  sabe  plantear  las  preguntas  adecuadas,  que  serían  aquellas  que  se  refirieran  a  los  puntos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fundamentales de la cosmovisión que pretende conocer, además de que el informante, no dirá nada que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tenga que decir, esto es, nada que no se le haya preguntado, por lo que la conversación girará en torno a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puntos  que  el  investigador  acree”  que  son  importantes,  sin  que  se  toquen  los  aspectos  fundamentales 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cuanto  a  la  dinámica  propia  del  universo  indígena.  Para  complicar  aún  más  la  situación,  muchos  de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indígenas,  y  en  particular,  aquellos  involucrados  en  asuntos  espirituales  y  de  conciencia,  son  expertos 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responder lo que el extranjero preguntón quiere escuchar, porque sabe que así se librará más rápido de él.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Finalmente, cuando al investigador se le acaba el tiempo, o el presupuesto, se va y se prepara a elaborar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publicar  sus  conclusiones,  sin  considerar  que  casi,  con  seguridad,  se  le  escapó  lo  principal,  lo  que  resulta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lógico, ya que sin darse cuenta, ha quedado atrapado, desde el principio, en el error de creer que la realidad 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una  sola  (la  que  occidente  conoce)  y  creyendo,  por  tanto,  que  desde  su  muy  particular  percepción  de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realidad va a poder dar cuenta del mundo indígena. No sabe que hay muchas realidades, y que esos seres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extraños a los que pretende estudiar, se mueven la mayor parte del tiempo en una realidad aparte en la que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significados, las nociones de verdad, lo que se percibe y lo que se vive, es de una naturaleza completamente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diferente y que, como observador, no lo puede ver o siquiera imaginar, ni aun en sus sueños más alucinantes.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  así,  que  a  pesar  de  sus  grandes  y  sinceros  esfuerzos,  los  trabajos  y   reportajes  de  los  antropólogos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expertos  acerca  del  universo  indígena  ,están  básicamente  “desconectados”  del  acontecer  interno  de  ese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universo, aunque nunca se hayan dado cuenta. Estuvieron allí, hicieron todas las preguntas, lo vieron con sus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propios ojos, pero nunca se enteraron de lo que verdaderamente estaba ocurriendo, y nunca se enteraron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 no  se  enteraron.  Las  interpretaciones,  desde  el  punto  de  vista  del  pensamiento  occidental,  no  pueden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reportamos más que reflejos del propio pensamiento occidental proyectados hacia el exterior y luego tomados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como la realidad.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 investigador  que  no  participa  con  la  totalidad  de  su  ser,  el  que  no  se  convierte  en  el 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otro, 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no  puede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percatarse de la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otredad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 pasa frente a sus ojos, y sólo se mira a sí mismo y a su propio mundo, sin darse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cuenta de que a través de su observación desconectada de lo otro y de sus interpretaciones, está inventando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un mundo que no reporta las características del universo indígena, sino de su propio universo: el universo del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737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moderno hombre occidental.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Para que un hombre pueda penetrar en la percepción de ese otro mundo, tiene que despegarse de su propio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ego, de su propia historia, de su propio nombre, para cambiarse y fundirse en el encuentro con los otros. Sólo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así,  podrá  liberarse  del  espejo  que  mantiene  atrapada  la  percepción  del  hombre  moderno,  y  en  el  que,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normalmente,  estamos  reflejando  nuestras  ideas  acerca  del  mundo,  para  tomarlas  siempre  como  la  única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realidad.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dificultad del investigador para superar la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barrera de la percepción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 que se encuentra atrapado en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forma  muy  particular  de  percibir,  que  tiene  como  referencia  permanente  la  descripción  del  mundo  que  ha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aprendido de los miembros de su sociedad, desde una edad muy temprana; ese aprendizaje ha supuesto en su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caso -como en el de cualquier otro- la posibilidad de construir por sí mismo, la descripción aprendida, la cual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toma como realidad única, al mismo tiempo que ignora que la está proyectando desde su interior, sobre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seres  y  las  cosas  que  conforman  el  mundo  externo.  En  ese  sentido  un 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brujo, 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acostumbrado  a  concebir 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mundo como un espacío en el que coexisten múltiples realidades, le lleva ventaja. Así, el indígena que alude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aspectos de la realidad que contravienen la lógica del mundo cotidiano, no es que haya perdido el juicio, o que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001pt;margin-top:644.82pt;width:498.111pt;height:138.499pt;mso-position-horizontal-relative:page;mso-position-vertical-relative:page;z-index:-2290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significado de muchos detalles que en ese momento se me escaparon. Si el estilo resulta demasiado pesado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4" w:line="220" w:lineRule="exact"/>
                    <w:ind w:hanging="170" w:left="19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para el lector, sugiero brincarse partes o ir directamente al siguiente capítulo: Augurio en la Montaña Sagrada.)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 fenómeno religioso que a continuación pretendo describir, es una de las muchas manifestaciones que en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esa  línea  tienen  los  wirrarikas.  Cabe  mencionar  que  para  esta  etnia,  como  para  muchas  en  México,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prácticamente  toda  su  vida  es  un  acto  sagrado,  puesto  que  se  encuentra  casi  en  su  totalidad  ligada  a  sus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mitos. A pesar de los múltiples cambios, que el devenir histórico ha impuesto a sus formas de vida, ellos han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podido conservar a través de una empecinada defensa, la estructura general de su tradición ancestral,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puede ser observada en la sacralidad que imponen a todo cuanto hacen, de tal suerte, que aún los elementos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modernidad que escasamente se incorporan a su forma de vida han podido “integrarse’ al sentido general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su cultura.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presente trabajo es la descripción de una ceremonia de peyote (llamado “híkuri” en lengua indígena),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tuve la fortuna de presenciar como observador participante. Es necesario aclarar que no tenía estudios previos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001pt;margin-top:633.3pt;width:482.409pt;height:12.02pt;mso-position-horizontal-relative:page;mso-position-vertical-relative:page;z-index:-2291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tenía  de  los  wirrarika;  aunque  posteriormente  descubriría  algunas  interpretaciones  erróneas  y  conocería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40.49pt;margin-top:630.3pt;width:13.2815pt;height:15.02pt;mso-position-horizontal-relative:page;mso-position-vertical-relative:page;z-index:-229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80" w:lineRule="exact"/>
                    <w:ind w:left="20" w:right="-39"/>
                  </w:pPr>
                  <w:r>
                    <w:rPr>
                      <w:rFonts w:ascii="Arial" w:cs="Arial" w:eastAsia="Arial" w:hAnsi="Arial"/>
                      <w:position w:val="-1"/>
                      <w:sz w:val="20"/>
                      <w:szCs w:val="20"/>
                    </w:rPr>
                    <w:t>e</w:t>
                  </w:r>
                  <w:r>
                    <w:rPr>
                      <w:rFonts w:ascii="Arial" w:cs="Arial" w:eastAsia="Arial" w:hAnsi="Arial"/>
                      <w:position w:val="5"/>
                      <w:sz w:val="20"/>
                      <w:szCs w:val="20"/>
                    </w:rPr>
                    <w:t>1</w:t>
                  </w:r>
                  <w:r>
                    <w:rPr>
                      <w:rFonts w:ascii="Arial" w:cs="Arial" w:eastAsia="Arial" w:hAnsi="Arial"/>
                      <w:position w:val="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001pt;margin-top:557.056pt;width:498.119pt;height:73.804pt;mso-position-horizontal-relative:page;mso-position-vertical-relative:page;z-index:-229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  <w:jc w:val="left"/>
                    <w:spacing w:line="260" w:lineRule="exact"/>
                    <w:ind w:left="190"/>
                  </w:pPr>
                  <w:r>
                    <w:rPr>
                      <w:rFonts w:ascii="Arial" w:cs="Arial" w:eastAsia="Arial" w:hAnsi="Arial"/>
                      <w:b/>
                      <w:sz w:val="24"/>
                      <w:szCs w:val="24"/>
                    </w:rPr>
                    <w:t>CAPITULO VII</w:t>
                  </w:r>
                  <w:r>
                    <w:rPr>
                      <w:rFonts w:ascii="Arial" w:cs="Arial" w:eastAsia="Arial" w:hAnsi="Arial"/>
                      <w:sz w:val="24"/>
                      <w:szCs w:val="24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b/>
                      <w:sz w:val="24"/>
                      <w:szCs w:val="24"/>
                    </w:rPr>
                    <w:t>ECLIPSE EN LA-UNARRE</w:t>
                  </w:r>
                  <w:r>
                    <w:rPr>
                      <w:rFonts w:ascii="Arial" w:cs="Arial" w:eastAsia="Arial" w:hAnsi="Arial"/>
                      <w:sz w:val="24"/>
                      <w:szCs w:val="24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3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(LA-UNARRE: Nombre wirrarika del cerro Sagrado, también conocido como “El Palacio del Gobemador” (el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Sol).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 w:right="-3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Este texto fue escrito originalmente como reporte de campo en los inicios de mis estudios en la Escuela de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ind w:left="-15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Antropología. He querido conservar el estilo y forma original, para así reflejar la percepción que en ese tiempo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699pt;margin-top:36.7384pt;width:498.142pt;height:497.52pt;mso-position-horizontal-relative:page;mso-position-vertical-relative:page;z-index:-2294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24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sea un ignorante, o un supersticioso, sino que él ha aprendido por experiencia, que a realidades diferentes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corresponden lógicas también distintas. Un hombre de conocimiento o brujo, puede ser, incluso, un experto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 tránsito y eventual integración de ambos mundos.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 que en realidad ha constituido a lo largo de los años la base de mi trabajo, tanto entre los indígenas, como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los grupos de encuentro que he coordinado,   ha sido el insistir en aprender a saltar, una y otra vez, y por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múltiples medios, la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barrera de la percepción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y penetrar, por tanto, en la realidad aparte, que se abre a nuestra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experiencia, cuando podemos desprendernos del reflejo de nosotros mismos y de nuestro mundo, de la historia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 importancia personales. Porque he podido dar esos saltos, puedo afirmar que ese Otro mundo existe y su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percepcion nos revela la naturaleza oculta, no sólo del mundo indígena, sino del mundo en general, que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mismo abarca lo cotidiano que lo extraordinario. La posibilidad de penetrar en la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realidad aparte,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nos pone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frente, no sólo, con los asombrosos fenómenos que pueden tener lugar, por ejemplo, durante la vivencia de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ritual  o  ceremonia  mágica  entre  los  indios,  sino  también  con  esas  realidades  alternativas  y  mucho  más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enriquecedoras, que subyacen en el ámbito de nuestras relaciones interpersonales, en el mundo de nuestros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afectos  o  en  nuestro  campo  laboral.  Así  es  que,  nuestro  mundo  cotidiano,  también  contiene,  aunque  no 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sospechemos, su propia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realidad aparte,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sus mundos paralelos.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 material  que  presento  a  continuación,  son  algunos  ejemplos,  de  los  esfuerzos  que  he  realizado 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brincar la barrera y lograr la percepción de partes del universo indígena, la misma que ha constituido la base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fundamental que me ha permitido lograr ese mismo salto de la percepción, más allá del ámbito indígena; tanto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mi mundo personal como en el espacio de mi trabajo con grupos de encuentro.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Libre,  desde  hace  tiempo,  de  las  fantasías  neuróticas  que  llevan  a  insistir  en  buscar  verdades  absolutas,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pretendo tan sólo presentar un simple testimonio de lo que me ocurrió en ese mundo, de lo que vi y de lo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hice entre esos hombres y mujeres de carne y hueso, cuyo tiempo histórico, tenemos todavía el privilegio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compartir,  ya  que  ahora  mismo,  en  el  momento  en  que  esto  escribo,  ellos  se  encuentran  vivos,  en  nuestro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mismo planeta, en nuestro mismo instante, realizando sus ceremonias y rituales para contactar al Espíritu,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 misma  forma  y  con  los  mismos  objetivos,  que  desde  hace  milenios,  practicaban  sus  antepasados: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toltecas de la antigüedad.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todo mi trabajo con los indígenas de ascendencia tolteca, he querido tomar -a manera de ejemplos- tres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experiencias, que pueden observarse como tres momentos, en mi integración con su mundo y en mi desarrollo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como ser humano. Cabe señalar que dichos momentos no representan ni principio ni final de mi trabajo entre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ellos.   El   primero,   es   una   primera   aproximación   que   ya   prefigura   algunos   rasgos   intuitivamente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antiantropológícos; el segundo, es un momento de transición en el que la intención de penetrar, en el mundo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mágico  del  indígena,  es  clara  y  se  expresa  en  acciones  y  tareas  continuadas.  Es  como  tocar  una  puerta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invisible con la fuerza de nuestros actos; el tercero, es el momento en que la puerta se abre y consigo, por fin,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una percepción en común con los seres que integran el mundo misterioso, que tanto buscaba y que tanto me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eludía.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Son tres pasajes de mis aventuras en el mundo peculiar de los mejores representantes de la Toltequidad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sobreviviente: los wirrarikas.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los tres pasajes, el primero proviene de mi época de estudiante de antropología, por lo que -aunque ya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asoman algunos rasgos antiantropológicosel estilo es más formal y menos natural que en los dos siguientes,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mediando,  entre  ambas  etapas,  casi  diez años. Consideré conveniente incluirlo porque sirve para ilustrar la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manera tan distinta en que se ven las cosas, conforme uno va transformando su actitud en la aproximación 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909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otros.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568.198pt;width:498.133pt;height:207.502pt;mso-position-horizontal-relative:page;mso-position-vertical-relative:page;z-index:-2288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los varios encuentros que tuvimos con Pedro, éste se convirtió en lo más parecido a un “informante”, pero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más que nada en nuestro amigo. Fue él quien nos introdujo un poco en la visión del mundo de los wirrarikas,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encontramos con un grado sorprendente de operatividad. También fue él quien nos permitió asistir a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ceremonia que motivó este trabajo.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Durante la ceremonia que se realizó, pudimos observar que los wirrarikas eran un grupo étnico sumamente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orgulloso de sus tradiciones.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Al contrario de lo que suele pensar la gente mal informada de la ciudad, ellos no consideran al blanco como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 ser Superior, sino que más bien lo toleran y lo tratan con una paciencia que denota su actitud hacia ellos: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blancos y los mexicanos están locos, no respetan la sacralidad del mundo, y están enfermos por el dinero y el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deseo  de  propiedades.  Son,  sin  embargo,  unos  locos  peligrosos,  puesto  que  tienen  el  poder  de  causar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problemas,  lo  que  normalmente  hacen.  Lejos  de  ser  arbitrarias,  estas  observaciones  las  hicimos  en 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diversas  pláticas  que  tuvimos  con  los  wirrarikas  del  grupo  de  Pedro  que  hablaban  español  y  que  estaba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compuesto por varios hombres y mujeres.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Pudimos tambtén notar que el trato que los varones tenían hacia sus mujeres era sumamente afectuoso,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parecían  estar  subordinadas,  sino  que  eran  escuchadas,  atendidas  y  participaban  de  los  asuntos  de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hombres,  como  cualquier  miembro  de  la  comunidad.  También  llamaba  la  atención  el  cuidado  y  cariño 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proporcionaban  a  los  niños,  especialmente  a  los  más  pequeños.  Casi  siempre  hablaban  su  propio  idioma,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evitando el español, aun delante de mestizos y blancos. Podemos, sin embargo, mencionar que con nosotros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66pt;height:520.5pt;mso-position-horizontal-relative:page;mso-position-vertical-relative:page;z-index:-2289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1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25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 me permitieran una comprensión mediana (en términos etnológicos), del fenómeno que observé. Por esa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misma  razón,  la  indagación  de  campo  en  torno  al  fenómeno  en  cuestión  no  fue  todo  lo  profunda  (desde 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punto de vista académico) que hubiera podido ser, si hubiése sabido que iba presenciar un evento, que Seria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motivo de un trabajo etnográfico. Aclarado lo anterior, propongo que este trabajo sea considerado simplemente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como la descripción no profesional de un observador principiante en el terreno de la antropología científica,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nos pone más cerca de la visión del humanista común, que de la visión del antropólogo preparado; en este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sentido, el valor que esta descripción pudiera tener, si es que tiene alguno, podría, tal vez, ser la sinceridad y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espontaneidad del observador.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Por otra parte, el no tener mayor conocimiento del fenómeno que atestiguaba, me colocó en una situación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receptividad que, tal vez, no hubiese logrado si hubiese llegado sabiendo lo que iba a ver”. Al mismo tiempo,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esa ignorancia me puso en condición de averiguar lo que pude del fenómeno, directamente de los wirrarika, lo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que, tal vez, pudiera parecerse al hecho de entender la realidad a partir de la visión, que de la misma, tienen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 propios  indígenas.  Mi  situación  como  antropólogo  principiante,  sin  problema  específico  de  estudio,  me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colocó en una posición parecida a la del Relativismo Cultural.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Me  encontraba  de  visita  junto  con  dos  amigos  en  el  otrora  pueblo  minero,  y  hoy  prácticamente  pueblo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fantasma: Real del Catorce, en el Estado de San Luis Potosí. Como es ampliamente conocido, este lugar fue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 rico pueblo minero en tiempos pasados. Al acabarse el metal, se acabó la productividad. Las casonas y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haciendas fueron abandonadas; la vegetación y los nopales se fueron apropiando de ellas, hasta convertirlas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lo que son hoy: reliquias sin techo, recuerdos de una próspera época que no existe más. Sin embargo,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ahora nos ocupa, no es la historia o características de este pueblo fantasma que cada año se llena de vida,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cuando más de cien mil almas lo reviven durante las fiestas de San Francisco, patrono del lugar, que puede por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  fuerza  milagrosa  competir  con  el  Señor  de  Chalma  o  la  Virgen  de  Guadalupe,  sino  mencionar  que,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fortuitamente, este pueblo se estableció en lo que desde hace miles de años, y aún hoy, sigue siendo región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sagrada  para  el  pueblo  Varitzika,  Humun  Kulluaby:  la  región  en  que  nació  el  divino  luminoso:  El  Venado-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Peyote.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Por este motivo y de acuerdo a su cosmovisión, los wirrarikas peregrinan año tras año al semidesierto de San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Luis Potosí, cercano a Real del Catorce, que ellos conocen como Humun Kulluaby. Para los pocos residentes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del Real de Minas es común, de cuando en cuando, observar la llegada al pueblo de compactos grupos de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wirrarikas en su camino a Humun Kulluaby. Para mí y mis dos amigos, estudiantes de antropología, encontrar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uno  de  estos  grupos  significó  un  evento  digno  de  cautivar  nuestra  atención.  Estábamos  recién  llegados  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pueblo y cuando comtamos en un restaurante, vimos entrar en él a un indígena al que pudimos reconocer por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 rico atavío característico de los wirrarikas. El enigmático wirrarika entró calladamente y se deslizó a la parte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trasera del restaurante; nosotros, intrigados, preguntamos a una mujer que trabajaba de mesera en ese lugar,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 la cual poco antes habíamos estado conversando, sobre quién era ese indígena y qué hacía en ese lugar.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pregunta no pareció sorprenderle, debido a que nuestra plática anterior había girado, precisamente,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torno a cuestiones antropológicas y a nuestro interés en acercarnos a distintos grupos sociales de nuestro país.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Así pues, nos respondió que se llamaba Pedro(*)  y que era un wirrarika en peregrinación; Pedro, junto con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otros  miembros  de  su  comunidad,  había  pasado  varias  veces  por  Real  del  Catorce,  ahí  había  entrado  en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contacto con el dueño del restaurante que ofreció comprarles periódicamente algunas de las artesanías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elaboraban y de cuya venta se ayudaban para subsistir . Pedro era muy elocuente y gozaba de un humor, y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una capacidad expresiva, que contradecía las clásicas visiones del indio como un tipo apocado e inseguro de sí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mismo.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(*)En  esta  parte  como  en  todo  el  libro,  los  nombres  están  cambiados  para  conservar  la  privacidad  de 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personas y las comunidades.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699pt;margin-top:395.759pt;width:498.135pt;height:379.941pt;mso-position-horizontal-relative:page;mso-position-vertical-relative:page;z-index:-228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Después  estaba  Pedro.  Fue  a  él  a  quien  conocimos  más  de  cerca  y  con  quien  más  conversamos.  Su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vestimenta era muy completa, práctic’imente todos los elementos del vestido wirrarika estaban presentes en él.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Sin  embargo,  no  se  diferenciaba  en  su  pobreza  de  todos  los  demás.  Era  mucho  nás  jeven  que  Huicho 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también era un Shamán. Aún no era Marakame, pero ya era segundo cantor y sabia curar. Como es usual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entre ellos, este conocimiento lo heredó de su padre que era Cantador, y desde pequeño lo puso en el camino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“...poquito a poquito, cada año un escalón. Si, la vida es como una escalera. Hasta llegar con el Dios; pero hay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trabajar mucho, pensar, pensar, porque el Dios te habla, te habla siempre ¡nomás que no nos paramos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escuchar!...”  “...  Ustedes  tienen  un  Dios  ¡mmmmhh,  pobrecitos!  ¡nosotros  tenemos  muchos!;  por  eso  nunca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estamos solos!...’” ,,,EI Dios está en todo: en la tierra, en las plantas, en los animalitos, en las piedras, en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agua, en la gente. Por eso todo queremos nosotros, todo queremos y todo nos cuida. ¡Ah! y luego dicen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blancos que no. Que la tierra no está viva, que las nubes no están vivas. Enton’s, si la tierra no está viva, si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nubes no están vivas, entons, ¿cómo es que llueve, que crece el maíz ¡Grandote, chulada! para que nosotros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vivamos? Enton’s, ¿cómo pueden damos la vida si no están vivas?...’,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Pedro iba acompañado de su hijo, un pequeño como de cinco años. También estaba Hilario, hermano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Pedro, casi de su misma edad; pero supusimos que un poco más joven, pues se notaba la autoridad de Pedro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sobre él, aunque la relación entre ellos era muy cordial  y afectuosa. Hilario era un indígena bastante alto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delgado. Vestía como mestizo pobre, pero portaba siempre su sombrero con las típicas plumas del wirrarika “el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espíritu...”. Era un hombre muy tranquilo y de una gran sonrisa, daba la imagen total del hombre bondadoso (no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podríamos describirlo de otra forma), siempre de buen humor, siempre con un buen consejo “...No, no deben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andar así con las mujeres ¿par qué? ¿de qué te sirve andar con una y con otra si no aprendes a querer?.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Mírame a mi, ya ves a mi mujer, nos casamos cuando yo tenía quince años. Han pasado muchos años y aquí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seguimos, tan tranquilos y contentos. Yo no voy con otras viejas. Ella me respeta y nos queremos. Como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ves, no es muy bonita, pero aprendimos a queremos y por  eso para mí es como si fuera la más bonita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todas...”. Hilario iba acompañado por su mujer, que parecía ser un poco mayor que él; se trataban con afecto;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tenían un niño de apenas año y medio de edad que, sin embargo, nos sorprendía mucho, pues a su cortísima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edad manifestaba una autonomía y confianza inusuales en niños de su misma edad. Se encontraba siempre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jugando, subiéndose a maderos apilados. Conocía varias canciones en wirrarika y algunas otras en español,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pues  entendía  los  dos  idiomas,  aunque  lo  que  más  hablaba  era  wirraríka.  Era  un  pequeño  sumamente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amistoso a pesar de que nosotros éramos extraños y “mexicanos”.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Después estaba Cirilo, un wirrarika que radicaba la mayor parte del tiempo en la sierra, y también pasaba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temporadas en la Ciudad de México, donde iba a vender sus artesanías. Era el más gordito del grupo, sin llegar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 ser  muy  gordo.  Tendría  unos  treinta  años  y  se  vestía  con  todo  el  atavío  wirrarika;  su  ropa  era  la  más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ricamente bordada, quizá por su posibilidad de comerciar en la capital. Era, sin duda alguna, el humorista del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699pt;margin-top:177.24pt;width:498.118pt;height:207.499pt;mso-position-horizontal-relative:page;mso-position-vertical-relative:page;z-index:-2284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Llegamos  a  la  semiderruida  construcción  en  que  se  alojaba  el  grupo  de  wirrarikas  como  a  las  6:30  A.M.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Pedro  nos  había  citado  “al  amanecer...  Encontramos  al  grupo  despierto  y  conversando.  Eran  dieciocho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miembros procedernes de diferentes rancherías de la sierra de Jalisco, que tienen como cabecera al pueblo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San.... El grupo estaba formado de la siguiente manera: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Huicho,  era  el  mayor.  A  pesar  de  que  sus  arrugas  denotaban  una  edad  superior  a  los  sesenta  años,  su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cuerpo era fuerte y de movimientos ágiles, y su vestimenta era bastante humilde, aunque al modo wirrarika. Era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  Marakame  del  grupo.  En  su  vida  cotidiana  era  un  hombre  muy  calmado,  apacible  y  de  poco  hablar;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trabajaba, al igual que los demás, en la confección de artesanías en el telar de mano, mientras estaban en Real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del Catorce, y en el campo cuando estaban en la sierra. Iba acompañado de su esposa, una mujer también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edad avanzada y de Guadalupe, su hijo, un simpático y vivaz muchachito de unos doce o trece años de edad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participaba en las mismas actividades que los demás.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Muy cercano a Huicho estaba frecuentemente Vicente, un wirrarika joven quizá de veinticinco años. En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principio pensamos que seria un miembro de la comunidad un poco “aculturado”, puesto que su vestimenta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era  de wirrarika sino de mestizo: pantalón de caqui, camisa a cuadros, chamarra y botas (todos los demás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usaban huaraches de llanta (*). Después, pudimos descubrir que ésa había sido una apreciación ligera, puesto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 Vicente se comportaba en todo como un wirrarika: conocía perfectamente cada paso del ritual y participaba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activamente en él. Realmente la única difereicia apreciable era la vestimenta.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(*)Sandalias de suelo de goma (las originales eran de suela vegetal.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154.32pt;width:179.264pt;height:12.02pt;mso-position-horizontal-relative:page;mso-position-vertical-relative:page;z-index:-2285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Narración de la ceremonia de peyote.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50.7603pt;width:498.091pt;height:92.5397pt;mso-position-horizontal-relative:page;mso-position-vertical-relative:page;z-index:-2286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fueron siempre corteses y pudimos establecer una buena comunicación.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Observamos  también  una  notable  cohesión  en  el  interior  del  grupo.  Tuvimos  la  impresión  de  que  esta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cohesión  tenía  como  base  la  Cosmovisión  del  grupo  que,  en  sus  propias  palabras,  estaba  orientada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hacia,”.,.una  vida  recta,  andar  derecho.,.”  .  Queremos,  por  otra  parte,  subrayar  que  quedamos  sumamente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impresionados por la congruencia que mostraban entre su forma de vida y sus concepciones espirituales,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cual  expresaban  más  con  sus  hechos  que  con  sus  palabras,  así  como  por  la  calidad  y  fuerza  moral 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demostraban, lo que vino a reafirmar nuestra idea de que, nosotros, miembros de la “supercultura’ occidental,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tenemos que aprender mucho de las culturas mal llamadas «primitivas”.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43.8pt;margin-top:36.7384pt;width:10.0406pt;height:9.98pt;mso-position-horizontal-relative:page;mso-position-vertical-relative:page;z-index:-2287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26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36.7384pt;width:498.218pt;height:738.962pt;mso-position-horizontal-relative:page;mso-position-vertical-relative:page;z-index:-2282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2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27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grupo; era el que más hacia reír a los demás, aún cuando cada wirrarika era en sí un maestro del humorismo.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Después  descubriríamos  que  su  papel  sería  de  suma  importancia  en  los  rituales  del  peyote.  Cirilo  estaba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acompañado por su esposa, una joven mujer, quizá de dieciocho años sumamente hermosa, sus facciones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eran totalmente indígenas y podía competir ventajosamente con cualquier belleza citadina. También ella vestía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una ropa que podía considerarse lo mejor del repertorio wirrarika. Llevaban con ellos a un pequeño de quizá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seis meses de edad, al que la mujer siempre tenía consigo, por medio de un rebozo que le permitía llevarlo a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espalda y mantener las manos libres para trabajar.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4" w:line="220" w:lineRule="exact"/>
                    <w:ind w:firstLine="170" w:left="20" w:right="-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Había también cuatro niños pequeños que ya caminaban y cuya paternidad no notamos, en razón de que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cuidaban por igual los distintos adultos.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Nos resta sólo por mencionar a Tomás, un hombre que pudimos considerar quizá el más enigmático de ellos.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 wirrarikas  suelen  tener  una  expresion  calmada  y  contemplativa  cuando  se  encuentran  en  silencio;  sin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6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embargo, la expresión de Tomás era usualmente grave y silenciosa, a pesar de que lo observamos reír en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564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ocasiones. Parecía estar muy allegado a Pedro.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Para nuestra sorpresa, se encontraban ahí también el dueño del restaurante (“el patrón”) y algunos amigos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suyos,  de  procedencia  extranjera,  que  se  mostraban  ruidosos  y  con  actitud  de  falso  respeto  hacia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indígenas; más interesados en sus propias adicciones que en alguna otra cosa. Esto nos desagradó bastante,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pues nosotros mismos nos sentíamos ya un poco intrusos por asistir a un ritual que pertenece a estos hombres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 mujeres que han estado sufriendo el hostil embate sociocultural de occidente, desde hace varios siglos, y aún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hoy, lo siguen resistiendo. No obstante, pudimos observar que los wirrarika actuaron como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si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estas gentes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existieran.  No  es  que  parecieran  molestos  por  su  presencia,  simplemente  los  ignoraban  por  completo,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fingiendo, incluso, no entender el español, cuando estas gentes les hablaban, excepción hecha con el patrón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quien trataban con bastante consideración, aunque también, con un poco de frialdad (en alguna ocasión, Pedro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nos  confesó  que  ellos  sabían  que  el  patrón  los  estaba  robando  con  los  precios  que  pagaban,  pues  ellos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conocían los precios a los que él vendía, pero que ellos nada podían hacer, ya que no contaban con capital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para la compra de materiales). En general, podemos decir, que la grosera presencia de estos extranjeros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alteró el curso de la ceremonia en la medida que los wirrarikas supieron con toda sutileza “mantenerlos a raya”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y, por otra parte, en la etapa nocturna, que dura toda la noche, estos ‘interesados observadores” parecieron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perder el interés y se fueron a dormir.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Era la mañana del 30 de mayo. Nosotros no conocíamos el motivo de la ceremonia que se suponía íbamos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presenciar.  Luego  supimos  por  boca  de  Pedro,  que  era  una  ceremonia  con  motivo  del  nacimiento  del  sol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cuando nace el Sol nuevo, todo es nuevo, todo empieza otra vez, pero es diferente.,.”. Salimos de la derruida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casona como a las 6:45 A.M; empezamos a caminar montañas arriba, en dirección al punto más sagrado para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354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wirrarikas, después de Humun Kulluaby: El cerro sagrado LaUnarre.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wirrarikas caminaban en silencio formando una fila. Su paso era ligero y calmado. Pronto quedó atrás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Real  de  Minas,  y  el  camino  se  tomó  en  una  pedregosa  vereda  rodeada  de  campos  verdes  de  pasto  (nos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enteramos de que la mayor parte del año esos montes están secos). Había una densa niebla que cubría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montañas y la silueta de los peregrinos, recortándose contra ellas, producía un efecto que a los ojos de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antropólogos aficionados, evocaba tradiciones milenarias que llevaban a pensar en los miles de hombres que,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durante  siglos,  habían  visitado  ese  lugar  con  similares  intenciones:  ‘encontrar  y  propiciar  a  las  fuerzas 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rigen el destino de los hombres”.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Conforme  el  tiempo  transcurría  y  el  grupo  avanzaba,  la  niebla  comenzó  a  despejarse  y  el  sol  a  salir.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Llegamos  a  la  cumbre  de  una  montaña  y  caminamos  por  una  pequeña  sierra,  y  bordeamos  abismos  y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barrancas. Cuando llevabamos una hora de subida por la montaña, los wirrarikas decidieron detenerse pues ‘el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grupo  del  patrón  se  había  rezagado  y  se  podían  perder”.  Para  nuestro  disgusto  tuvimos  que  esperarlos.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Mientras los blancos llegaron jadeantes, los wirrarikas conversaban. Después de un breve descanso (para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gúeros), continuamos el camino. Los extranjeros volvieron a retrasarse, pero ya no fueron esperados y tuvieron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regresar solos. En un punto del camino, llegamos a una pequeña charca, lo que fue muy significativo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wirrarikas; se pusieron muy contentos. Pedro sacó una pequeña botellita de su morral y la llenó con agua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la charca después de tomar un poco. Le preguntamos si era buena para tomar. “ Uuuh ¡pero cómo no! 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retebuena, se lleva un poco, la pone en su casa, ¡te cuida!, la pone en la milpa y crece grandota ¡chulada!...”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 algunas dudas bebimos del agua sagrada para mitigar la sed y no tuvimos ningún problema por ello, sino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al contrario nos sentimos muy bien.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Ya para llegar a la cumbre del Cerro Sagrado, los varones comenzaron a cargar unos troncos de maguey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seco; sin saber el motivo de la operación, decidimos ayudar. Luego sabríamos que esos troncos serían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alimentar  a  Tatewari  (el  abuelo  fuego).  Llegamos  a  la  cumbre  del  Cerro  .  El  espectáculo  era  imponente.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especialmente  para  los  wirrarikas:  estábamos  mirando  la  tierra  donde  nació  el  Divino  Luminoso:  Humun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Kulluaby. Nos encontrábamos en la cumbre de la serranía; abajo se veía un enorme valle desértico, que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parecía tener nada de particular, a no ser porque ése era el sitio al que los wirrarikas peregrinaban año con año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para realizar la cacería del Venado-Peyote. La vista desde esa altura era magnífica.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Después  de  contemplar  un  rato,  los  wirrarikas  se  pusieron  en  actividad  nuevamente:  Huicho  y  Pedro 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organizaron para dar vida a Tatewari. Mientras el fuego nacía, Huicho comenzó a cantar, eran como las diez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mañana. Cuando el fuego se encendía, el sol se comenzó a ocultar: estaba ocurriendo un eclipse anular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sol. El ambiente se tomó helado y el fuego resaltaba más en la penumbra. Pedro comenzó a cantar otro texto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36.7384pt;width:498.174pt;height:738.962pt;mso-position-horizontal-relative:page;mso-position-vertical-relative:page;z-index:-2281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1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28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algo parecido a un canon; Huicho aún no terminaba su canto, cuando Pedro ya estaba cantando el suyo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así sucesivamente.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Mientras  tanto,  los  demás  ponían  con  devoción  la  comida  que  habían  llevado  para  Tatewari.  Después,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colocaron  un  pañuelo  en  el  suelo  y  lo  fueron  llenando  de  objetos  rituales  hasta  convertirlo  en  un  altar.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Colocaron chocolate, galletas, tejuino (una bebida de maíz fermentado que preparan los wirrarikas), un cuadro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hecho con estambre pegado sobre una tablita de triplay, que representaba figuras de venado, rositas (peyote),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maíz y al sol, en formas sumamente estilizadas, cuyo significadono alcanzamos a comprender. Para cuando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altar  estuvo  listo,  el  eclipse  estaba  en  su  fase  total.  Huicho  y  Pedro  tenían  en  sus  manos  sendos  muvieris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(pequeños bastones con plumas de colores y, a veces, cola de ardilla, que encierran el poder del Shamán),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movían al tiempo que cantaban. El efecto que producía su canto, que sin ser un coro, guardaba una correlación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muy  intensa,  producía  en nosotros una sensación  sobrecogedora a pesar de no entender lo que se estaba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cantando, pues en ninguna parte del ritual notamos que usaran alguna palabra en español.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Nos  encontrábamos  alrededor  del  fuego.  La  penumbra  que  en  pleno  día  se  había  presentado,  daba 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dramático efecto al encendido de velas que en ese momento se realizó. Aun nosotros tuvimos que mantener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entre las manos velas encendidas. En un pocillo metálico se colocaron las galletas y después de rociarlas con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agua de algún sitio sagrado, se repartieron a todos. El procedimiento era como sigue: le pasaban el pocillo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alguno de los miembros, que lo recibía con reverencia; hacía una serie de movimientos con él, como si brindara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hacia los puntos cardinales, y luego hacía arriba. Tomaba una galleta y, después de comerla, se lo pasaba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otra persona, y así sucesivamente. Aquí conviene añadir que algunos de los wirrarikas pronunciaban palabras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su lengua, al tiempo que hacían los movimientos señalados; los cantos del Marakame Huicho y de Pedro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cesaron prácticamente durante toda la ceremonia, que duró como una hora, excepto cuando se encontraban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acomodando o preparando, ellos mismos, alguno de los elementos materiales del ritual.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Podíamos percibir claramente nuestra incapacidad para penetrar el sentido profundo del ritual, no sólo por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entender el lenguaje que usaban, sino porque, según pudimos observar, los wirrarikas se preparan desde muy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pequeños  para  poder  participar  en  las  ceremonias  con  la  devoción  y  precisión  que  se  requiere.  El  efecto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dramático que cada paso del ritual infundía en los participantes, se ponía de manifiesto en las expresiones que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mostraban,  así  como  en  la  concentración  que  observamos  en  ellos.  Una  vez  que  se  hubo  realizado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ceremonia en el Cerro Sagrado, se procedió a recoger algunos elementes del altar: el cuadro de estambre,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pocillo, etc., aunque se dejaron las ofrendas de galletas, chocolate y tejuino en el fuego. Nos llamó mucho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atención  la  facilidad  que  tenían  los  wirrarikas  para  cambiar  de  estado  de  ánimo  en  un  momento:  apenas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terminada  la  ceremonia,  que  tan  intensa  había  sido,  se  mostraron  muy  alegres  y  bromistas.  Más  tarde,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comprobaríamos que ese aparente cambio de actitud no era tal; aunque en el exterior se mostraran sonrientes,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tenían interiormente un sentimiento de sacralidad que era res iltado de las prácticas rituales, en las que ellos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mismos  eran  sacralizados.  Hubiésemos  requerido  de  una  observación  de  campo  mucho  más  amplia, 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determinar hasta qué punto se prolongaba esa actitud durante su vida cotidiana en la sierra.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Descendimos del cerro más o menos por el mismo camino por el que habíamos subido. A medio camino,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hizo una parada como de diez minutos, Estuvimos charlando tranquilamente y Cirilo sacó un melón, que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alguna  manera  alcanzó  a  repartir  entre  todos  los  presentes.  Después,  de  su  mismo  morral  (cualquiera 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sorprendería de ver la gran cantidad de cosas que llevan los wirrarikas en sus morrales), sacó una botella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tequila,  la  destapó  y  se  la  pasó  a  Pedro.  Este  se  puso  de  pie  al  recibirla.  Sacó  el  pequeño  bastoncito  con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plumas que traía en el sombrero y, al tiempo que introducía una de las plumas en la botella y arrojaba unas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gotas a cada uno de los puntos cardinales, pronunciaba una serie de palabras en alta voz, con una potencia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nos tomó por sorpresa. La maniobra fue espectacular por lo sorpresivo y, sobre todo, por la potencia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convicción de la voz. Después de hecha la operación, tomó un trago y la pasó a los demás. Cada uno de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wirrarikas se mojaban un dedo al recibir la botella, arrojaban unas gotas a los puntos cardinales y hacia arriba,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 después bebían un solo trago. Más tarde, observaríamos que ésta era una operación que realizaban cada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vez  que  iban  a  beber.  Cuando  la  botella  llegó  a  nosotros,  preguntamos  a  Pedro  por  el  motivo 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procedimiento, a lo que nos respondió: -“. ..cuando va uno a tomar, antes de tomar, primero al Dios, pa’que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cuide a uno. Si no, toma de más, se emborracha, se pierde y al rato se anda peleando, se le pierde el dinero 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 mete en problemas; en cambio así, le dice uno que lo cuide y está uno tranquilo...”.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Continuamos nuestro recorrido hasta llegar al Real, nuevamente a la “casa” donde se alojaban los wirrarikas.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Eran las ruinas de una casa abandonada donde estaban viviendo y trabajando durante su estancia en el Real.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 entrar se encontraba uno en el patio, alrededor del cual, había distintas habitaciones, la mayoría sin techo.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patio no tenía techo tampoco. El suelo era de tierra apisonada y había unas vigas de madera que se usaban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como asiento. Ahí se iba a realizar, esa misma noche, una ceremonia de Peyote, que sería la continuación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ritos que se iniciaron con lo realizado en La’ Unarre.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Pedro nos dijo que iban a tener una fiesta. “. ..vamos a tocar la guitarrita, a bailar y a cantar toda la noche.. “.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 esa descripción tan general, nosotros nos quedamos con la idea de que iban a tener una fiesta común,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para  divertirse.  Luego  veríamos  que  se  trataba  de  algo  muy  distinto.  A  estas  alturas,  después  de  haberlos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frecuentado por algunos días, tratábamos a los wírrarikas con cierta familiaridad y no se sorprendían al vernos.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 especial  teníamos  amistad  con  Pedro  y  su  hermano  Hilario,  con  quienes  platicábamos  a  menudo 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contestaban nuestras preguntas. Como a las doce del día nos despedimos, quedandc con Pedro en regresar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por la noche.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85.2602pt;width:498.172pt;height:690.44pt;mso-position-horizontal-relative:page;mso-position-vertical-relative:page;z-index:-2278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Eran  como  las  8  de  la  noche  cuando  regresamos  a  “la  casa  de  los  wirrarikas”.  Estos  se  encontraban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encendiendo el fuego en el centro del patio y realizando los preparativos para “la fiesta”. Se encontraba ahí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grupo  de  extranjeros  que  habíamos  visto  en  la  mañana.  Estaban  muy  alegres,  bromeando  y  cantando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ruidosamente.  Eran  jóvenes  europeos  de  esos  que  viajan  con  poco  dinero  y  cuya  apariencia  estrafalaria,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cabellos largos y gusto por las drogas, les gana el vago apelativo de “hippies”. Sería quizá que eran ruidosos, 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por alguna otra razón, que Huicho, a pesar de ser, por lo general, cálido y humilde, les pidió que se retiraran.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Les habló muy suavemente, tratando de no parecer descortés. Nosotros observábamos, dudando si se referían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también a nosotros.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Explicó que iban a tener una fiesta que era nada más para ellos, que eran sus costumbres y que no podían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quedarse;  que  no  iban  a  dormir  y  que  sería  muy  aburrido  para  ellos.  Rechazó  todas  las  peticiones  de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extranjeros que, finalmente, tuvieron que irse. Nosotros nos habíamos refugiado en la parte de la casa que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6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correspondía a Hilario y su familia; conversando con él, nos dijo que nos podíamos quedar, puesto que Pedro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nos había invitado. También nos explicó que cuando nosotros nos fuimos, los extranjeros se habían quedado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ahí todo el día: estuvieron tomando, cantando y fumando mariguana; los wirrarikas no sabían como correrlos.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Llegada  la  hora  de  la  ceremonia,  no  le  había  quedado  a  Huicho  más  remedio  que  decírselo  directamente.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Viendo el comportamiento de los hippies y, sobre todo, su actitud de “amistad” (condescendencia) para con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wirrarikas, no pudimos menos que alegrarnos de que los despidieran.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Una vez que hubo vuelto la tranquilidad, los wirrarikas siguieron con sus preparativos; se colocaron en torno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  fuego  diversos  elementos:  dos  ekipales  (sillas  de  un  material  similar  al  bejuco,  cubertas  con  una  piel  de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venado y con una cornamenta del mismo animal, que servía para apoyar el respaldo de la silla contra el suelo).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Estos ekipales eran elementos sagrados para los wirrarikas; los usaban para las ceremonias, y sólo se podían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sentar en ellos el Marakame y, en ocasiones algún ayudante. Se colocaron también un par de sillas metálicas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las que se sentarían los ejecutantes de los instrumentos musicales. Al otro lado del fuego, exactamente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enfrente del lugar del Marakame, se colocó un cuadro de estambre similar al utilizado en la mañana, sólo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dibujos eran distintos: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éste tenía en el centro una fogata, de la cual salían algo así como gusanitos, que eran la representación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Tatewari  hablando  a  los  wirrarikas.  Aparecían  también  mazorcas  de  maíz  y  símbolos  de  peyote,  así  como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flechas y diversas figuras en colores intensos. Debajo del cuadro se colocaron objetos similares a los de la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275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mañana: galletas, chocolate, plumas, dinero, tabaco silvestre, tejuino, flores, etc.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Ya  para  comenzar  la  ceremonia,  los  participantes  se  agruparon  de  la  siguiente  manera:  en  un  ekipal, 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marakame Huicho; junto a él, en el siguiente ekipal, estaba Vicente, quien ocuparía un lugar que nos pareció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fundamental para el desarrollo de la ceremonia, ya que era quien marcaba la pauta para la repetición de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cantos que el marakame pronunciaba. Junto a Vicente se colocó una silla metálica en la que se sentó Pedro,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quien además de ser el segundo cantador, estaba a cargo de la ejecución de un pequeño violín de madera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hecho con una técnica que parecía bastante rudimentaria. Su tamaño era mucho menor que el de un violín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normal; no obstante, su sonido era lo bastante fuerte como para no perderse a pesar de estar en un recinto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abierto. Al lado de Pedro y siguiendo el circulo en torno al fuego, se encontraba Tomás, el callado wirrarika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  encargaría  de  tocar  una  pequeña  guitarrita,  de  características  similares  a  las  del  violincito.  Siguiendo 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círculo, al lado de Tomás, quedaba el espacio en que se ubicó el pequeño cuadro y las ofrendas puestas junto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 él.  Los  demás  sitios,  en  torno  al  fuego,  eran  ocupados  indistintamente  y  en  forma  alternativa  por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diferentes miembros del grupo; incluso, nosotros mismos, ocupamos dichos lugares en tanto que tratamos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integramos al ritual, en la medida que nuestra buena voluntad y nuestra ignorancia de los pasos a seguir nos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permitieron.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Estaban  ahí  reunidos  todos  los  wirrarikas  del  grupo:  mujeres  y  niños  tuvieron  una  participación  directa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durante todo el tiempo que duró el ritual. Los niños más pequeños, si bien no eran obligados a participar en él,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tomaron parte del mismo, casi igual que los adultos. Sólo los niños de brazos, limitaban su participación a estar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ahí, cargados por sus madres. Aun así, nos pareció significativo el hecho de que los wirrarikas participan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sus ceremonias, prácticamente desde que nacen, ya que al encontrarse dentro de esos eventos, en estado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lactante, debe tener influencia en su vida posterior, como niños, jóvenes y adultos. Algunos de los miembros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del grupo se encontraban de pie.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Serían como las nueve de la noche cuando Pedro empezó a cantar, acompanado de su pequeño violín y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guitarrita de Tomás, que, por otra parte, no eran instrumentos comunes, sino que se usaban exclusivamente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para los rituales. Pedro entonó cantos en wirrarika que duraron alrededor de veinte minutos, “para entrar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calor’,  según  sus  propias  palabras.  La  estructura  de  la  melodía  parecía  ser  una  repetición  de  segmentos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melódicos,  que  después  de  un  rato  variaban.  La  voz,  la  actitud  y  en  general  la  personalidad  de  Pedro,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cambiaron por completo en el momento de empezar a cantar. Ignorábamos lo que decían los textos, pero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juzgar por la entrega del cantador, supusimos que serían de un significado muy intenso para el grupo. Al otro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día, comprenderíamos el por qué de esa entrega,  cuando en respuesta a una pregunta nuestra, Pedro 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indicara que esas canciones “se las había enseñado el Dios”, esa misma noche.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Una vez que Pedro cesó de cantar, Huicho sacó, de una pequeña cajita de palma, su pequeño bastón de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62.3405pt;width:62.0919pt;height:12.02pt;mso-position-horizontal-relative:page;mso-position-vertical-relative:page;z-index:-2279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Híkuri Neirra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43.8pt;margin-top:36.7384pt;width:10.0406pt;height:9.98pt;mso-position-horizontal-relative:page;mso-position-vertical-relative:page;z-index:-2280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29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699pt;margin-top:36.7384pt;width:498.228pt;height:738.962pt;mso-position-horizontal-relative:page;mso-position-vertical-relative:page;z-index:-2277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2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30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plumas, su muvieri, que tendría en la mano derecha durante toda la ceremonia. Para ese momento, se habían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puesto a los pies de los dos cantadores unas pequeñas franelas rojas, en las que, a lo largo de la noche,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iban  colocando,  así  como  también  retirando,  diversos  objetos  que  se  utilizaron  en  el  ritual.  En  estas  dos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franelas se colocaron objetos tan preciosos que no debían tocar el suelo, y que sólo podían ser manipulados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por los cantadores durante la ceremonia del Peyote. Sobre ellas se pusieron objetos similares a los que había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el primer altar, además del tabaco sagrado, calabazos con agua sagrada, los objetos de poder del cantador,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velas y muchos botones del preciado cacto. En ese momento, el grupo de wirrarikas se puso a conversar en su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lengua. Era como si desde ese momento, el único idioma que se pudiera hablar fuera el wirrarika, y el único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mundo que tuviera vigencia, fuera el mágico mundo que, a través de sus mitos, los wirrarikas podían encarnar.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Después de un rato de conversar, los wirrarikas guardaron silencio.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Huicho,  el  cantador,  levantó  su  muvieri  y  empezó  a  cantar.  Todos  se  pusieron  muy  atentos.  Al  canto 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Marakame no lo acompañaban los instrumentos musicales, sino que cantaba solo, a capela. La música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salía  de  sus  labios  era  diferente  a  cualquier  otra  música  que  hubiésemos  escuchado;  las  palabras  eran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pronunciadas con un acento distinto al que utilizaban normalmente, incluso, nos pareció que, probablemente,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estos cantos fueran pronunciados en algún lenguaje sagrado que se reservara en especial, para ocasiones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como la que nos ocupa. Los cantos de Huicho eran, en general, segmentos métricos cortos que se repetían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 variantes melódicas al final. Al igual que los cantos de Pedro, se repetía una misma idea musical durante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 rato como de cuarenta minutos, para después cambiarlo por otra.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Llevaba  el  marakame  como  veinte  minutos  cantando,  cuando  sucedió  algo  que  nos  sorprendió:  Pedro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empezó a afinar su violín y Tomás su guitarra. Les daban pequeños rasguidos para verificar su entonación.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nos llamó la atención es que esto sucediera mientras el marakame estaba cantando. Daba la impresión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 se rompía el aire de solemnidad y respeto.  Nuestra sorpresa aumentó cuando Pedro, acompañado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violín y la guitarrita, empezó a cantar una melodía distinta a la que cantaba Huicho en ese mismo momento.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 principio, no entendíamos lo que sucedía, pero a medida que seguían cantando, nos dimos cuenta de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esas dos melodías, que tan distintas parecían en un principio, se acoplaban para formar un fenómeno melódico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más complejo y rico. Escuchando la técnica que empleaban, llegamos a pensar que los wirrarikas conocieron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técnica  del  contrapunto,  mucho  antes  de  que  Europa  la  conociera  a  través  de  la  música  barroca.  Huicho 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Pedro  estuvieron  cantando  a  contrapunto”  durante  más  o  menos  media  hora.  Después  de  lo  cual  hubo 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silencio de cuatro o cinco minutos.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Enseguida, el cantador inició una nueva serie de cantos con una estructura melódica distinta, sólo que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esta ocasión, después de que el marakame cantaba lo que parecía una estrofa completa, los demás wirrarikas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contestaban  en  coro  repitiendo  el  mismo  canto,  a  lo  que  seguía  otro  nuevo  del  marakame  y  una  nueva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repetición  del  grupo.  Los  cantos  siguieron  en  esta  forma  quizá  cuarenta  o  cincuenta  minutos.  Nuevamente,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Pedro comenzó a tocar y a cantar en forma similar a como lo había hecho antes, sólo que ahora se añadía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nuevo elemento: al momento en que Pedro comenzó a cantar y el violín a sonar, los wirrankas comenzaron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baile  ~ue  -interrumpido  sólo  a  intervalos-  duraría  toda  la  noche.  La  danza  de  los  wirrarikas  era  un  rítmico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movimiento en que lo que más se movían eran los pies, tratando de seguir los sonidos que el violín marcaba.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Las manos permanecían quietas junto al cuerpo, o dentro de los bolsillos del suéter, si es que se llevaba.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cuerpo se mantenía ligeramente inclinado hacia delante y además del continuo zapateo, incluía movimientos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hacia delante, hacia atrás y hacia los lados. A lo largo de la ceremonia se presentaban tres elementos básicos,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 se  realizaban  alternados  o  combinados  indistintamente:  el  canto  del  marakame,  la  música  del  violín 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guitarra que se acompañaba con el canto de Pedro, y el baile de los wirrarikas. Había momentos en que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marakame cantaba solo; otros, en que se ejecutaban al mismo tiempo dos distintas melodías, al añadirse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canto de Pedro al de Huicho, y otros, en los que la gente danzaba acompañada solamente por los cantos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Pedro, así como del violín y la guitarra.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frío fue aumentando paulatinamente. A partir de la una de la mañana llegó a su punto máximo, cerca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cero grados, y se mantuvo así hasta el amanecer; sin arredrarse por el frío, los wirrarikas continuaron con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 ceremonia como si nada sucediera. El marakame que traía sólo una delgada camisa, se cubrió la espalda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 una manta. Vicente se envolvió en una cobija, pero no dejó de contestar a los cantos de Huicho en toda la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noche. Nosotros que estábamos sintiendo la magnitud del frío, a pesar de estar bien abrigados, no dejamos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sentirnos  impresionados  por  la  resistencia  de  esta  gente  que,  con  frío  o  sin  él,  aguantaban  como  si  nada,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noches enteras sin dormir, ya que -según nos enteramos- tenían ceremonias que duraban varios días con sus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respectivas noches. En especial, nos asombró el marakame, que siendo un hombre de edad avanzada, pudo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soportar cerca de quince horas cantando bajo el frío inclemente, que sólo amainó cuando salió el sol. Entre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cantos y danzas que se interrumpían sólo por momentos, para enseguida continuar transcurrió toda la noche.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tiempo en tiempo, y desde que empezó la ceremonia, Pedro repartía trozos de peyotes a cada uno de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participantes, con la ayuda de su hermano Hilario. Notamos que trataban el cacto con cuidado y reverencia.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Antes de entregar el trozo de Híkuri a alguien, aquél que lo daba, debía ponerlo en los ojos, oídos, corazón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garganta de quien lo recibe. “. para que vea, para que oiga, para que sienta, para que pueda cantar.,.”.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nosotros fue muy claro que el peyote es un elemento fundamental en la cosmovisión del wirrarika; lo usan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sólo  para  ver,  hablar  y  escuchar  a  sus  dioses,  sino  también  para  curar  enfermedades,  el  cansancio, 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propiciar buenas cosechas, y se halla presente, de alguna forma, en la mayoría de sus actividades.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right"/>
                    <w:spacing w:line="220" w:lineRule="exact"/>
                    <w:ind w:righ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Nos encontrábamos expectantes, curiosos por saber el efecto que tendría la mezcalina en estos hombres tan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36.7384pt;width:498.196pt;height:738.962pt;mso-position-horizontal-relative:page;mso-position-vertical-relative:page;z-index:-2276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1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31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alejados de nuestro mundo, en el que los psicotrópicos, son utilizados en formas no sólo profanas, sino incluso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degradantes. Todos tomaron el hikuri, hombres y mujeres. Los niños mayores también lo tomaron, aunque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menor cantidad que los adultos. Cabe mencionarse, que ninguno de los wirrarikas perdió el control ni mostró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alguna conducta que pudiera parecer inadecuada. Lo que sí observamos fue una emoción intensísima en cada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uno de los participantes, que atribuimos más a la sacralidad de la ceremonia que a los efectos del peyote.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 ceremonia  no  resultó  monótona  en  modo  alguno;  la  emotividad  de  los  participantes  era  sumamente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variable. En un cierto momento el canto del Marakame se tornaba más hondo, más sentido; su voz empezaba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un tono medio para terminar en un claro falsete, que daba a la melodía un sabor sumamente dulce. Sus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muvieris  vibraban  como  impulsados  por  el  poder  de  su  garganta  o  de  alguna  fuerza  inefable.  Su  rostro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mostraba una emoción tan fuerte, que nos impresionaba profundamente. Lagrimas corrían por sus mejillas y su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voz parecía quebrarse por momentos. De tiempo en tiempo, limpiaba las lágrimas de su rostro, con la manga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su vieja camisa. La mayoría de los wirrarikas estaban llorando, incluyendo a los niños mayores. El ver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esos hombres y mujeres por lo general tan alegres, llorando de esa manera, era algo que producía un nudo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garganta y nos llevaba a preguntarnos: ¿Qué es lo que están viendo estos hombres? ¿De qué naturaleza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serán sus visiones? ¿Qué les estarán diciendo sus dioses?.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Sentimos admiración y respeto por esta gente que había sabido conservar su identidad resistiendo no sólo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paso del tiempo, sino también -y esto era lo más admirable- la presión del mundo “civilizado”, a lo largo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cinco  siglos  de  infamias.  Ni  las  armas  de  la  colonia,  ni  la  “buena  voluntad”  de  los  misioneros  pudieron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despojarlos de la herencia mágica de sus antepasados. Estos hombres que nada poseen, a quienes se han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quitado sus tierras y la posibilidad de cultivar las pocas que les quedan, siguen a pesar de todo, defendiendo su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mundo, su idioma y sus tradiciones, como si con ello gritaran a la historia y a la vanidad del hombre blanco: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78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¡Todavía estamos aquí!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Cuando parecía que la tristeza llegaba hasta el límite de  lo soportable, el violin de Pedro y la guitarra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Tomás, entraban a rescatar a los participantes, de la melancolía que se había apoderado de ellos. La danza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parecía animarlos, y la voz de Pedro resultaba muy reconfortante. Algunas sonrisas aparecían en los rostros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llorosos; el sentimiento de hermandad era nítido a través de miradas silenciosas, pero sumamente expresivas.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Observamos la gran facilidad con que los wirrarikas podían pasar de un estado de ánimo a su opuesto, de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momento a Otro, cuando Cirilo decía algún chiste, justo en el momento que parecía más inoportuno, pero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era en realidad el más oportuno.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pocos momentos en que tanto cantos como danzas se detenían, los wirrarikas se ponían a conversar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entre  sí,  o  con  el  abuelo  fuego.  Durante  toda  la  ceremonia,  nunca  faltó  alguien  que  cuidara  de  alimentar 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Tatewari. Eran como las 4:30 de la madrugada; el ambiente en torno al fuego se había transformado, de tal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manera,  que  parecía  que  el  día  anterior  y  su  ambiente  cotidiano,  habían  quedado  muy  lejos.  Ahora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wirrarikas hablaban en voz baja, mostraban una actitud de camaradería recíproca, muy íntima y mucho más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profunda  de  la  que  les  habíamos  visto  durante  el  día.  Estábamos  compartiendo  el  misterio  de  estar  vivos;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eramos viajeros en pos del Espíritu, lo que implicaba también la difícil experiencia de “ver nuestras vidas”.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 marakame  volvía  nuevamente  a  cantar;  su  voz,  algo  gastada  por  las  horas  de  esfuerzo,  mostraba,  sin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embargo,  una  intensidad  espiritual  que  no  tenía  al  principio.  Estaba  relatando  con  su  canto  la  historia 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mundo, y los mensajes que les daba el bisabuelo cola de venado: Tamatz Kahullumary.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Hacia el amanecer, el marakame Huicho parecía llegar a su esfuerzo máximo, no tanto por el trabajo de toda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 noche,  como  por  el  hecho  de  que  uno  de  los  aspectos  más  importantes  del  cantador,  es,  precisamente,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ayudar  al  Sol  a  vencer  a  las  estrellas  para  que  pueda  salir.  El  canto  del  marakame  es  una  compañía  y 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estímulo para el sol. Los wirrarikas creen que todas las noches en algun lugar de su territorio, hay por lo menos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  marakame  que  esta  teniendo  la  responsabilidad  de  ayudar  al  sol  (esa  noche  la  responsabilidad  era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Huicho). Así se comprende, que en el momento en que los primeros rayos solares asomaron, los wirrarikas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tornaran eufóricos y alegres ¡El sol había escuchado sus cantos! ¡Habían participado del milagro solar!. Con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amanecer nuevos elementos se añadieron al ritual. El marakame se puso de pie y recibió los rayos solares sin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dejar de cantar, apuntó su muvieri, que también se considera una flecha, precisamente hacia el sol. La luz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día  pareció  infundirle  nueva  vida,  el  agotamiento  que  poco  antes  asomaba  en  su  rostro  desapareció.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rostros  de  todos  parecían  transformados,  daban  la  impresión  de  sentirse  sacralizados,  después  de  haber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encarnado sus mitos. El marakame tomó una larga cuerda que tenía preparada. Todos se pusieron de pie y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agruparon en tomo al fuego, que seguía crepitando. Huicho empezó a pasar la cuerda en torno al grupo. Cada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uno tomaba la cuerda con las manos detrás de la espalda y la pasaba al siguiente. La cuerda dio dos vueltas.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 canto del  marakame era continuo. Como el mismo Pedro nos dijo: “. .ahora todos nosotros somos uno...”.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cuerda fue retirada.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 siguiente  paso  fue  el  sacrificio.  Vicente  e  Hilario,  trajeron  un  chivo  que había estado amarrado en otra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parte  del  patio.  El  animal  balaba  como  si  presintiese  el  destino  que  enseguida  le  aguardaba.  Mientras, 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marakame seguía de pie cantando y apuntaba las plumas mágicas al Sol, Vicente e Hilario acostaban al animal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frente  al  cuadro  de  figuras  de  estambre.  Vicente  sacó  su  cuchillo  y  lo  hundió  en  el  pecho  del  chivo,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inmediatamente colocaron un pequeño recipiente junto a la herida sangrante para recibir el precioso líquido.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Pedro tomó el recipiente y, con una pluma, roció algunas gotas de sangre en cada uno de los participantes, así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como en la mayoría de los objetos rituales principalmente las velas. El animal continuaba emitiendo sus últimos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balidos cuando las mujeres encendieron velas que pasaron a cada uno. El cantador dirigía con su canto, y el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6999pt;margin-top:687.839pt;width:498.1pt;height:92.4796pt;mso-position-horizontal-relative:page;mso-position-vertical-relative:page;z-index:-2271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Otro  factor  que  me  había  llevado  a  conducirme  de  esa  manera,  era  la  convicción  de  que,  antes  que  el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contado  con  formas  de  vida  y  percepción,  que  difícilmente  pueden  ser  aprovechadas  desde  la  descripción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ordinaria del mundo moderno con sus metas e intereses; era necesario conseguir un arreglo de los asuntos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cotidianos de cada participante. La superación de las ataduras básicas y limitantes de la historia personal, el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entrenamiento y uso disciplinado de la atención, el desapego de las obsesiones mentales y emocionales, la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superación de adicciones de todo tipo, el saneamiento general del cuerpo físico y energético, el rescate de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sensibilidad, y la capacidad de cesación del diálogo interno, eran -entre otros factores- necesarios para que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persona pudiera manejar su mundo cotidiano con eficiencia, y una orientación internamente equilibrada. Bajo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6999pt;margin-top:469.32pt;width:498.129pt;height:207.499pt;mso-position-horizontal-relative:page;mso-position-vertical-relative:page;z-index:-227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Habían pasado diez años desde mi primer encuentro con los wirrarikas. Más de trece de mis incursiones en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 campo  y  con  indígenas  de  diferentes  etnias,  y  once  desde  que  había  empezado  a  coordinar  grupos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desarrollo humano con diferentes lineas de trabajo.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Era la primera vez que tomaba la delicada decisión de llevar un grupo de trabajo a la tierra sagrada de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indios.  Antes,  había  compartido  algunas  de  las  experiencias  en  territorio  indígena  con  uno  o  dos  de  mis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compañeros de lucha, fuera del contexto de los grupos y los cursos.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 los grupos que habían alcanzado mayor desarrollo, los había conducido a través de caminatas por la sierra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llegando, incluso, a acercamos a la periferia de comunidades, en las que se conservaban algunas de las más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peculiares prácticas en torno a formas alternativas de la conciencia(*). Sin embargo, siempre consideré que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contacto  directo  con  las  raíces  vivas  de  la  Toltequidad,  con  las  que  a  lo  largo  de  los  años  había  venido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trabajando, era algo que debía tratar con sumo cuidado. Era evidente para mí, que hubiera sido un error llevar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mis amigos, o a los participantes avanzados de los grupos, al encuentro con el mundo indio, sin contar con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una  señal  muy  clara  de  que  así  debía  de  hacerlo.  No  importaba  si  la  señal  tardaba  mucho  en  llegar,  o 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llegara nunca. De todos modos, la vertiente indígena era más bien una nutriente básica de mi trabajo con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grupos, y no un punto de destino.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(*)cabe  mencionar  que  semejantes  aventuras  se  llevaban  a  cabo  con  muy  poca  frecuencia,  ya  que 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trabajaba con varios grupos a la vez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,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sino que abria -como más- un grupo al año y no abria otro, hasta que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había terminado mi trabajo normal con el precedente.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6999pt;margin-top:423.42pt;width:498.033pt;height:34.9999pt;mso-position-horizontal-relative:page;mso-position-vertical-relative:page;z-index:-227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9"/>
                  </w:pP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En la narración que viene a continuación, deliberadamente, he omitido detallar la forma específica de algunos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3" w:line="220" w:lineRule="exact"/>
                    <w:ind w:left="20" w:right="-14"/>
                  </w:pP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ejercicios y rituales, ya que, por su naturaleza no son propicios de realizarse sin las condiciones adecuadas, y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 en particular; sin contar con el apoyo de una persona avezada en semejantes procedimientos.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384.556pt;width:222.582pt;height:27.8pt;mso-position-horizontal-relative:page;mso-position-vertical-relative:page;z-index:-2274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  <w:jc w:val="left"/>
                    <w:spacing w:line="260" w:lineRule="exact"/>
                    <w:ind w:left="20"/>
                  </w:pPr>
                  <w:r>
                    <w:rPr>
                      <w:rFonts w:ascii="Arial" w:cs="Arial" w:eastAsia="Arial" w:hAnsi="Arial"/>
                      <w:b/>
                      <w:sz w:val="24"/>
                      <w:szCs w:val="24"/>
                    </w:rPr>
                    <w:t>CAPITULO VIII</w:t>
                  </w:r>
                  <w:r>
                    <w:rPr>
                      <w:rFonts w:ascii="Arial" w:cs="Arial" w:eastAsia="Arial" w:hAnsi="Arial"/>
                      <w:sz w:val="24"/>
                      <w:szCs w:val="24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  <w:jc w:val="left"/>
                    <w:ind w:left="20" w:right="-36"/>
                  </w:pPr>
                  <w:r>
                    <w:rPr>
                      <w:rFonts w:ascii="Arial" w:cs="Arial" w:eastAsia="Arial" w:hAnsi="Arial"/>
                      <w:b/>
                      <w:sz w:val="24"/>
                      <w:szCs w:val="24"/>
                    </w:rPr>
                    <w:t>AUGURIO EN lA MONTAÑA SAGRADA</w:t>
                  </w:r>
                  <w:r>
                    <w:rPr>
                      <w:rFonts w:ascii="Arial" w:cs="Arial" w:eastAsia="Arial" w:hAnsi="Arial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325.021pt;mso-position-horizontal-relative:page;mso-position-vertical-relative:page;z-index:-2275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32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poder de sus plumas, el camino del alma del chivo hasta su destino: el Sol. El peyote no se había dejado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repartir, periódicamente. Cuando el animal hubo muerto, el marakame tomó una pequeña jícara, con agua,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algún sitio sagrado. Con una flor blanca que, previamente, mojaba en la jícara, roció algunas gotas del agua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sagrada  en  los  labios,  y  después  en  la  cabeza  de  cada  uno  de  los  participantes.  Al  hacerlo  pronunciaba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algunas palabras. Una vez que todos hubieron sido tocados con el agua mágica, cada uno tomó un botón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híkuri,  que  cortó  en  pequeños  trozos  después  de  lo  cual,  repartió  un  pedazo  a  todos  los  demás.  Todos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intercambiaron un trozo del cacto sagrado, no sin antes ponerlo en el corazón, ojos y oídos, del que lo iba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comer. Cuando todos hubieron terminado de repartir el peyote, el marakame cesó de cantar.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Eran como las 10:30 de la mañana. Habían pasado más de catorce horas desde que comenzó la ceremonia.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 último paso fue el cambio de nombres de los participantes. El procedimiento era el siguiente: se colocó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olla con agua entre el fuego y el marakame, que había vuelto a sentarse. La gente iba pasando una por una.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  inclinaban  junto  a  la  olla  de  agua.  Sacaban  un  poco,  con  la  que  lavaban  su  cara  y  sus  manos.  Se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levantaban. En ese momento Pedro y Huicho, se ponían a discutir, en su lengua, en tono de humor, acerca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se había lavado la cara y,en relación a este hecho, le ponían algún nuevo nombre, que conservaría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sabemos  por  cuanto  tiempo.  Cada  vez  que  alguien  era  “bautizado”,  los  demás  se  reían  del  nuevo  nombre.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Cuando hubo llegado el turno de Pedro, fue Huicho el que hubo de “bautizarlo”. Finalmente, Pedro determinó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nombre de Huicho, que no por ser marakame, escapaba del “bautismo”.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Hasta donde nosotros supimos, con eso terminaba la ceremonia.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 que siguió fue un poco más alegre, pues había que destazar y cocinar el chivo, que iba a ser el alimento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ese día. Curiosamente, el marakame designó a dos de nosotros para quitarle la piel. La designación 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tomó por sorpresa, pero Guadalupe se ofreció para darnos una manita en la tarea de desollar al chivo, para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cual tenía más experiencia que nosotros.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ceremonia había terminado y el mundo comenzó, poco a poco, a ser otra vez el mundo de todos los días,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tanto  para  los  wirrarikas  como  para  nosotros,  que  aun  cuando  sólo  habíamos  formado  parte  en  ella  como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observadoresparticipantes”,  quedamos  muy  agradecidos  con  el  grupo  de  wirrarikas  que,  de  forma  tan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desinteresada,  nos  brindaron  la  oportunidad  de  convivir  con  ellos,  en  una  experiencia  que  nos  permitió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473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asomarnos, aunque fuera levemente, a su mágico mundo.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154.26pt;width:498.103pt;height:621.44pt;mso-position-horizontal-relative:page;mso-position-vertical-relative:page;z-index:-2269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  bien,  muchos  hombres  y  mujeres  que  habían  trabajado  conmigo  habían  logrado,  en  lo  individual,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significativos avances en la búsqueda de una vida verdadera y en áreas como las mencionadas; no habíamos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conseguido, todavía, ese cambio por una generación completa; es decir, por un grupo de trabajo en el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todos  sus  miembros  hubieran  alcanzado  semejante  nivel  de  desarrollo.  De  los  muchos  individuos  que,  a 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largo de nuestra experiencia, habían conseguido la disciplina y el dominio de sí mismos y de sus vidas diarias,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 bastante consistentes para encuentros de esa naturaleza; eran muy pocos los que tenían la inclinación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espíritu y el grado de disponibilidad para una batalla como esa. En general, eran personas que llegaban a tener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niveles de realización y proyectos a los que estaban dedicados por completo. Por otro lado, los muchos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manifestaban  insistentemente  su  interés  por  el  contacto  directo  con  la  experiencia  indígena,  estaban  en  su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mayoría en pésimas condiciones energéticas y de vida, y su interés por lo indigena era muy similar a su interés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por  las  realidades  alternativas:  una  fuga  mental  a  través  de  la  cual  pretendían  escapar  de  sí  mismos.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Afortunadamente,  la 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otredad 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del  mundo  indígena  esta  cerrada  para  todo  aquel  que  no  reúne  los  requisitos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necesarios. Y esto sigue siendo cierto, aunque el individuo no apto llegara a encontrarse físicamente en medio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del  más  profundo  de  los  rituales.  Para  percibir  ese  mundo  se  necesitan  “ojos  especiales”  que,  aunque 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encuentran  en  todo  ser  humano,  solo  se  abren  después  de  una  verdadera  batalla  en  pos  de  una  vida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verdadera, una  vida fuerte.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Todo lo anterior dio como consecuencia, que muy rara vez -si acaso- me había visto en la circunstancia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llevar gente de fuera acompañándome en mis experiencias en el mundo indio, aunque, en mi fuero interno yo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anhelaba en secreto, que otros de mi mundo de origen las pudieran vivir conmigo. ¡Tal vez así tendría con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quién  hablar  y  compartir  acerca  de  esos  mundos  tan  extraños  y  maravillosos!.  A  pesar  de  mis  fantasías  y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nostalgias personales, hacia mucho que me había dado cuenta que el que se aventura más allá de los linderos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 la  cotidianidad,  tiene  como  compañeras  a  la  soledad  y  a  la  conciencia  de  su  muerte;  atestigua 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experimenta maravillas a las que casi siempre llega solo. Esto lo saben, por ejemplo, los alpinistas verdaderos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van en pos de los picos más altos; de aquel lado de la realidad hay muy poca gente. Aunque, pensándolo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bien, del lado de la normalidad hay menos, ya que, como decía Genaro cuando quería regresar a Ixtlán: ¡Sólo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había  fantasmas!.  Lo  cierto  es  que  más  allá  de  la  jaula  conocida  del  mundo  de  todos  los  días,  hay  mucha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menos  gente,  pero  los  pocos  que  se  encuentran  son  mucho  más  reales.  Efectivamente,  muchos  dicen 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quieren hacerlo, pero casi nadie esta dispuesto a realizar el trabajo necesario.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Volviendo  a  nuestra  historia,  yo  había  concebido  un  nivel  intermedio  de  acercamiento  al  universo  de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toltecas sobrevivientes. Este era el sentido de las caminatas y ejercicios realizados en la Sierra de Puebla y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diferentes  zonas  de  las  sierras  oaxaqueñas.   Esos  sitios  están  impregnados  por  los  ires  y  venires  de  los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indígenas  a  lo  largo  de  los  siglos.    Al  mismo  tiempo,  eran  esos  sitios  y  ese  territorio,  esas  montañas  y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barrancas,  los  mismos  que  habían  nutrido  física  y  espiritualmente  a  los  toltecas  de  la  antigûedad  y  a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sobrevivientes, durante todos esos siglos.   Asi que, -pensaba yo- si hacemos el trabajo adecuado, sin duda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podremos aprender mucho en aquellos lugares, y sólo, en caso de alguna señal muy poderosa, dejaremos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montes y entraremos en contacto con las comunidades.  La regra a observar era, no perturbar ni molestar con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nuestra presencia a esas comunidades a las que nos habríamos de aproximar, y que resultaban por lo dem´s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bastante  cerradas  a  los  fuereños,  conformándonos  con  el  encuentro  con  la  naturaleza  que  los  circundaba.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Tales experiencias, dicho sea de paso, nos fueron altamente sustanciosas, ya que nos permitieron conocer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mucho acerca del mundo y de nosotros mismos; muchas técnicas fundamentales, en particular aquellas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permiten el enlace con la conciencia de la tierra, fueron desarrolladas allá.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Dentro de este esquema de “acercamiento intermedio” a las zonas indígenas, para grupos reducidos con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buen grado de desarrollo, había un proyecto que nunca había sido realizado; recorrer el desierto sagrado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sobrevivientes de la antigua Toltequidad por excelencia: los wirrarikas. Era este un lugar que tenía para mí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 más alto valor, ya que, su fuerza era extraordinariamente intensa, lo que significaba una Promesa de Poder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Conocimiento; pero también una amenaza.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Por mis experiencias personales en la zona, sabía que intentar penetrarla sin estar lo bastante compactos,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energéticamente  hablando,  tanto  a  nivel  individual  como  de  grupo,  sería  una  tarea  suicida.  De  nuevo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riesgos  eran  de  dos  tipos  en  caso  de  llegar  sin  la  preparación  adecuada:  o  bien  no  ver  nada  más  allá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nuestras propias proyecciones mentales, o enfrentarnos a riesgos físicos reales de alto nivel de peligrosidad.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 menos amenazante era sin duda la abundancia de serpientes de cascabel y escorpiones. Era evidente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una falta de propósito claro, se nos podía convertir en cualquier clase de problema que nos aparecería en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camino. Todo ello implicaba una responsabilidad muy delicada.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 lo largo de tres años, hicimos cuatro intentos de penetrar en la zona en condiciones adecuadas. Las tres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106.562pt;mso-position-horizontal-relative:page;mso-position-vertical-relative:page;z-index:-2270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33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92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tales  condiciones,  el  encuentro  con  las  realidades  alternativas  podía  darse  como  un  elemento  capaz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contribuir al desarrollo del individuo.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acceso a estados de realidad no ordinaria, sin los arreglos minimos y el fortalecimiento necesario del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tonal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 (*),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eran por lo general infructuosos, y si acaso se lograban sin la base necesaria de una vida fuerte y ajustada,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resultados tendían a ser finalmente peligrosos. Así, también, la experiencia indigena para una persona sin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2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un avance adecuado en el camino del guerrero, devenía en una excursión de tipo turístico por el “folklore” indio,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hanging="170" w:left="190" w:right="23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o bien, una incursión en terrenos que de ese modo resultaban seriamente peligrosos.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(*)véase introducción y capítulo primero de las Enseñanzas de Don Carlos.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36.7384pt;width:498.218pt;height:738.961pt;mso-position-horizontal-relative:page;mso-position-vertical-relative:page;z-index:-2268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2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34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primeras  fueron  infructuosas.  La  estrategia  que  seguíamos  era:  una  vez  que  habíamos  decidido  intentar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entrada a ese desierto, iniciábamos los preparativos del viaje lo más concienzudamente posible, y seguíamos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adelante, mientras no hubiera ninguna señal o manifestación que nos detuviera. Todo ello lo expresábamos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  la  simple  afirmación:  “si  la  puerta  se  abre,  pues  pasamos;  si  no,  nos  regresamos”.  Y  así  fue.  Los  tres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primeros intentos fueron abortados ya casi para entrar; una pequeña discusión entre dos miembros del grupo,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 avería  de  alguno  de  los  vehículos,  la  falta  de  integración  y  coordinación  del  grupo  en  su  conjunto, 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tormenta, algún incidente con la gente de los pueblos circundantes, etc.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Cualquiera podría pensar que estos signos resultan demasiado fútiles y que podríamos haber continuado;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mí no me cabe duda de que hicimos lo correcto. Más allá de las manifestaciones externas, la voz interna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Conocimiento Silencioso que se esconde muy al fondo de nuestro ser, y que podemos oír, sí aprendemos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involucrar el tipo de atención necesario, me indicaba que hacer. En ningún momento fue la ansiedad lo que me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impulsó a avanzar, ni el miedo lo que me impulsó a retroceder. Dado que nuestro intento era un intento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obsesivo,  casi  indiferente,  podíamos  regresar  en  cada  ocasión  contentos  y  sin  el  menor  sentimiento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frustración por no haber podido penetrar en esa tierra sagrada. Aunque yo, en lo personal, tenía el pequeño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sueño de algún día poder llevar un grupo a trabajar en esos lugares, en realidad no me importaba en absoluto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 algún día se realizaba o no. Al fin y al cabo el trabajo era siempre abordar el reto que se nos presentaba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cada día en nuestras vidas, y estas tentativas en las zonas de “acercamiento intermedio”, no formaban parte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nuestro  programa  general,  por  lo  que,  después  de  corroborar  que  la  puerta  no  se  abría,  regresábamos 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nuestras experiencias ya programadas que, por otra parte, eran muy atractivas y exigentes.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Pero ocurrió, sin embargo, que un buen día la puerta se abrió; y pasamos.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Finalmente, los requisitos parecían cumplidos; el grupo llevaba más de un año trabajando unido; se había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logrado un grupo compacto de participantes, que habían ido cumpliendo paso a paso las exigencias de los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diferentes talleres a lo largo de trece meses. Cada uno de ellos merecía estar allí; lo había avalado con su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esfuerzo y con sus logros en el mejoramiento energético de sus vidas y persona. Mi evaluación era, que con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disciplina y desapego que habían conseguido, estarían en condiciones de comportarse adecuadamente en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zona. Afortunadamente, más allá de mis consideraciones personales, estaba la respuesta del lugar a nuestro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intento de penetrar en grupo: adelante.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Ocurrió de la siguiente manera: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 varios meses de anticipación, había conversado con el grupo sobre la posibilidad de realizar un reconido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  diversos  ejercicios  relativos  a  la  etapa  de  trabajo  en  que  nos  encontribamos,  en  la  zona  del  desierto 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México Central, que constituye parte del territorio sagrado de los wirrarikas, llamada por ellos Humun’ Kulluaby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y que dista nás de cuatrocientos kilómetros de las sierra donde habitan. El recorrido que haríamos, sería de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hecho, una peregrinación ritual a un sitio sagrado, donde se concentraba un poder inmenso. Esta peregrinación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ritual no sería una imitación ociosa de rituales ajenos a nuestro vivir, sino, por el contrario, seria la expresión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simbolica  y  concreta  del  trabajo  que,  desde  hacía  tiempo,  veníamos  realizando  en  la  transformación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nuestras vidas.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palabra Humun’ Kulluaby tiene dos acepciones; por un lado, designa toda una región en su conjunto,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incluye una gran extensión desértica y varios cerros que se encuentran en él, de los cuales, el más alto y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más  significativo  se  llama  La-Unarre,  también  conocido  como  “Palacio  del  Gobernador”.  Al  mismo  tiempo,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Humun’  Kulluaby  designa  un  sitio  muy  especifico  dentro  de  la  planicie  de  ese  gran  desierto,  que  es,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precisamente,  el  destino  de  una  peregrinación,  que  año  tras  año,  realizan  los  wirrarikas  pertenecientes  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cerrado  grupo  de  los  peyoteros.  Allí  llevan  a  cabo  la  cacería  del  venado-peyote  y  los  rituales  relacionados.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También,   en   ocasiones,   y   por   diversos   motivos,   acuden   al   lugar   indígenas,   solos   o   acompañados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exclusivamente por su familia.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acuerdo a la estrategia de acercamiento intermedio, nuestra intención era hacer un recorrido por el gran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desierto, guardando siempre bastante distancia con los sitios especificos donde los wirrarikas llevan a cabo su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peregrinación, para no mterferir ni profanar sus espacios sagrados.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plan de trabajo que había elaborado, incluía algunos símiles con las prácticas que había conocido en mi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convivencia de los wirrarikas y, en particular, su forma de acercarse al mundo de la naturaleza, que es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ellos  un  mundo  sagrado  y,  por  tanto,  mágico.  Se  incluían  en  él  las  caminatas  de  atención  como  actividad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básica. De influencia, claramente wirrarika, realizaríamos ese contundente arreglo energético, que ellos llaman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“confesión”, y diversas técnicas rituales relacionadas  con el Abuelo Fuego Tatewari. También estaban en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programa,  técnicas  avanzadas  para  corresponderlas  con  el  desprendimiento  de  la  historia  peisonal  y  sus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fetiches. Todo ello, teniendo como sustento potenciador a la fuerza del lugar, que tendríamos que ser capaces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enlazar mediante el manejo especializado de la atención.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Quedaba claro de antemano, que nuestros objetivos no incluían el consumo de peyote o ninguna otra planta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psicoactiva que encontráramos en el lugar. De hecho, entre los requisitos mínimos que los miembros del grupo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habían tenido que cumplir como básico, era la superación de hábitos como el tabaco, la mariguana, el alcohol,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por mencionar sólo algunas de las adicciones más frecuentes. Algunos de ellos, incluso, habían librado arduas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batallas  contra  alguno  de  esos  vicios,  lo  que  acababa  con  la  posibilidad,  para  ellos,  de  un  acercamiento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adecuado a las “plantas de poder”. Con todo, el no consumir físicamente las plantas de poder que abundan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zona, no anulaba el hecho de que al penetrar en el lugar donde estas habitaban, nos hacíamos accesibles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 poder. Lo cual pudimos comprobar después, al constatar que la fuerza que se canaliza a través del Hikun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706.2pt;width:498.144pt;height:69.4997pt;mso-position-horizontal-relative:page;mso-position-vertical-relative:page;z-index:-2264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sentimiento que el lugar nos inspira, nos hace saber de inmediato que la elección fue correcta.  A unos sesenta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metros de donde estamos se alcanza a mirar el borde de ¿un río?.  Si, parece el cauce de un río, naturalmente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sin agua, ¿un río en el desierto?.   En cualquier caso calculo que la arena del lecho seco, será idónea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pernoctar sobre ella.  Nos dirigimos al lugar y otra sorpresa:  el paraje está lleno de peyote.  Nos acercamos,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observamos que debajo de los pequeños arbustos habitan familias completas del cacto.   Algunos solitarios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otros en parejas o en grupos de hasta más de quince.  Otros tienen una hermosa flor encima.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194.141pt;margin-top:694.74pt;width:359.591pt;height:12.02pt;mso-position-horizontal-relative:page;mso-position-vertical-relative:page;z-index:-2265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 frescura  del  ambiente,  las  tonalidades  azul-grisáceo  del  atardecer  y  el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694.74pt;width:128.317pt;height:12.02pt;mso-position-horizontal-relative:page;mso-position-vertical-relative:page;z-index:-2266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desde  el  primer  momento.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63pt;height:658.502pt;mso-position-horizontal-relative:page;mso-position-vertical-relative:page;z-index:-2267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35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(peyote), afectaba nuestra percepción, nuestra conciencia y nuestra potencialidad, colocándonos, claramente,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estados de realidad no ordinaria, sin necesidad de ingerir o siquiera tocar el cacto sagrado.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Además de los preparativos fisicos para la experiencia, cada uno de los participantes había realizado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preparación  interna,  que  incluía  el  aprender  a  vivir  de  una  manera  más  ajustada,  disciplinada  y  fuerte;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asimismo, habían hecho una Oferta al Poder que venían cumpliendo tiempo atrás, y que, generalmente, tenía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 ver con la realización de actos o cambios en su vida cotidiana, favorables a la misma y a la unificación con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Espíritu. Nuestra norma era que, cualquier clase de ritual resultaría vacio, si no tenía una relación directa con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batalla del guenero, que se libra en el mundo de todos los días; en la que el enemigo a vencer es uno mismo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 sus limitaciones. Como expresión simbólica de la batalla, que en el contexto del Camino del Guerrero habían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venido librando individualmente, como preparación para la “peregrinación”, cada uno elaboró con sus propias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manos una ofrenda o regalo para los Poderíos que habitaban en el lugar y que sería entregada en el momento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 lugar adecuado.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Hechos los preparativos y estudiados los mapas topográficos de la zona, nos pusimos en camino. Mi plan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trabajo  era,  naturalmente,  un  plan  “abierto”  que  tendría  que  irse  adecuando  a  las  exigencias  del  lugar,  y  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desarrollo  de  los  acontecimientos.  De  hecho  la  caminata  inicial,  era  un  recorrido  sin  un  destino  fijado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antemano,  que  habría  de  concluir  con  la  elección  de  algún  sitio  adecuado  para  acampar  y  realizar  nuestro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trabajo.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carretera transcurrió sin problemas. Los temores, e inquietudes naturales acerca de lo que nos aguardaba,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quedaban atenuados por el ambiente de camaradería y buen humor que reinaba entre “los peregrinos”.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Llegamos al caserío polvoriento que constituía el pueblito de San... que se encontraba a orillas del desierto.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Después de encontrar un lugar adecuado, nos dispusimos a iniciar la caminata. Eran como las trece horas y el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sol caía pleno sobre el desierto. Al fondo, hasta donde alcanzaba la vista sólo se veía el desierto de San Luis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Potosí, con sus característicos chaparrales y cardones. Hacia la izquierda, en la lejanía, la Sierra del Cerro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Sagrado.  No  teníamos  dirección  específica  para  avanzar,  pero  de  alguna  forma  sabía  que  LaUnarre  sería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nuestro  faro.  Si  me  mantenía  atento  a  su  presencia,  encontraría  una  ruta  adecuada.  Nos  formamos  en  la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tradicional “fila india” y rápidamente comenzamos la caminata buscando internarnos en el desierto y acercarnos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849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 las montañas.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Primero   empezamos   a   tomar   caminos   que   supuestamente   se   abrían   entre   los   matorrales,   y   digo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supuestamente  porque,  conforme  avanzábamos  se  bifurcaban,  se  cruzaban  con  otros  y  desaparecían 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luego volver a aparecer. Finalmente aceptamos el hecho de que en el desierto no hay más caminos que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uno va haciendo con su caminar. Toda dirección era un posible camino. El sol aumentaba su intensidad,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me alegraba de no haber olvidado mi sombrero de palma ni mi paliacate. Me encontraba al frente de la fila sin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 destino específico; fijamos a ninguna parte ysin embargo me sentia feliz. Caminaral misterio es algo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desde siempre me ha gustado. Avanzar y avanzar confiando en que si el propósito es claro para el corazón -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aunque no lo sea para la mente- se llega al sitio que se está buscando, aunque no se sepa cual es.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 respiración  en  ritmo,  los  ojos  atentos  y  el  rostro  relajado.  Pasos  seguros  y  rítmicos,  fijándose  siempre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dónde o sobre qué va uno a pisar. Transcurren los minutos y uno descubre el rumor del desierto. Ese sonido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tan característico que no responde a otra cosa mas que a la vibración del lugar, es propiamente el sonido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silencio. Conforme el tiempo avanza, esa vibración no sólo se escucha, sino que se siente en todo el cuerpo.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  como  si  la  atmósfera  toda  tuviera  una  tensión,  o  formara  un  campo  magnético  dentro  del  cual  hay 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moverse con mucha atención.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Caminando  en  el  desierto,  descubrimos  que  conforme  las  piernas  trabajan  más  y  más,  no  nos  vamos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debilitando, sino que por el contrario, el caminar nos  entona y nos equilibra con el entorno, con lo que 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vamos sintiendo cada vez mejor. Conforme pasan las horas, ese nombre indefinido “el desierto”, que a nuestra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llegada se transformó en paisaje, se convierte en un mundo que se abre, que comienza a revelarse. Penetrar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el desierto no sólo es entrar en su geografía, andar por allí; realmente significa que uno abre sus sentidos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 corazón y es penetrado por él. Es entonces cuando la palabra y el paisaje se transforman en lo que siempre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estuvo  mas  allá,  aguardando  a  que  osáramos  lo  suficiente,  y  cuando  uno  se  entera  que  el  desierto  es 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mundo aparte, que lo que supuestamente debería estar vacío, está lleno hasta el borde. Abundan los sonidos,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abunda  la  vida,  abunda  la  energía  y  la  belleza.   El  desierto,  con  su  vegetación,  con  su  horizonte,  con  su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silencio, su equilibrio, sus atardeceres y su aire limpio, es la oportunidad de entrar en un mundo donde uno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está más cerca del Espíritu.  No sólo del Espíritu que anima y sostiene el mundo, sino también de su presencia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dentro de nosotros mismos.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Llegado un cierto momento y ya bien entrada la tarde, señalo un sitio para acampar, relativamente cerca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las  montañas.  Avanzamos hacia el lugar señalado.  Conforme nos adentramos en él, sentimos una especie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frescor que lo diferencia de otros sitios por donde habíamos pasado.   El lugar nos resulta acogedor y seguro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556.738pt;width:498.093pt;height:218.962pt;mso-position-horizontal-relative:page;mso-position-vertical-relative:page;z-index:-226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 que sigue es encender el fuego. Lo hacemos cuidadosamente, siguiendo cada uno de los pasos que he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aprendido entre mis hermanos de la sierra. El encendido ritual del fuego con todos sus detalles, abre la puerta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para entrar en verdadera relación con el tátara tátara abuelo, al más antiguo de todos los poderíos, el Fuego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Tatewari. Entre la observación silenciosa del fuego, cantos de poder y algunas danzas, transcurre la noche en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 desierto.  Algunos  duermen  un  poco  antes  del  amanecer.  Otros,  se  quedan  hablando  con  el  tátara  tátara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abuelo, para pedirle consejo o ayuda, para agradecerle su calor y su luz, su Nierika. Nadie quiere entrar en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casas de campaña cuando se está tan bien fuera.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poderíos del lugar se dejan sentir con intensidad. El espíritu del Hlkuri, está allí, actuando, empujándonos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hacia el mundo de los espejos donde podemos ver nuestra vida y nuestro corazón, con sus partes luminosas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sus partes marchitas.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Al día siguiente realizamos diferentes ejercicios de primera y segunda atención. Recorremos el desierto para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retornar más tarde a “nuestro sitio” . Los ejercicios que realizamos se potenciaron por la intensidad energética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del lugar. Nuestra percepción se acrecienta, y el impulso de nuestro corazón es más grande que la fuerza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nuestros apegos. Podemos ver y darnos cuenta. Todo ello nos prepara para la batalla decisiva que se llevará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acabo en la noche. De acuerdo a las características energéticas y a los antecedentes de vida de cada uno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miembros del grupo, tomo la decisión de formar dos partidas independientes de guerreros para el trabajo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esa noche. Los que han llevado vidas más descontroladas y conflictivas, constituirán el hemisferio derecho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nuestro grupo, los que han llevado vidas más equilibradas, constituirán el hemisferio izquierdo. Cada partida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tendrá su propio campamento y su propio fuego, distantes como trescientos metros uno del otro. En la primera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89pt;height:508.98pt;mso-position-horizontal-relative:page;mso-position-vertical-relative:page;z-index:-2263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1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36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¡Ni hablar!   El paraje elegido resultó nada menos que el hogar de Híkuri, el poderoso espíritu que habita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peyote y que según los wirarrikas es una de las manifestaciones del Venado Azul Tamatz Kahullumary.  Por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momento considero si no resultará demasiado arriesgado acampar en este sitio, pero el sentimiento que el sitio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nos infunde es benéfico y amistoso.  El Poderío del lugar se siente en cada poro del cuerpo.  Ya estamos aquí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656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–me digo- y al Poder, sólo con Poder.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Después  de  indicar  a  todos  abstenerse  de  tocar  a  Híkuri,  atravesamos  con  cuidado  el  campo  de  peyote,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hasta  llegar  al  lecho  del  río;  aunque  está  completamente  seco,  me  doy  cuenta  de  que  está  vivo,  pues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presencia del espíritu del agua se siente claramente.  Sé que es un buen sitio para acampar, y que en caso de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454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peligro, bastará con regresar a este lugar para estar a salvo.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Nos ponemos a reunir ramas secas, o todo lo que se parezca a leña para el hogar de Tatewarí.  Recogemos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“la  leña”  con  extremo  cuidado.   Así  cumplimos  un  doble  propósito;  evitar  el  contacto  descuidado  con  algún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animal  venenoso,  o  con  las  abundantes  espinas,  y  continuar  cultivando  nuestra  atención  para  acceder 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estados  de  conciencia  acrecentados.  Una  vez  que  tenemos  “leña”  suficiente,  montamos  las  tiendas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campaña y tomamos nuestro primer alimento del día, aunque algunos continúan ayunando.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Todo transcurre en un ambiente peculiar. Sin que mediara ninguna instrucción de mi parte, la actitud de todos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 atenta y silenciosa, nadie quiere perturbar la paz y el equilibrio del desierto. Cada uno cumpliendo con sus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distintas tareas, sin conversar de más o dispersar su atención. La noche empieza a caer. Me siento dichoso al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6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darme  cuenta  de  que  finalmente,  después  de  tantos  años,  había  podido  traer  un  grupo  compacto  y  bien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preparado a un lugar como este. ¿que nuevos derroteros se abririan para nosotros una vez que la puerta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había abierto...?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Caminamos  hasta  un  pequeño  claro  y  nos  sentamos  a  esperar  la  oscuridad.  Nadie  dice  nada,  algunos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quedaron de pie y otros se tumbaron en el piso. En el crepusculo, nos quedamos inmóviles y en silencio, y nos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hermanamos con las piedras y con los arbustos, con las sombras de la noche que comienzan a levaritarse.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Sentir y aceptar la vibración del desierto, entonarse y sumirse en su frecuencia. Sólo eso. Nada más. Si no hay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movimiento, ni ruido, si no hacemos otra cosa que “estar alli”, nos fundimos con el desierto, con el atardecer.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Nuestro yo cotidiano y ruidoso, desaparece con todo y  con su historia, en medio de esa quietud y esa paz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absoluta.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mundo se vuelve completamente oscuro y nuestras pupilas se abren. La oscuridad era ilusoria. En realidad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podemos  ver  en  la  noche.  Una  especie  de  luz  azul  oscuro  nos  permite  distinguir  un  mundo  de  formas 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sombras. No hacen falta lámparas. Al fin y al cabo también nosotros somos sombras. La temperatura es muy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agradable, ni frío ni calor, fresco. Dice el reloj que han pasado varías horas, para nosotros el tiempo se detuvo.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Considero que ha llegado el momento de pasar a otras actividades, y me percato de que todos los miembros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del  grupo  estamos  integrados  en  un  solo  cuerpo  al  que  llamamos  “muégano”(*).  Nadie  se  dio  cuenta 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momento en que ocurrió. El caso es que, sin acuerdo alguno, y sin que nadie cobrara conciencia de ello,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muégano se había formado. Ninguno quedó fuera. Miro el cielo y vuelvo a recordar que siempre que uno cree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ya ha recibido toda la belleza posible, el mundo siempre nos demuestra que hay más, siempre más, hasta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 momento de nuestra muerte; el cielo está tan lleno de estrellas, que el filón de la Vía Láctea se distingue con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daridad. Agradeciendo en nuestros corazones a la vida, por habernos permitido el milagro de vivir, de darnos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cuenta de ello y poder constatarlo en un sitio como ése, nos disponemos para las siguientes actividades.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(*) Muegano es el nombre de un dulce mexicano, que presenta siempre formas caprichosas. En este caso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usa la palabra para referirse a un agradable amontonamiento de gente recargada o recostada una sobre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otra,  sin  orden  ru  concierto,  y  que  se  usa  para  mitigar  el  frio,  descansar  o  simplemente  por  el  gusto  de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cercanía fisica.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698pt;margin-top:36.7384pt;width:498.231pt;height:738.961pt;mso-position-horizontal-relative:page;mso-position-vertical-relative:page;z-index:-2261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2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37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parte de los ejercicios, que empezarían unas horas antes del crepúsculo y que durarían hasta el final del día,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dos hemisferios trabajarían juntos en uno de los ejercicios más fuertes de los realizados hasta entonces.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trataba de una ardua batalla cuerpo a cuerpo contra el fetiche del ego personal. Dada la fuerza del enemigo,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victoria no podía asegurarse de antemano. Posteriormente, cada uno de los grupos realizaría un programa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actividades distinto; el hemisferio izquierdo trabajaría con técnicas y rituales de acceso a la realidad aparte, a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conciencia del otro yo; mientras que el hemisferio derecho, trabajaría técnicas encaminadas al descubrimiento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  desarrollo  de  formas  no  ordinarias  de  manejar  la   realldad  cotidiana.  En  conjunto  representarían 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experimentarían los dos ámbitos del trabajo del guerrero, que son, de hecho, los dos ámbitos del mundo y de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persona: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Tonal y Nagual.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Hacia el atardecer, la batalla contra el fetiche del ego personal estaba en todo su apogeo. Cada uno de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miembros del grupo se había internado solo en el desierto, y hasta donde yo me encontraba, en el lecho del río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seco,  se  podían  escuchar  los  fragores  de  la  batalla.  Era  impresionante,  realmente  dudaba  de  quien  saldría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victorioso. Confiaba en que todos ellos regresaran siéndoló, aunque por momentos, me asaltaba la duda de si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  que  vería  regresar  sería  a  aquellos  fetiches  monstruosos  fortalecidos  por  su  victoria  contra  la  vida.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imagen  de  aquella  horda de fetiches retornando al campamento, me producía escalofrío. Finalmente fueron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regresando uno a uno. Eran mis amigos, sus rostros reflejaban el sentimiento hondo de una batalla que había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tocado fibras muy profundas de su ser. Ya no estaban cargando a los fetiches, pero no era todavía tiempo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euforia. la noche apenas había caído, y faltaban muchas cosas por realizarse todavía.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Después de dar las instrucciones a cada grupo, nos despedimos de los que trabajarían las técnicas para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lado  derecho.  La  despedida  fue  emotiva  y  cada  uno  deseó  a  su  contraparte  el  mayor  éxito  en  su  batalla.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Eramos conscientes de que en este caso en particular, los resultados positivos conseguidos por cada una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las partes eran necesarios para el buen éxito de la otra. Yo me fui a trabajar con los que se aventurarían en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lado izquierdo de la conciencia.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Escogimos nuestro sitio como a trescientos metros o más del grupo que se quedó en el lecho del río. 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aseguramos de que no alcanzábamos a ver ni a oír a los compañeros del lado derecho, ni siquiera gritando.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Hicimos el encendido ritual del fuego y nos instalamos. Como corresponde en estos casos, tódo comienza con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observación del fuego y el silencio de los pensamientos. Después siguieron los ejercicios que convocaban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poderíos del lugar. Nos abrimos a ellos para despertar la conciencia del otro yo, la conciencia del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nagual.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Hubo movimientos y cantos rituales, que nos hicieron trasponer el umbral de los dos lados de la conciencia.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lo que allí vimos y ocurrió, no puedo decir mucho, ya que las visiones y vivencias que cada uno tuvo fueron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muy personales, aunque en todo momento mantuvimos nuestra conciencia enlazada.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right"/>
                    <w:spacing w:line="220" w:lineRule="exact"/>
                    <w:ind w:right="2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Para mi en particular fue una noche decisiva, tres preguntas sustanciales, que de tiempo atrás me venian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punzando acerca del rumbo que debía seguir mi vida en lo personal, en el ámbito de mi trabajo con los grupos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 con los indígenas, encontraron respuesta. Cada pregunta y cada respuesta constituyeron una batalla, por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momentos dolorosa. Cuando por fin la respuesta era clara en mi ser interno, me apresuraba a contársela 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buen  René,  pidiéndole  por  favor  que  me  ayudara  a  no  olvidar,  que  era  demasiado  importante  lo que había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encontrado, como para permitirme el no recordarlo cuando retomara a la conciencia del lado derecho. Hacia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final  de  la  tercera  pregunta,  que  versaba  sobre  el  equilibrio  entre  los  tiempos  de  mi  mundo  afectivo  y 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exigencias de mi tarea, la nostalgia que produce la percepción cruda del misterio, y la so.edad que implica,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llegó hasta un punto muy intenso.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Volteo hacia La’Unarre, mis compañeros también miran hacia allá, algunos señalan con el dedo y con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expresión de asombro... ¡El Cerro Sagrado está brillando!, ¡De su cumbre surgen enormes rayos de luz, como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6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un  inmenso  reflector!  Rafael  empieza  a  caminar  y  nos  dice  a  todos:  ¡tenemos  que  ir  para  allá,  nos  está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llamando!. Por un momento todos dudan. El sentimiento de llamado es claro, pero partir a un punto tan lejano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medio de la noche.... de día nos tomaría, por lo menos, unas cinco horas llegar hasta la base de la montaña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 quién sabe cuantas para subir desde el desierto hasta la cumbre...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Les comunico a todos que, posteriormente, abordaríamos ese reto y responderíamos a ese llamado y que,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por lo pronto, la batalla estaba allí, en el sitio donde estábamos. No obstante, todos sentimos la necesidad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andar, por lo que emprendimos una caminata en la oscuridad, lo que implicaba alejarnos de nuestros sitios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favorables. Dicen los wirrarikas, que en Humun’ Kulluaby habitan no solamente el Venado Azul y los demás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poderíos del desierto, sino también los Kakayares, que pueden parecer demonios de muchos tipos. De acuerdo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nuestra formación no indígena, no creíamos en dioses y demonios, pero por experiencia, sabíamos que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mundo esta habitado por toda clase de cosas, entidades o energías que en sitios como ése se perciben con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mucha más facilidad. Llegados al punto de percibirlos, lo de menos era el nombre que se les diera, y por más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 nuestra  razón  nos  dijera  que  no  había  nada  que  temer,  nuestro  cuerpo  se  mantenía  muy  alerta.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caminata  duró  como  una  hora,  en  la  que  ciertamente  se  manifestaron  toda  clase  de  cosas  raras,  pero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manteniéndonos juntos y con la atención controlada, pudimos sortear con sobriedad aquellos emocionantes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momentos. El Palacio del Gobernador, se mantuvo brillando hasta después de que hubimos regresado de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caminata.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4" w:line="220" w:lineRule="exact"/>
                    <w:ind w:firstLine="170" w:left="20" w:right="-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Como  a  las  cinco  de  la  mañana,  después  de  muchas  horas  en  la  conciencia  del  lado  izquierdo,  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quedamos dormidos.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firstLine="170" w:left="20" w:right="-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  eso  de  las  ocho  de  la  mañana  nos  despertamos  muy  contentos  al  comprobar  que  todos  estábamos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completos. Cada uno había recibido lecciones muy valiosas relativas a lo que andaba buscando. Sentiamos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154.26pt;width:498.244pt;height:621.44pt;mso-position-horizontal-relative:page;mso-position-vertical-relative:page;z-index:-2258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grupo mantiene su rítmico paso en fila india, acabamos de dejar la población de Real de Catorce, con sus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casas derruidas y minas abandonadas. El camino a La Unarre es una sucesión de colinas pelonas, aunque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  mayor  parte  tienen  una  fina  capa  de  césped,  lo  que  les  da  un  color  verde  suave.  El  ambiente  se  toma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húmedo  y  frío  conforme  vamos  ascendiendo.  Desde  esta  altura,  se  puede  observar  claramente  toda 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sucesión de cerros y el desierto en la lejanía. No hay árboles, ni casas, ni gente. Solamente un burro que otro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vaga extraviado por allí. Y por supuesto los peregrinos. Un sentimiento de alegría me infunde el recordar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caminamos por senderos recorridos desde hace siglos, o milenios, por caminantes que no perseguían fines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utilitarios; buscaban al Espíritu; sobre esta misma tierra que pisamos, en estos mismos paisajes y bajo este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mismo cielo. También me alegra saber, que no nos encontramos del todo lejos de aquellos caminantes, ya que,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nuestro ascenso no es ocioso o deportivo, sino, que es parte de una forma de vida y una búsqueda elegida por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mí hace ya muchos años; también caminamos hacia el Espíritu; también buscamos nuestro Venado Azul.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Hay muchas cosas que no comprendo, pero que puedo sentir con claridad. Estamos en una tierra sagrada.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Por las historias que he escuchado aceita de las maravillas que, según la cosmogonía wirrarika, ocurrieron aquí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128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siento, que hay un sentido fundamental de la relación con esta montaña que me sigue eludiendo.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 como si algo estuviera oculto aquí, debajo del suelo, detrás de cada piedra, listo para manifestarse si solo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conociéramos la convocatoria adecuada.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Seguimos  el  ascenso  que  se  torna  más  y  más  empinado.  En  varios  puntos  encontramos  que la pequeña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vereda, a veces invisible, se divide en la confluencia de dos colinas. Desde allí no se vislumbra la cima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Palacio,  sino,  que  queda  oculta  por  las  colinas  inmediatas.    Vengo  a  la  cabeza  de  la  fila,  y  tengo  que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6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mantenerme muy despierto para no tomar la ruta equivocada, ya que terminaríamos en la punta de otro cerro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altura similar, aunque muy distante de nuestro objetivo.   La caminata de atención continua. Se siente con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especial  intensidad.    Volteo,  para  verificar  visualmente,  y  corroboro  con  agrado  lo  que  mi  cuerpo  viene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sintiendo con claridad; ninguno se ha atrasado y todos caminan a un mismo ritmo, como un solo ser.  Al fin esta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gente ha aprendido a caminar correctamente. La conocida sensación de formar parte de un cuerpo de energía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más grande, y venir como encapsulado dentro de una especie de boveda de energía que incluye a todo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grupo, es muy nítida. El ego está como dormido y la sensación de ser, tan sólo parte de un cuerpo mucho más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grande, es reconfortante. Sí. Somos  una pequeña parte del cuerpo del grupo, cuya conciencia está enlazada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por la magia de la atención.  Como dice Octavio Paz: No hay tú, no hay yo, siempre somos nosotros.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También nos enlazamos con un cuerpo mucho mayor, Tlaltipac (la tierra), que en tierra de wirrarikas debe ser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llamada Tatel Urianaka, y a través de ella nos enlazamos en armonía con todo cuanto existe.  Con una madre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así, definitivamente, no podemos estar fastidiados.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No hay espacio para la autocompasión,  ni para la vanidad.  Sólo hay espacio para ver, sentir y respirar. Para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90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moverse.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Por fin se mira con claridad la cumbre del Palacio. Seguimos adelante, la sacralidad del lugar se hace más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evidente conforme más nos acercamos al santuario donde nació Tamatz Kahullumary. La energía peculiar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lugar se torna más y más intensa, como si nos acercáramos a un reactor que, sin embargo, no es amenazante,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sino  que  expresa  la  paz  más  exquisita.  También  nosotros  vamos  cambiando.  La  mirada  interior  se  va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226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imponiendo por encima de los ruidos mentales y la visión limitada de la vida cotidiana.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Recorremos  el  último  tramo  que  nos  separa  de  la  cumbre.  El  terreno  está  tan  inclinado  que,  a  pesar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faltamos tan sólo unos veinte metros, no se alcanza a ver lo que hay del otro lado. flegamos a la cumbre y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primero que se impone a nuestra visión es la diáfana inmensidad del desierto. Allá abajo está Humun Kulluaby.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  aire  es  completamente  transparente,  y  la  vista  se  pierde  en  la  lejanía  del  horizonte.  Los  peq’ieñisimos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pueblos que con dificultad pueden distinguirse, no alteran en nada lo natural del paisaje. Hasta donde alcanza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vista y en todas direcciones, tan sólo n.ina la naturaleza, el Espíritu. Miro a mis compañeros y percibo sus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sentimientos a flor de piel. Ojos llorosos expresando paz y alegría, revelan el sentido intimo que este viaje ha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tenido para cada uno. En definitiva, andar por estos sitos nos afecta.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lugar está lleno de signos que revelan la frecuente presencia del pueblo wirrarika. El círculo perfecto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donde dan vida al Abuelo Fuego, las ofrendas colocadas en muchas partes del cerro, flechas, nierikas, ojos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Dios, cornamentas de venado, velas, chocolate, espejos y muchas otras cosas. Doy instrucciones a todos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 mover ni tocar nada. Ni siquiera una piedra.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cumbre del Palacio tiene una leve hendidura en el medio, lo que la divide en dos zonas bien diferenciadas.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la parte de la izquierda se encuentran las ofrendas, y es la zona en que los wirrarikas realizan sus rituales.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Nos ubicamos en la zona de la derecha, distante a unos doscientos metros de la “zona wirrarika”. Una vez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acomodamos  nuestras  cosas  y  encendemos  un  fuego,  nos  preparamos  para  entregar  nuestra  ofrenda  al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131.34pt;width:49.2213pt;height:12.02pt;mso-position-horizontal-relative:page;mso-position-vertical-relative:page;z-index:-2259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El Palacio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83.5217pt;mso-position-horizontal-relative:page;mso-position-vertical-relative:page;z-index:-2260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38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92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muchas ganas de encontrarnos con la partida del lado derecho, de saber cómo les había ido. Nos apresuramos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recoger nuestro campamento para reunirnos con ellos. El encuentro fue muy alegre.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2" w:line="220" w:lineRule="exact"/>
                    <w:ind w:firstLine="170"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También ellos habían tenido una noche muy sustanciosa, daba testimonio de ello una bella e intensa canción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habían hecho, y en la que plasmaban parte de lo aprendido.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 que siguió fue un delicioso desayuno que, junto con el joven sol de la mañana, puso nuestro ánimo muy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arriba.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36.7384pt;width:498.148pt;height:738.962pt;mso-position-horizontal-relative:page;mso-position-vertical-relative:page;z-index:-2257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39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Poderío del Cerro. A estas alturas, la entrega de la ofrenda ha cobrado un sentido mucho más profundo que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 imaginaban  al  principio.  Cada  uno  procede  por  su  cuenta,  elige  el  lugar  y  en  soledad,  da  voz  a  sus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sentimientos expresando al cerro el significado de su ofrenda. Este acto culinina nuestra tarea en este templo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hecho por la naturaleza.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Como ya es bastante tarde decidimos pasar la noche en el lugar. Después de reunir “leña”, formamos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círculo  de  piedras  y  hacemos  una  gran  fogata.  Sin  una  tarea  específica,  conversamos  alrededor  del  fuego.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Hablamos de nuestras vidas, de nuestra ljicha, y de lo que esta experiencia habría de repercutir en nuestros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pasos subsecuentes. Sin duda, nunca volveremos a ser los mismos después de este doble viaje, el de afuera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 de adentro. En la noche, el frio que a esta altura se siente es realmente intenso. El viento es helado. En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oscuridad, la otra cara del mundo se revela con todo su misterio y sus sensaciones inexplicables. Dormimos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muy poco.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Al amanecer la perspectiva del retorno empieza a tomar fonna. Salgo de mi saco de dormir y saludo a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mañana, al desierto y al Cerro Sagrado. Agradezco el nuevo día. Empiezo a planear, mentalmente, el itinerario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de. regreso. Mis compañeros duermen todavía y camino por ahí. Inconsciente me acerco a la parte izquierda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6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del cerro, cuando de repente siento una sacudida interna y dudo de si lo que estoy viendo, lo estoy viendo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realmente, o es el producto de mi imaginación; un compacto grupo de indígenas viene en ascenso y está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punto de llegar a la cumbre. Eso sí que no me lo esperaba. Tanto andar por estos sitios, reconociendo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huellas  de  los  wirrarikas,  sintiendo  su  presencia,  y  cuando  estamos  casi  para  regresar,  he  aquí  que 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aparecen.  El  grupo  consta  de  nueve  integrantes,  todos  ataviados  con  la  indumentaria  típica  del  wirrarika: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calzón de manta ricamente bordada, camisa de colores intensos y abierta en las mangas, paliacate, sombrero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 plumas, y morral lleno de todo lo necesario para viajar y para los rituales. Observo, una vez más, la forma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caminar que durante años he estado aprendiendo. Paso decidido y rítmico. Silencio absoluto. Sus rostros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están imbuidos de una sacralidad en la que puedo notar que el ascenso a La’ Unarre es, sólo, una parte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viaje físico y espiritual en el que llevan seguramente varios días.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Me quedo en cuclillas en actitud de reposo. Observo con cuidado para ver si entre ese grupo viene alguno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wirrarikas que conozco. No ocurre así. Deben ser de alguna otra comunidad distinta de las que he visitado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 la  sierra.  Me  tranquiliza  un  poco,  que  mis  compañeros  duerman  todavía  y  que  se  encuentren  a  buena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distancia,  por  lo  que  los  indígenas  no  serán  perturbados  en  sus  quehaceres.  Pasan  cerca  de  mi  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intercambiamos un gesto de saludo. Es claro que se encuentran en un momento álgido de su peregrinación.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 tiempo para conversar e intercambiar cortesías. Al sentir su presencia tan cerca, me doy cuenta de que sus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cuerpos  están  al  alcance  de  mi  vista,  pero  su  conciencia  está  mucho  más allá; en un mundo que se sigue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escapando a mi percepción. Se mueven con toda seguridad, actúan con una sincronización precisa en todo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cuanto hacen sin decir una sola palabra, pasan de largo hacia la zona de las ofrendas. Instintivamente volteo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hacia atrás y reconozco la presencia de mi amigo Rafael, uno de los miembros del grupo que tenía un manejo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atención más profundo y uno de los pocos que había tenido experiencias previas con los wirrarikas. Le hago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  la  cabeza  un  gesto  de  acercarse.  Observamos  que  los  wirrarikas  están  en  un  momento  de  intensa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actividad. Están como a sesenta metros de nosotros. Han formado un círculo y se ponen a hablar en su lengua;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pero no están conversando, sino, que están realizando un ritual; el marakame mueve sus muvieris, y bendice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cada uno de los peregrinos. Otras muchas cosas suceden, cuyo significado no comprendo.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Experimento una extraña fascinación y siento la necesidad de estar allá adentro. Nos acercamos con sumo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cuidado hasta una distancia de diez metros de donde se encuentran los winarikas, muy atentos a cualquier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posible  señal  de  desaprobación  por  su  parte,  para  en  tal  caso  alejarnos  de  inmediato. Los wirrarikas notan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nuestra presencia pero no reaccionan en forma alguna. Siguen en lo suyo. Conforme los rituales continúan,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nivel de intensidad energética va en ascenso, esos hombres que están allí no están viendo el mismo mundo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nosotros, están viendo mucho más lejos. Me siento absurdo observando algo que me “jala” intensamente,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pero que no puedo comprender. Por momentos me siento como un intruso, pero, la fascinación que esa gente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 sus prácticas ejercen me tienen clavado en el piso. A pesar de que conozco wirrarikas desde hace años,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he convivido con ellos en sus comunidades, y tenido experiencias maravillosas que me han hecho sentir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muy  cerca  de  ellos,  existen  partes  enormes  de  sus  rituales  que  siguen  siendo  incomprensibles  para  mi.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Espacios de interacción en los que no he podido entrar. Aquí estaba, frente a mí, uno de esos espacios. Nunca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había sido invitado -y nunca lo había pedido-, a la jornada espiritual más significativa entre los wirrarikas: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peregrinación a Humun’ Kulluaby. Ciertamente, conocia los lugares y los había recorrido con amigos wirrarikas,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pero  nunca  como  parte  de  una  verdadera  peregrinación.  Y  no  era  el  hecho  de  no  haber  realizado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peregrinación con ellos lo que me hacia sentir siempre a un paso de distancia, sino fundamentalmente, que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mundo en que ellos se metian en sus rituales más significativos me seguía eludiendo. Por eso nunca había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querido forzar los acontecimientos para “colarme” a una peregrinación. Por lo demás, era bien consciente de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ser wirrarika.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Había  hecho  peregrinaciones  rituales,  en  diversas  ocasiones,  que  me  habían  llevado  verdaderamente  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Espíritu. Sin embargo, la forma en que estos herederos directos de las antiguas tradiciones Toltecas sabían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embarcarse en desplazamientos de la conciencia, era un fenómeno que no podía por menos que fascinarme.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Viendo a estos seres humanos con sus cantos a la tierra, a los cerros y a los poderíos del mundo, me sentía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4" w:line="220" w:lineRule="exact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como  un  privilegiado  observador  mirando  por  la  pantalla  del  túnel  del  tiempo.  Allí  estaban  esos  hombres,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caminando los mismos pasos, y realizando los mismos rituales que sus antepasados llevaban haciendo desde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6997pt;margin-top:584.34pt;width:498.13pt;height:195.979pt;mso-position-horizontal-relative:page;mso-position-vertical-relative:page;z-index:-2249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Manolo  finalmente  estaba  por  llegar  a  Xonacata,  paraje  de  la  sierra  acordado  para  el  encuentro  con  el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marakame Antonio y los Jicareros de Santa María.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Habían sido muchas las dificultades de última hora que tuvieron que resolverse para conseguir un vehículo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adecuado  para  realizar  el  viaje  a  Humun’  Kulluaby;  el  camión  que  teníamos  concertado  desde  hacía  tres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meses, tuvo que fallar precisamente diez horas antes de salir de la Ciudad de México.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Después,  horas  de  febril  actividad  tratando  de  conseguir  otro,  las  compañías  que  rentaban  camiones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cobraban sumas muy altas y además no podían conseguirlo con tanta premura. Solicitarlo a la Universidad o 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INI requería de un tiempo burocrático del que no disponíamos ¡¡nos estaban esperando!!.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Decido que Manolo se adelante a Zacatecas, a ver si con el Profesor José María Palos de la universidad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Estado, se puede conseguir algo. La Universidad de Zacatecas y el Profesor Palos en particular, siempre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han  interesado  en  los  asuntos  de  los  wirrarikas.  Entre  tanto  otros  nos  quedamos  en  México  tratando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resolver por distintos medios. No podíamos fallar, se había caminado mucho para llegar hasta este punto y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 mero borde, el sueño amenazaba con hacerse humo. Solo que aquí estaba en juego mucho más: teníamos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 compromiso y no sólo con los wirarrikas, sino con el Espíritu.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4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Mientras seguía pegado al teléfono de mi oficina, entre llamada y llamada, mi mente vacilaba ¿qué pasaría si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nosotros no...   ?, ¡¿pondríamos en peligro la peregrinación -”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teléfono insiste en darnos sólo negativas. La pesadumbre empuja queriendo ocupar nuestros corazones. la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197pt;margin-top:561.36pt;width:73.7392pt;height:12.02pt;mso-position-horizontal-relative:page;mso-position-vertical-relative:page;z-index:-2250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Inicio Cardíaco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197pt;margin-top:457.98pt;width:174.405pt;height:92.4796pt;mso-position-horizontal-relative:page;mso-position-vertical-relative:page;z-index:-2251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b/>
                      <w:i/>
                      <w:sz w:val="20"/>
                      <w:szCs w:val="20"/>
                    </w:rPr>
                    <w:t>Este es el camino que va al paraíso.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b/>
                      <w:i/>
                      <w:sz w:val="20"/>
                      <w:szCs w:val="20"/>
                    </w:rPr>
                    <w:t>Lo tomamos, lo seguimos.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 w:right="-14"/>
                  </w:pPr>
                  <w:r>
                    <w:rPr>
                      <w:rFonts w:ascii="Arial" w:cs="Arial" w:eastAsia="Arial" w:hAnsi="Arial"/>
                      <w:b/>
                      <w:i/>
                      <w:sz w:val="20"/>
                      <w:szCs w:val="20"/>
                    </w:rPr>
                    <w:t>¡Ah, que bonita es la flor del peyote!</w:t>
                  </w:r>
                  <w:r>
                    <w:rPr>
                      <w:rFonts w:ascii="Arial" w:cs="Arial" w:eastAsia="Arial" w:hAnsi="Arial"/>
                      <w:b/>
                      <w:i/>
                      <w:sz w:val="20"/>
                      <w:szCs w:val="20"/>
                    </w:rPr>
                    <w:t> Vamos a su campo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b/>
                      <w:i/>
                      <w:sz w:val="20"/>
                      <w:szCs w:val="20"/>
                    </w:rPr>
                    <w:t>Donde ha nacido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b/>
                      <w:i/>
                      <w:sz w:val="20"/>
                      <w:szCs w:val="20"/>
                    </w:rPr>
                    <w:t>Donde se esconde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b/>
                      <w:i/>
                      <w:sz w:val="20"/>
                      <w:szCs w:val="20"/>
                    </w:rPr>
                    <w:t>Como un venado echado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b/>
                      <w:i/>
                      <w:sz w:val="20"/>
                      <w:szCs w:val="20"/>
                    </w:rPr>
                    <w:t>En la hierba del paraíso.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419.056pt;width:251.707pt;height:27.8pt;mso-position-horizontal-relative:page;mso-position-vertical-relative:page;z-index:-225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  <w:jc w:val="left"/>
                    <w:spacing w:line="260" w:lineRule="exact"/>
                    <w:ind w:left="20"/>
                  </w:pPr>
                  <w:r>
                    <w:rPr>
                      <w:rFonts w:ascii="Arial" w:cs="Arial" w:eastAsia="Arial" w:hAnsi="Arial"/>
                      <w:b/>
                      <w:sz w:val="24"/>
                      <w:szCs w:val="24"/>
                    </w:rPr>
                    <w:t>CAPITULO IX</w:t>
                  </w:r>
                  <w:r>
                    <w:rPr>
                      <w:rFonts w:ascii="Arial" w:cs="Arial" w:eastAsia="Arial" w:hAnsi="Arial"/>
                      <w:sz w:val="24"/>
                      <w:szCs w:val="24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  <w:jc w:val="left"/>
                    <w:ind w:left="20" w:right="-36"/>
                  </w:pPr>
                  <w:r>
                    <w:rPr>
                      <w:rFonts w:ascii="Arial" w:cs="Arial" w:eastAsia="Arial" w:hAnsi="Arial"/>
                      <w:b/>
                      <w:sz w:val="24"/>
                      <w:szCs w:val="24"/>
                    </w:rPr>
                    <w:t>LA PEREGRINACION A HUMUN KULLUABY</w:t>
                  </w:r>
                  <w:r>
                    <w:rPr>
                      <w:rFonts w:ascii="Arial" w:cs="Arial" w:eastAsia="Arial" w:hAnsi="Arial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38.219pt;width:498.089pt;height:58.0399pt;mso-position-horizontal-relative:page;mso-position-vertical-relative:page;z-index:-225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tiempo para eso. Debían mantenerse en silencio y apartados hasta que los indígenas terminaran su trabajo.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vimos partir. Pasaron y después de despedirse se marcharon como habían llegado; caminando en fila y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silencio. Los observé hasta que desaparecieron detrás de una ladera, sitiendo en mi espíritu una especie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promesa  indefinida.    No  sabía  si  era  una  promesa  que  venía  de  afuera  hacia  mí,  o  si  de  mi  corazón 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expresaba hacia el mundo Tal vez eran las dos cosas a la vez.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439.748pt;margin-top:326.759pt;width:113.99pt;height:12.02pt;mso-position-horizontal-relative:page;mso-position-vertical-relative:page;z-index:-2254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Les dije que ya tendrían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26.759pt;width:373.981pt;height:12.02pt;mso-position-horizontal-relative:page;mso-position-vertical-relative:page;z-index:-2255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desde lejos y con una gran curiosidad. Tenían muchas preguntas para hacerme.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290.521pt;mso-position-horizontal-relative:page;mso-position-vertical-relative:page;z-index:-2256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40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hace mas de mil años... Sin ningún referente (como no fuera nuestra presencia) del rumbo que el hombre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las  sociedades  modernas  había  tomado.  La  escena  que  estaba  frente  a  mis  ojos,  muy  bien  pudo  estar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ocurriendo hace cincuenta, cien, doscientos, o mil años, exactamente igual. ¡Tenemos tanto que aprender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esos  hombres  y  mujeres  que  insisten  en  considerar  que  el  sol,  las  nubes,  las  montañas,  y  todo  cuanto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naturalmente se manifiesta, es el rostro visible del Espíritu y por tanto, es sagrado!.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Mirando  a  los  wirrarika  en  su  Cerro  Sagrado,  cobré  conciencia  una  vez  más  de  la  inmensa  fortuna 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significa el que ellos todavía estén en este mundo y que, por tanto la tan mencionada “sabiduría indígena”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esté del todo perdida, sino que sigue viva y actuante, por lo que -si tenemos la entereza necesaria- podemos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osar y buscar el establecer contacto con ese saber, antes de que esté perdido para siempre. Tantas leyendas,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relatos y sueños acerca de los conocimientos de los Antiguos Toltecas, ¡allí   estaban!, ¡Frente a mis propios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ojos!.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Escuchaba, veía y sentía, aunque lo principal de lo que sucedía entre ellos se me escapaba. ¡Que ganas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estar allí en medio! Pero no observando, sino participando, comprendiendo, compartiendo la visión de estos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Toltecas sobrevivientes. Por un momento, me entregué a la absurda frustración de no haber nacido wirrarika,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6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para entender su idioma, compartir su sentido mágico del mundo y poder estar en ese mismo sitio como uno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más  entre  ellos.  Con  rapidez  despejé  mi  mente  y  acepté  el  regalo  que  constituía  el  estar  allí,  lo  que,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buenamente, pudiera percibir de una visión como esa.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Después de un rato, los wirrarikas interrumpieron sus rituales y se pusieron a descansar.  También sacaron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tortillas y agua y comieron un poco.   Uno de ellos se acercó a conversar con nosotros, le platicamos lo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estábamos haciendo, y un poco de la sierra y de las comunidades en las que habíamos iAndrés. El wirrarika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nos contó un poco de lo que Unarre; se encontraban en la última fase de su peregrinación, y estaban a punto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4" w:line="220" w:lineRule="exact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regresar a la sierra. Nos presentó a algunos de sus compañeros y dejamos abierta la posibilidadde volver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encontrarnos en la sierra.  Los dejamos para que procedieran a dejar las ofrendas que traían.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Regresamos al campamento y nos reunimos con el resto del grupo que se ha despertado. Todos mirando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637.198pt;width:498.094pt;height:138.499pt;mso-position-horizontal-relative:page;mso-position-vertical-relative:page;z-index:-2240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Manolo y los demás se unen a la fogata de los wirrarikas, donde ya todos estaban reunidos, sólo que antes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empezar con las danzas y los cantos, la gente - que estaba preocupada- quería saber que pasaba con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camión. Viendo las miradas fijas y curiosas del numeroso grupo de peregrinos, Manolo procede a explicarles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historia del camión y todas las complicaciones. Todo va bien hasta el punto en que les menciona que en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camión  que  finalmente  se  había  conseguido  cabrían  sólo  veinte,  o  veinticinco  personas.  Al  oír  esto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wirrarikas  cambiaron  el  semblante  y  se  mostraron  seriamente  preocupados.  Los  tewaris  (mestizos)  se  dan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cuenta en ese momento de la delicada responsabilidad que había sido puesta en sus manos. El camión hace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 entrada en ese momento y uno de los wirrarikas confirma: ¡Uy, en ese camión no caben más de veinticinco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 somos treinta y tres!. Tayau, un wirrarika como de treinta años que se distinguía por su fluido dominio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español y que, de alguna manera, estaba dirigiendo la discusión, le explica a los muchachos la gravedad de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situación: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—...mira, la razón porque los ves tan nerviosos, es que cada uno de ellos ha hecho un esfuerzo pero muy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91.7039pt;margin-top:625.738pt;width:273.502pt;height:12.02pt;mso-position-horizontal-relative:page;mso-position-vertical-relative:page;z-index:-2241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¡A que gileno! vénganse pa’ca que vamos a cantar y a bailar.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625.738pt;width:12.02pt;height:12.02pt;mso-position-horizontal-relative:page;mso-position-vertical-relative:page;z-index:-224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579.718pt;width:497.999pt;height:46.5199pt;mso-position-horizontal-relative:page;mso-position-vertical-relative:page;z-index:-224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esas estaban cuando se les acercó Antonio, marakame principal y líder de los jicareros: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     ¿Qué pasó Manolo, por qué tardaste tanto?.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   Problemas con el camión que teníamos Toño, pero no te preocupes, ya conseguimos otro y viene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camino.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91.7049pt;margin-top:568.198pt;width:453.414pt;height:12.02pt;mso-position-horizontal-relative:page;mso-position-vertical-relative:page;z-index:-2244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¡Pa’su mecha!. Yo calculo que en el camión han de caber como mucho veinticinco, ¡y eso apretados!.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568.198pt;width:12.02pt;height:12.02pt;mso-position-horizontal-relative:page;mso-position-vertical-relative:page;z-index:-2245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177.24pt;width:498.124pt;height:391.518pt;mso-position-horizontal-relative:page;mso-position-vertical-relative:page;z-index:-2246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viejo camión de la universidad, avanza dando tumbos sobre el “camino” de terracería, exigente hasta para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vehículos pesados. En él viajan Luis, Manuel y Ventura, el chofer de la Universidad.  Viendo el camino y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años de vuelo del tres toneladas, los pasajeros se encomiendan a su santo favorito, para cumplir con el largo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viaje  que  les  aguarda.   Como  a  veinte  metros  de  distancia  en  un  auto  compacto,  vienen  Manolo  y  una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nuestras amigas, también haciendo votos porque la suspensión del carro - y sus riñones- soporten la chinga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se están llevando.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Manolo  busca  relajarse  observando  los  bosques  de  pino-encino  y  respirando  el  aire  incomparable  de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sierra.  Trata de “sintonizarse” con el entorno para así limpiar su alma de las dudas que, de cuando en cuando,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revolotean en su   interior.   ¿qué estará pasando en Xonacata? ¿nos habrás esperado? ¿cabrán todos en el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915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camión?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 camino  de  hoyos,  piedras  y  desniveles  es  un  cordón  en  la  parte  alta  de  la  sierra.   Abajo,  barrancas 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montañas    se  miran  en  la  lejanía.  Finalmente,  el  paisaje  aéreo  empieza  a  descender  hacia  una  hermosa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planicie  rodeada  de  bosques.  ¡Xonacata!  El  cielo  se  desgarra  en  colores  azules,  rojos,  verdes  y   naranja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tornasol,  mientras  el  sol  se  esconde  en  el  horizonte.   Así  se  sienten  las  almas  de  mis  compañeros;  en 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crepúsculo interior que anuncia la llegada y la entrega al misterio. Aunque para ellos la “peregrinación” había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empezado meses atrás, lo “deadeveras” estaba por comenzar y ese atardecer era en su alma, la despedida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mundo que quedaría atrás, en el momento en que sólo contarán el espíritu de los wirarrika y los designios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Tamatz.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Manolo  adelanta  al  camión,  tratando  de  ganar  algo  de  tiempo.  Los  faros  del  faros  del  Nissan  abren 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pequeño espacio de luz en medio de la oscuridad, que se lo ha tragado todo.  El camino sigue descendiendo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hasta que unas fogatas en la lejanía anuncian la inminente llegada.  Conforme avanzan, el corazón comienza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latir con más intensidad; las siluetas oscuras de los indios recortadas contra la luz de Tatewari les hace ver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como lo que en realidad son, desde el momento en que iniciaron su camino a Humun Kulluaby: seres mágicos.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mayoría permanecen en silencio.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¡Allí están los wirarrikas! ¡Nos esperaron!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¡Oye pero son muchos...! parece que están todos los Jicareros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Yo creo que están los jicareros y muchos otros ¡son más de cincuenta! ¡hay que buscar a Antonio!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una de las fogatas se encuentran Ligia y Armando, que habían llegado en otro auto, para unirse también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peregrinación con nuestro grupo. Después de los abrazos y saludos de rigor, le preguntan a Manolo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dónde está el camión, a lo que éste responde con toda la historia del fallo del camión original y la batalla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conseguir otro, que al final tuvo que ser un poco más pequeño y que venia más atrás.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—...pues aquí las cosas están medio especiales. Los wirrarikas ya estaban bastante preocupados, porque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esperaban muchas horas antes . Además son treinta y tres los wirrarikas que van a Humun’ Kulluaby y esperan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 camión muy grande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154.32pt;width:46.581pt;height:12.02pt;mso-position-horizontal-relative:page;mso-position-vertical-relative:page;z-index:-2247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Xonacata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106.562pt;mso-position-horizontal-relative:page;mso-position-vertical-relative:page;z-index:-2248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41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92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convicción interna empuja en sentido contrario. ¡No podemos fallar!, ¡no podemos fallar!. ¡Riiiiiing! El teléfono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nuevamente me saca de mis cavilaciones: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right"/>
                    <w:spacing w:line="220" w:lineRule="exact"/>
                    <w:ind w:right="2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 Vic  !conseguimos  un  camión  de  tres  toneladas  en  la  Universidad  de  Zacatecas!.  Salgo  volado  para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Mexquitic y de ahí a Xonacata.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¡Ay pinche Manolo! !haces que el alma me regrese al cuerpo!. Vete para allá y me mandas a alguno de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muchachos en el carro de Ligia al aeropuerto, yo salgo para Zacatecas en el primer vuelo que haya. Una vez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 te  organices,  déjame  un  mensaje  con  Elvira  en  la  oficina,  en  el  que  me  informes  de  donde  podremos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encontrarnos.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699pt;margin-top:755.22pt;width:498.059pt;height:23.4799pt;mso-position-horizontal-relative:page;mso-position-vertical-relative:page;z-index:-2237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enorme conglomerado de edificios, calles y construcciones de todo tipo, se empequeñece rápidamente,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-15" w:right="-1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hasta que toda la ciudad de vuelve como un enorme lago de hormigón.  El avión se eleva más, y pronto todo el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231.559pt;margin-top:732.24pt;width:154.873pt;height:12.02pt;mso-position-horizontal-relative:page;mso-position-vertical-relative:page;z-index:-2238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==========================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684.482pt;mso-position-horizontal-relative:page;mso-position-vertical-relative:page;z-index:-2239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42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grande  para  llegar  hasta  aquí;  si  alguno  de  estos,  después  de  haberse  preparado  y  haber  empezado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peregrinación, no cumple yendo a Humun Kulluaby, va a andar con mucho miedo y hasta lo más seguro es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 enferme o algo le pase.  Por eso prepararon ofrendas y cada uno tiene un motivo de gran importancia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peregrinación; los jicareros van a cumplir con su tarea, que dura cinco años, otros van a pedir por alguno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 familia que está enfermo y otros van a cumplir una promesa ¿cómo los vamos a dejar?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Mientras Tayau hablaba de esta forma, un rumor iba creciendo entre los demás wirarrikas, hasta convertirse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una discusión, en la que muchos hablaban al mismo tiempo.  Aunque la discusión era en wirarrikas, algunas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palabras salpicadas en español permitían entender de qué estaban hablando y que se refería a la forma de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decidir quiénes se quedarían. Se entendía que algunos decían: “¡está bien, yo no voy!” o “yo me quedo, que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vayan los demás!”, otros decían: “¡que vayan los puros jicareros!”, “¡pues si, si no cabemos todos que vayan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tienen que ir!”.   Aunque nunca llegaron a enojarse (nunca he visto un wirarrika enojado), la discusión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prolongó  por  casi  media  hora.    Los  tewaris  (mis  amigos)  de  plano  se  sentían  cucarachas  por  creerse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responsables de lo que ocurría.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Mientras todo esto ocurría, el marakame Antonio y el Urukuakame Luciano – los más ancianos y respetados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del grupo – dormían o descansaban tumbados en el piso, indiferentes a la discusión que seguía subiendo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tono.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116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-Oy  Manolo ¿por qué mejor no consiguen otro camión pa’que no dejemos a ninguno?- dijo Tayau.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tewaris se reúnen y consideran la posibilidad. Conclusión: no contaban con los medios necesarios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hacerlo. ¡ni modo!.  Manolo dándose cuenta del problema suscitado por no contar con un camión más grande,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 podía dejar de pensar en lo que hubiera pasado si no hubiera habido camión en absoluto...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8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Lo sentimos mucho, pero no hay modo de conseguir más transporte, ya examinamos todas las posibilidades.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Por un momento se hizo el silencio. Después de la larga discusión y de no encontrar alguna alternativa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resolver  la  situación,  en  un  instante,  los  wirrarikas  dieron  un  cambio  total  en  su  actitud  que  mostró  de 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manera directa, lo que era la fluidez y el vivir sin la esclavitud de la importancia personal: de un estado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tensión y preocupación extrema, pasaron a un estado completamente opuesto con sólo decidirlo.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80" w:lineRule="exact"/>
                    <w:ind w:left="151" w:right="-18"/>
                  </w:pPr>
                  <w:r>
                    <w:rPr>
                      <w:rFonts w:ascii="Arial" w:cs="Arial" w:eastAsia="Arial" w:hAnsi="Arial"/>
                      <w:position w:val="4"/>
                      <w:sz w:val="20"/>
                      <w:szCs w:val="20"/>
                    </w:rPr>
                    <w:t>—  </w:t>
                  </w:r>
                  <w:r>
                    <w:rPr>
                      <w:rFonts w:ascii="Arial" w:cs="Arial" w:eastAsia="Arial" w:hAnsi="Arial"/>
                      <w:position w:val="-2"/>
                      <w:sz w:val="20"/>
                      <w:szCs w:val="20"/>
                    </w:rPr>
                    <w:t>¡</w:t>
                  </w:r>
                  <w:r>
                    <w:rPr>
                      <w:rFonts w:ascii="Arial" w:cs="Arial" w:eastAsia="Arial" w:hAnsi="Arial"/>
                      <w:position w:val="4"/>
                      <w:sz w:val="20"/>
                      <w:szCs w:val="20"/>
                    </w:rPr>
                    <w:t>Ya  estuvo  bueno!    si  no  vamos  a  ir  todos,  pues  que  nuestro  consejo  de  ancianos  —que  seguían</w:t>
                  </w:r>
                  <w:r>
                    <w:rPr>
                      <w:rFonts w:ascii="Arial" w:cs="Arial" w:eastAsia="Arial" w:hAnsi="Arial"/>
                      <w:position w:val="0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382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descansando tranquilamente— decida quién va y quién se queda...!.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Sin mediar una palabra más, los wirrarikas se pusieron en actividad. Uno sacó el pequeño violín ritual, otro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sacó una guitarra de similares dimensiones y, sin acuerdo alguno, como un solo cuerpo, se pusieron a danzar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un ánimo festivo y concentrado. Formaron una larga fila en la que iban uno muy pegado detrás de otro.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guitarra  y  el  violín  dejaron  oír  las  características  melodías  que  acompañan  a  los  wirrarikas  en  todas  sus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experiencias rituales colectivas: una melodía breve y repetitiva que tiene, sin embargo, una riqueza increíble.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Nunca se cansa uno de oiría, sino que nos mantiene contentos y despiertos, como conectados con una fuerza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venida de quién sabe donde, pero intensa y buena, alegre. Era la misma melodía que escucharíamos en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caminatas, en las danzas, en la cacería del híkuri y en la del venado.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fila india danzaba alrededor del fuego, formando un circulo que, poco a poco, se convertía en espiral y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 acercaba más y más al Tatewari. Cuando la espiral estaba casi cerrada junto al fuego, la fila cambiaba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dirección y continuaba la marcha de la espiral pero en reversa. Caminaban danzando hacia atrás sin voltear ni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por un momento, sin que ninguno chocara o tropezara. A intervalos, uno de ellos gritaba algo en su lengua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todos respondían hablando y festejando, al mismo tiempo que se oía el silbido peculiar de las puntas de cuerno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toro, convertidas en pequeñas trompetas: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era el anuncio del arribo simbólico a alguno de sus lugares sagrados. La danza era rítmica e intensa. Todo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intervenía  con  una  sincronicidad  que  rebasaba  el  ámbito  de  lo  meramente  humano:  la  música,  el  ritmo, 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crepitar de la fogata, la noche y los sentimientos de los hombres y mujeres que danzaban alrededor del fuego,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todo se conjugaba y era parte y expresión del mismo instante, en armonía consigo mismo.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 tewaris  observaban  maravillados  y  aceptaban  la  lección  que  la  vida  les  regalaba.  Expresaban  su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admiración y su alegría danzando a corta distancia, sin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firstLine="226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atreverse a entrar en la fila. Cuando los wirrarikas vieron que danzaban y que no se detenían conforme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horas pasaban, expresaban su contento diciéndoles ¡eso..., así se hace...!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Después de unas tres horas la danza se detuvo, pero no la atención. Repartidos alrededor del fuego, uno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ellos empezaba a gritar el nombre de distintos lugares sagrados para ellos, añadiendo palabras en su idioma, 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 que todo el grupo respondía con eufóricos gritos y palabras de aprobación. Estaban bendiciendo todo lo que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era importante para ellos y conjurando la buena fortuna para todos los peregrinos y para el buen éxito de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peligrosa travesía que estaban iniciando. En un momento dado, entre los gritos y palabras en wirrarika,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tewaris  notaron  que  mencionaban  al  camión  y  a  los  dos  autos,  a  los  que  dedicaban  eufóricos  parabienes.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También, para los tewaris, hubo bendiciones que todos secundaron.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4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 danza  se  reinició  nuevamente  y  se  mantuvo  durante  dos  horas  más.   Posteriormente,  todos  fueron 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dormir. El viaje a Humun Kulluaby se había iniciado.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698pt;margin-top:36.7384pt;width:498.143pt;height:738.962pt;mso-position-horizontal-relative:page;mso-position-vertical-relative:page;z-index:-2236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43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paisaje debajo nuestro es una alfombra interminable de nubes. Cierro los ojos y trato de descansar; finalmente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estaba en camino. No sabía lo que ocurría en la sierra pero, instintivamente, sabía que las piezas del caos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inicial, iban tomando su lugar y la natural tendencia al equilibrio tendría que imponerse. Recorro mentalmente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todos  los  pasos  que  me  trajeron  hasta  este  punto;  mis  caminatas  por  las  montañas,  mi  encuentro  con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wirrarikas, mis distintas experiencias en el desierto de San Luis, mi trabajo con los grupos.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wirrarikas tienen muy claro el sentimiento interno de que su vida es un camino, que cada día es un paso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 que ese camino se dirige al Espíritu.  A lo largo de toda mi vida, desde niño, siempre tuve la misma intuición.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Cada paso, cada proyecto, cada nueva aventura me acercaba un poco más a la Fuente, al Origen. Mi camino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 venia formando con los lugares más extraños, las experiencias aparentemente más disímiles. Sin embargo,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 pesar de su aparente inconexión, cada una de tales experiencias contenía la misma sustancia unificadora: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búsqueda del rostro verdadero, la conciencia operativa de nuestro vínculo con el Espíritu.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Así habían sido mis lecturas de niño, mis primeros campamentos solo o con mis amigos, la exploración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México, el encuentro con los campesinos, con los indios. Las incursiones por los terrenos de la mística, de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psicología, de la antropología y, posteriormente, de la antiantropologia. El encuentro con el espíritu profundo de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 Tierra.  Los  trabajos  con  la  obra  de  Castaneda,  mis  encuentros  con  él.  El  descubrimiento  del  Mar  y  las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ballenas, la comunicación con los delfines. La práctica del vuelo en ultraligeros, con la que me ganaba la vida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durante el año de mi “desaparición”. Los grupos de trabajo, los cursos, las conferencias en distintos países.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travesías por la selva, por el desierto, las montañas nevadas, las barrancas, los ríos que remontamos o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descendimos sorteando rápidos, los lagos. Las experiencias en el mundo del nagual, la proximidad milimétrica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la muerte. Escribir “Las enseñanzas de don Carlos’ y luego el hacerme responsable de todos los cambios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implicó.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No habían sido años descansados los que dejaba atrás, pero su intensidad y el suave susurro del Espíritu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cada  uno  de  ellos,  no  los  cambiaría  por  nada.  Efectivamente  me  dirijo  al  misterio,  no  sé  a  que  mundo  me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transporta este avión, pero me siento en paz. He vivido la vida que he querido, no me he quedado con ganas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nada y la lucha ha valido la pena. Estoy listo para morir y sonriendo. Me acuerdo de aquella canción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poeta y cantautor cubano Silvio Rodríguez que se llama “al final de este viaje’ y que dice “...quedamos los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puedan sonreír, en medio de la muerte, en plena luz, en plena luz...”.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Me  siento  feliz  de  que,  finalmente,  voy  a  Humun’  Kulluaby.  No  como  parte  de  alguna  investigación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académica; ni como un viaje, un tanto exótico, al mundo del folklore indígena; sino, como un paso - inevitable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ya- en mi camino hacia el Espíritu. Aunque había escuchado al respecto en diferentes pláticas con wirrarikas,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había leído sobre ello, e incluso conocía algunos de los lugares de la peregrinación, la vivencia específica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Humun’  Kulluaby  que,  normalmente  sólo  los  wirrarikas  pueden 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ver, 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era  un  completo  misterio  para  mi. 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palabras del don Juan de Castaneda tienen en este momento un significado nítido y preciso: “...un hombre va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  Conocimiento  como  a  la  guerra:  bien  despierto,  con  miedo,  con  respeto  y  con  absoluta  confianza  en  sí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mismo...”.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 w:right="-3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¡Ah que wirrarikas tan cabrones, si hasta a ellos les da miedo!. Viene a mi memoria aquella plática en Santa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57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María con un wirrarika como de veintidós años: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 Oye Fermín ¿y tú ya fuiste a Humun’ Kulluaby?.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569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qué va, si nomás me ando haciendo pendejo!.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68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¿y por qué, cuál es el problema?.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384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¿Pero, qué te puede pasar?, además, ¿qué no es una obligación?.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4" w:line="220" w:lineRule="exact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Pus si es obligación, pero de todos modos me da miedo. Hace como tres años que ya tendría que haber ido,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pero aquí sigo.  Según ya me estoy animando y a la mera hora me hecho pa’atrás.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753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Pero, ¿por qué el miedo?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Porque se pone bien grueso, mira; uno tiene que ir pa’lla, pa' la Humun’ Kulluaby pa' ver su vida, pa' saber si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va uno a curar, o se va a dedicar al campo, o a ser marakame o lo que le toque a uno pues.  No más que me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da miedo por el peyote.  Que tiene uno que comer harto.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Pero tu has comido peyote muchas veces, ¿no?, y además, yo veo que aquí todos le tienen cariño al híkuri,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702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¿por qué entonces tanto miedo?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Pues es que allá la cosa es muy diferente.  Mira: la clave de todo está en confesarse bien.  Antes de entrar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Humun Kulluaby se tiene uno que confesar bien, diciendo delante de todos sus pecados, sin que te falte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ninguno.  Pa'  quedar  bien  limpito.  El  problema  es  si  no  te  confiesas  bien,  si  escondes  o  no  te  acuerdas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alguno.   Entonces si te va de la chingada en Humun Kulluaby o te puede caer la mala suerte o enfermarte.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Hasta te puedes morir.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73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¿y que pasa con el peyote?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Pues que allá no es como aquí, que comes un trozo pequeño y te sirve pa' andar caminando o haciendo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sea muy a gusto, oyendo los consejos del Dios.  Allá te dan un chingo y es por juerza!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¿Y si no te lo quieres comer todo?.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¡Te pegan! Ponen a uno o dos que se nombran alguaciles pa' que te peguen si no te los comes todos o si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haces algún gesto de que no te gusta. ¡y rapidito porque ahí están los demás esperando su turno!.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¿Y qué pasa después?.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4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Pues según. Todo está en confesarse bien. Si se confesó bien pues entonces oye y ve uno a Tamatz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le habla a uno y le dice todo, todo, lo que tenga que saber. Se queda uno nomás oyendo y viendo. En cambio,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699pt;margin-top:660.238pt;width:498.113pt;height:115.459pt;mso-position-horizontal-relative:page;mso-position-vertical-relative:page;z-index:-2231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 grupo  se  interna  un  poco,  alejándose  de  la  cinta  de  asfalto  para  colocarse  a  suficiente  distancia  del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camino. Los morrales y pequeños atados de los wirrarikas empiezan a obrar su magia y de ahí salen pequeños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troncos de madera, prácticamente del mismo tamaño y diámetro. En unos cuantos minutos, han preparado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fogata en la que los troncos, a manera de flechas, apuntan hacia el este, la región por donde aparece Tau.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Antes de encender la hoguera, Luciano le habla al fuego. Le pide que acepte el alimento que trajeron para El.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 los siga protegiendo durante el peligroso camino que les aguarda. Por el sentimiento que se siente en sus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palabras y la honda emoción de su mirada, nos damos cuenta que su amor a Tatewari, que ha cultivado a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largo de toda su vida, no es en modo alguno un sentido figurado, sino una fuerza actuante, poderosa, viva.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Luciano acerca un cerillo y, como si esa pequeña flama hubiera abierto la puerta de otro mundo, una enorme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llama brota en un instante. Cada uno de los presentes tenemos una pequeño tronco o rama en las manos; es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19pt;margin-top:637.258pt;width:107.971pt;height:12.02pt;mso-position-horizontal-relative:page;mso-position-vertical-relative:page;z-index:-223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La noche del wirrarika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699pt;margin-top:234.78pt;width:498.115pt;height:391.458pt;mso-position-horizontal-relative:page;mso-position-vertical-relative:page;z-index:-223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Algunos Jicareros están cubriendo el rostro de los matewames (el que no ha visto y va a ver) que son los que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van  por  primera  vez  a  Humun’  Kulluaby.  El  urukuakame  Luciano,  el  de  edad  más  avanzada,  coloca  con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ayuda de dos jóvenes, pañuelos que cubren la cabeza y los ojos de los matewames. De los tewaris, sólo yo he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estado en Humun’ Kulluaby, así que todos mis amigos son cubiertos con sendos paliacates. Les explico lo que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ya sabía del procedimiento: el pañuelo que cubre los ojos y la cabeza parcialmente, enfatiza el hecho que el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 no ha ido al Humun Kulluaby, no “ve” verdaderamente, y el tener cubiertos los ojos lo ayuda a entrar en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estado de introspección y atención necesarios para realizar el trayecto sagrado que lleva hasta el paraíso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wirarrikas, que tienen la fortuna de poder visitar estando vivos.   Deberán mantenerse cubiertos hasta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lleguen y haya concluido la cacería del venado – peyote.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Observo el ánimo y la actitud de los peregrinos, están transfigurados.  Un sentimiento de sacralidad se siente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través de sus miradas.   Se ven muy diferentes a como se les encuentra en la sierra.   Son los signos de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tarea que están realizando; no es sólo que se dirijan a un lugar donde entrarán en contacto con los Poderíos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 rigen el mundo, sino que el viaje mismo, la travesía en sí, los va sacralizando; ya no son simplemente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hombres y mujeres, se convirtieron en espíritus mágicos, desde el momento en que los rituales iniciales en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sierra dieron inicio a la Peregrinación.   A partir de ese momento, nada será ya lo mismo; cada cosa que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haga, cada avance que se dé, será un paso que los interne más y más en la conciencia del otro yo, donde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naturaleza del hombre se iguala con la naturaleza de los dioses que rigen el mundo.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Cada  matewame  baja  los  ojos  en  actitud  de  respeto  y  recibe  con  atención  las  palabras  del  urukuakame.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Ligia, Manolo, René, Luis Manuel, Armando y yo, recibimos con el corazón abierto aquellas palabras y gestos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nuestra razón no entiende.  No nos importa entender.  El lenguaje universal del sentimiento nos unirá, cada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vez más, a esos hombres y mujeres, que con el paso de los días, se irán convirtiendo en algo mucho más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cercano; nuestros teokaris, nuestros hermanos.  Compañeros de viaje en esta peculiar peregrinación hacia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Misterio que es la vida.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Una  vez  que  los  matewames  han  sido  cubiertos,  todo  el  mundo  se  desea  buen  viaje  y  subimos  a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vehículos.   La próxima parada será en un punto indeterminado del camino, que Antonio y Luciano habrán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señalar para pasar ahí la noche y enfrentar uno de los momentos clave de la peregrinación: la confesión.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Antonio viaja ahora en la parte delantera del camión, junto con Luciano.  Escudriñan buscando algún signo,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les señale el lugar preciso para detenerse.   Pasan como cuarenta minutos de nuestra parada anterior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algo les hace pararse.  A pesar de la oscuridad, se puede observar que nos hemos detenido en una zona plana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  vegetación  semidesértica.   En  cuanto  se  apagan  los  motores,  los  sonidos  de  la  noche  hacen  que  nos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ubiquemos  donde  estamos  de  verdad.  Aunque  nos  encontramos  a  la  orilla  de  la  carretera,  el  tránsito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vehículos es prácticamente nulo. Con carretera o sin ella los wirrarikas ocupan el mundo con la misma actitud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respeto y confianza que les es tan propia. Al fin y al cabo ellos estuvieron allí desde mucho antes que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carretera y los tewaris. No hay luna y sólo la grata compañía de las estrellas salpica la oscuridad.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19pt;margin-top:211.8pt;width:79.674pt;height:12.02pt;mso-position-horizontal-relative:page;mso-position-vertical-relative:page;z-index:-2234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Los matewames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699pt;margin-top:36.7384pt;width:498.142pt;height:164.041pt;mso-position-horizontal-relative:page;mso-position-vertical-relative:page;z-index:-2235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44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92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 no se confesó bien luego se le nota, porque empieza a gritar y a querer correr. Ve diablos o cualquier clase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cosas horribles.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¿Y qué le hacen al que le pasa eso? ¿Lo ayudan?.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¡No, qué lo van a ayudar’.. Si todo es su culpa por no confesarse bien. Lo amarran a un árbol o a lo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haiga cerca ¡y que se aguante!. Porque una vez que empieza ¡ya no te suelta!.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¡Ah caray! pues con razón te da miedo ¡así hasta yo me la pensaba..!.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Pus ya te digo, todo es cosa de confesarse bien. Chance que este año sí me animo y me les pego a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jicareros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Después de reunirme con mis amigos y el grupo de wirrarikas avanzamos hacia Zacatecas, punto de paso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para el Estado de San Luis Potosí. Nos detenemos junto a la carretera. Finalmente, todo el grupo de peregrinos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  encuentra  reunido,  veintiséis  jicareros  incluyendo  al  marakame.  Por  parte  de  los  tewaris  viajan  cinco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2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compañeros además de mi. Observo que los jicareros están haciendo algo, ya que algunos sostienen velas y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todos se encuentran en torno a ellos. Hablan en su lengua.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660.238pt;width:498.095pt;height:115.462pt;mso-position-horizontal-relative:page;mso-position-vertical-relative:page;z-index:-2221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24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Después del cambio de nombres siguió la danza de los jicareros, de modo similar a la que realizaron en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Xonacata,  marchaban  en  fila  alrededor  del  fuego  formando  una  espiral  que  a  una  sola  señal  caminaría 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sentido  inverso.    Dentro  de  la  fila  iban  como  siempre  Julio,  tocando  su  pequeña  guitarra,  y  Galindo 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ejecutaba  el  violín.    Juntos  creaban  una  música  que  producía  un  estado  que  me  atrevería  a  calificar  de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“hipnótico” a la vez que de alerta y alegría.   En esta ocasión se añadía una variante muy bonita y es que 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veces, cuando la espiral se cerraba casi completamente junto al fuego, el que iba al frente daba la vuelta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comenzaba a avanzar de frente pero en sentido contrario   a los que apenas iban llegando, de modo que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parte de la fila iba hacia adentro mientras que la otra iba hacia fuera, sin que en ningún momento se perdiera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orden o la sincronización.  De tiempo en tiempo se dejaban oír los cuernos de toro, que eran seguidos de gritos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alegres  por  parte  de  los  danzantes.   Se  gritaban  los  nombres  de  los  lugares  sagrados  y  se  señalaban  sus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637.258pt;width:123.823pt;height:12.02pt;mso-position-horizontal-relative:page;mso-position-vertical-relative:page;z-index:-222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La danza de los jicareros.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556.738pt;width:498.176pt;height:69.4997pt;mso-position-horizontal-relative:page;mso-position-vertical-relative:page;z-index:-222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encargados de vigilar que nadie se equivocara y cobrar una multa al infractor.  Al mismo tiempo todos vigilarían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 los alguaciles para que ellos no se equivocaran.   El cambio de nombres de hecho se respetó a lo largo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toda la peregrinación.  Me di cuenta que este cambio no era tan sólo un juego, sino una manera muy eficaz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mantener un trabajo de atención y, principalmente, una manera de enfatizar el carácter no ordinario de todos y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todo cuanto ocurría durante la peregrinación.   Era parte de la sacralización que seres humanos, cosas y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5956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acciones adquirían durante la peregrinación.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441.024pt;margin-top:545.218pt;width:112.711pt;height:12.02pt;mso-position-horizontal-relative:page;mso-position-vertical-relative:page;z-index:-2224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 alguaciles  estarían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545.218pt;width:373.643pt;height:12.02pt;mso-position-horizontal-relative:page;mso-position-vertical-relative:page;z-index:-2225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 nuevos  nombres  se  mantendrían  hasta  que  la  peregrinación  terminara.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441.719pt;width:498.091pt;height:104pt;mso-position-horizontal-relative:page;mso-position-vertical-relative:page;z-index:-2226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24" w:right="-2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Antonio, Luciano y Julio, procedieron a repartir cargos que eran al mismo tiempo responsabilidades reales y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ficticias.  Así, se nombraron alguaciles, secretario, oficiales de justicia, tesoreros, administrador, comandante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cuanto se les ocurrió; el caso es que a todos se les asignó un cargo.  El último en recibir su cargo fue nuestro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amigo René, que como no se les ocurrió más, lo nombraron presidente y lo llamaban Carlos Salinas de Gortari,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 que todos festejaron con risas y chistes.   Cada vez que le asignaban cargo a alguno, fingía no querer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entonces  los  demás  tenían  que  convencerlo.    En  ocasiones  salía  corriendo  y  los  alguaciles  tenían 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perseguirlo  y  agarrarlo,  hasta  que  finalmente  aceptaba.   También  se  le  cambiaron  los  nombres  a  todo; 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tortillas, el agua, los morrales, las ofrendas, el cielo, la tierra, el fuego, los carros, etc.  Prácticamente a todo le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cambiaron el nombre, incluyendo a las personas que adquirieron nombres distintos a los suyos verdaderos.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418.799pt;width:100.964pt;height:12.02pt;mso-position-horizontal-relative:page;mso-position-vertical-relative:page;z-index:-2227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Cambio de nombres.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177.24pt;width:498.082pt;height:230.539pt;mso-position-horizontal-relative:page;mso-position-vertical-relative:page;z-index:-2228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 siguiente que ocurrió fue que uno de los jicareros de nombre Juan, de unos cincuenta años, comenzó 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hablar con mucha fuerza y con grandes ademanes frente al fuego. Hablaba a gran velocidad, provocando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risa  de  todos.   Luego  bajaba  el  volumen  hasta  que  se  quedaba  dormido  y  empezaba  a  roncar,  lo  que  era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festejado por todos.  Los tewaris no comprendíamos lo que ocurría.  El hombre retomaba su letanía con nueva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intensidad, señalando al fuego, a la lejanía, a las personas, y de pronto ¡se puso a llorar con intensidad!;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nuestra sorpresa, nadie se preocupaba sino que reían descaradamente, más intensos los quejidos y palabras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llorosas  del  hombre,  más  intensas  las  carcajadas  de  todos.   Me  acerco  a  Tayau,  que  era  el  encargado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informarnos de las partes que no comprendíamos y de darnos las instrucciones que pudieran hacer falta, y con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 gesto le pregunto que qué pasa.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82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¡está kawiteando!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877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¿quéeeee?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507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¡es el kawitero y está contando la historia del mundo!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204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Al momento comprendí lo que ocurría y se lo expliqué a mis compañeros. El kawitero estaba haciendo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sátira de lo que hace el marakame. ¡Estaba parodiando a Antonio!, que probablemente, era el más divertido.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 efecto,  una  de  las  cosas  que  hacen  con  regularidad  los  marakames,  es  que  en  sus  cantos  cuentan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historia del mundo.  Quedarse dormido durante una ceremonia sería de las peores cosas que le podría pasar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 marakame, por eso tanta risa.  Así también, puede suceder que durante las largas veladas del cantador,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ocasiones la emoción sea tan intensa que llora mientras canta, y el kawitero no deja pasar ninguno de estos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elementos para provocar la hilaridad de los presentes.  Cerca de una hora continuaron los kawites y las risas.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Después, vinieron los cargos y el cambio e nombres.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154.32pt;width:56.8194pt;height:12.02pt;mso-position-horizontal-relative:page;mso-position-vertical-relative:page;z-index:-2229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El Kawitero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106.562pt;mso-position-horizontal-relative:page;mso-position-vertical-relative:page;z-index:-2230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45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nuestra ofrenda al abuelo fuego. Antes de depositarla, todos los peregrinos gritan a la vez el nombre de sus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sitios sagrados, hacia donde apuntan el tronco o la rama, como si fuera una flecha, invocando los poderes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cada lugar ¡Rapaviyame! (el lago de Chapala), ¡Aurramanaka! (el templo de la tierra, en Durango), Aramara! (la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costa  de  San  Blas)  ¡Humun’  Kulluaby!.  A  cada  nombre  siguen  un  montón  de  frases  festivas  y  cariñosas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pronunciadas  por  todos  simultáneamente.  Una  vez  conjuradas  las  potencias  de  los  sitios  sagrados,  cada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peregrino   da   una   vuelta   al   fuego,   para   entregarle   su   pedazo   de   madera,   al   tiempo   que   le   habla.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Inmediatamente  después,  los  wirrarikas  sacan  de  su  morral  una  pequeña  cantidad  de  harina  de  maíz  y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depositan en el fuego al mismo tiempo; siempre sin dejar de hablarle.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154.26pt;width:498.214pt;height:621.44pt;mso-position-horizontal-relative:page;mso-position-vertical-relative:page;z-index:-2218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24" w:right="-26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Por  fin  llegaba  la  hora  tan  temida  por  los  tewaris:  la  confesión.   La  razón  de  nuestra  desazón  no  era  la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dificultad para hacer públicos asuntos íntimos, al fin y al cabo eran momentos fuera de la realidad ordinaria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frente a nuestros teokaris, y lo más importante de todo: la confesión era frente a Tatewari, al cual no se podía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engañar.   Lo que nos ponía inquietos cada vez que tocábamos el tema de la confesión era la dificultad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asimilar  el  sentido  que  los  wirarrikas  dan  a  la  palabra  pecado,  ya  que  sospechábamos  que  tenía 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connotación  distinta.    Lo  que  yo  sabía  era  que  uno  tenía  que  mencionar  en  voz  alta,  a  cada  una  de 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personas con las que había tenido relaciones sexuales a lo largo de toda su vida, lo que implicaba, en muchas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ocasiones,  referirse  explícitamente  a  encuentros  amorosos  con  la  mujer  o  el  hombre  de  alguno  de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presentes en la confesión.  Esto suscitó alguna polémica entre nosotros, porque algunos manifestaban que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sabían qué hacer ante el hecho de que no asimilaban los encuentros sexuales que habían tenido a lo largo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sus  vidas,  como  “pecados”,  y  por  tanto,  no  sabían  si  podrían  confesar  otras  cosas  que  pudieran  tener 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carga más pesada para cada uno.  Mi planteamiento era que no tenía caso especular en torno a lo que para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wirarrikas podía significar la palabra pecado, pero que había un hecho que no podíamos dejar de lado:  ellos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confesaban  así  y  estábamos  en  su  mundo,  y  sus  modos  y  maneras  eran  los  que  mandaban,  por  lo 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nuestras consideraciones personales tendrían que ser dejadas de lado, para realizar la confesión exactamente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igual como lo hicieran los wirarrikas.  Conveníamos, en todo caso, que adicionalmente a la “confesión al estilo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wirarrika”, podríamos – si así lo sentíamos – confesar también algún asunto que en lo personal nos estuviera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pesando  internamente.   Como  siempre  sucede,  la  realidad  concreta  terminó  por  darnos  las  respuestas 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nuestras especulaciones no hubieran podido conseguir nunca.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204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primeros en confesarse fueron el marakame y el urukuakame.  Todos estábamos sentados alrededor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fuego,  en  silencio.    En  un  momento  dado  los  alguaciles  sujetaron  a  Luciano  y  lo  llevaron  ante  el  fuego,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exhortándolo  a  confesar  sus  pecados  sin  brincarse  uno  solo.   Luciano  comenzó  a  contar  la  cadena  de sus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pecados a lo largo de su larga vida, sin importar si en otras peregrinaciones se hubiera confesado, tenía que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contarlo todo de nuevo.   Sus encuentros amorosos debían haber sido muchos, porque tardó bastante.   Cada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determinado tiempo escuchábamos que mencionaba un nombre de mujer, que los alguaciles repetían en voz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alta, mientras otro jicarero hacía un nudo más en una pequeña cuerda.  Cuando el recuento de los “pecados”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hubo terminado, finalizaba diciendo algo así como: “que el abuelo fuego me limpie de mis pecados”, al tiempo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se sacudía la ropa, como retirando algo indeseable de sí mismo.  En ese momento, todos respondían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voz alta ”así será”.  La cuerda con los nudos era arrojada al fuego.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204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Siguió el marakame y poco a poco, los demás wirarrikas que se confesaban de modo similar: diciendo en voz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alta  el  nombre  de  sus  distintas  parejas  sexuales.    Ninguno  escapó  a  la  confesión;  igualmente  lo  hicieron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hombres  y  mujeres,  sin  importar  la  edad  o  el  hecho  de  que  estuvieran  peregrinando  en  compañía  de  sus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esposos o esposas.  En ciertos momentos notábamos por el todo de la voz que los elementos de la confesión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tocaban fibras muy sensibles de los peregrinos.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204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 juzgar por las largas listas de algunos de los presentes, se podría quedar uno con la impresión de que son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exageradamente sensuales, aunque cuando llegó la oportunidad nos dimos cuenta que en realidad no somos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distintos de ellos, con la diferencia que ellos lo asumen frente a su comunidad y nosotros no.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204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Una cosa curiosa que ocurría, es que para contrapesar lo difícil del trance, cada vez que tocaba el turno 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siguiente  confesante,  éste  fingía  tratar  de  huir  y  los alguaciles  lo llevaban – a veces arrastrando – hasta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fuego.   Mientras  estaba  confesando,  si  notaban  el  menor  titubeo  o  se  quedaba  callado, le pegaban con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cinturón presionándolo para que confesara todo.  Todo esto tenía un sentido; implicaba risas y un sentido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humor  que  sin  embargo  no  disminuía  en  nada  la  profunda  significación  que  esta  parte  de  la  peregrinación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tenía, de hecho, de lo bien o mal que los “peregrinos” se limpiaran, dependía el buen éxito de la peregrinación.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204"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Las horas pasaban y faltaban todavía muchas confesiones.  Era evidente que nadie iba a dormir esa noche.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Yo me senté estratégicamente junto a Tayau que, de cuando en cuando, me traducía parte de las confesiones,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para que entendiera mejor cómo era la cosa.  Así me di cuenta que – dado que los wirarrikas viven en el campo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– sus confesiones no sólo incluían a personas sino ocasionalmente a chivos, vacas y etc., y la masturbación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era un tema que también se tocaba.   Era evidente que la confesión tenía que ser muy honesta y no dejaba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fuera ningún asunto de implicación sexual.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55"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¡Hay que confesarse bien, Víctor!, claro que cuesta trabajo, pero es la única manera de quedar limpio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poder salir completo del Humun Kulluaby.  Mejor que de una vez salga todo lo que tenga que salir y luego ya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todos limpiecitos y tan contentos!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4" w:line="220" w:lineRule="exact"/>
                    <w:ind w:firstLine="204"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 estas alturas yo ya me había armado de valor y estaba resuelto a enfrentar mi destino. Sabía lo que estaba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juego y no me podía andar con medias tintas.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131.34pt;width:66.5408pt;height:12.02pt;mso-position-horizontal-relative:page;mso-position-vertical-relative:page;z-index:-2219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La confesión.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83.5217pt;mso-position-horizontal-relative:page;mso-position-vertical-relative:page;z-index:-2220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46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encantos.  Después de observar y participar muchas veces en ella, me di cuenta que la danza era en realidad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una  representación  del  quehacer  de  los  jicareros,  que  tienen  que  viajar  constantemente  a  los  múltiples 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lejanos  sitios  sagrados  llevando  y  trayendo  ofrendas  de  un  sitio  a  otro,  siempre  teniendo  a  Tatewari  como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centro  de  todo  lo  que  hacen.   La  danza  de  los  jicareros,  no  sólo produce profundos estados de conciencia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acrecentada  cuando  se  la  practica  por  horas,  sino  que  reafirma  la  convicción  interna  que  tienen  en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realización de sus tareas, además de consolidar el espíritu de grupo.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430.259pt;width:498.098pt;height:345.441pt;mso-position-horizontal-relative:page;mso-position-vertical-relative:page;z-index:-2215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noche avanzó, y ya cerca del amanecer los peregrinos quedamos limpios.  Al alba, una euforia se apoderó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todos los presentes. ¡Tau estaba saludando a los viajeros y les bendecía, una vez más, con su luz y su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calor!   La alegría nos inundó a todos ya que esa luz se sentía como un presagio prometedor de lo que 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aguardaba en Humun Kulluaby.  Los peregrinos recibieron al Sol danzando alrededor del fuego.  La intensidad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 las  expresiones  jubilosas  iba  en  aumento.   ¡Nos  dirigíamos  a  Humun  Kulluaby,  íbamos  al  encuentro  de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788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Tamatz! ¡qué felicidad!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Después de la danza, se reunieron todos muy pegados, con el marakame (que representaba al Sol) en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centro.  Con sus muvieris en alto y vibrando, pronunciaban palabras respecto a la unidad de los jicareros ya su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compromiso  total.   Una  cuerda  fue  pasada  alrededor  de  todos,  como  símbolo  de  la  cohesión  espiritual 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grupo.   La  limpieza  de  la  confesión  y  la  unificación  en  torno  al  mismo  objetivo,  establecía  las  condiciones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óptimas para entrar a Humun Kulluaby.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Como  a  las  ocho  de  la  mañana  aparecieron  algunos  alimentos.    Antes  de  probar  bocado,  como  es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costumbre de los wirarrikas, se da una pequeña parte al fuego, “¡primero Tatewari!”, luego se ofrecieron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alimentos a los sitios sagrados y finalmente comimos.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 lo largo del viaje se comía una vez al día.  La diera de los peregrinos era muy austera: tortillas y agua. 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alguna ocasión refrescos, si es que pasábamos por algún poblado o ranchería.   En cada ocasión cada uno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compartía sus alimentos con los demás.   Después del ”desayuno” retomamos la carretera nuevamente, esta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vez con rumbo a Zacatecas, para de ahí desviarnos hacia San Luis de Potosí.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aspecto de la peregrinación era muy pintoresco.  Delante el camión de la Universidad repleto de wirarrikas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emplumados y uno que otro tewari.  Aunque se supone que el camión era de redilas que medían menos de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metro  de  alto,  por  lo  que  los  pasajeros  iban  no  solamente  amontonados,  sino en un esfuerzo constante de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equilibrio.    Es  de  comentar  que  a  pesar  de  las  muchas  horas  de  viaje  de  esta  manera,  ninguno  de  los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peregrinos se quejó ni una sola vez, sino que en todo momento se mostraban contentos y de buen humor.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Detrás del camión, iban los dos coches, ya para entonces llenos de polvo y acusando los primeros signos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agotamiento,  transportando  a  algunos  tewaris  de  aspecto  estrafalario,  además  de  agua,  naranjas,  cobijas 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muchas otras cosas.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Fue curiosa la actitud del agente de caminos, que detuvo uno de los autos por pisar la línea continua de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carretera,  al  observar  a  los  pasajeros  con  la  cabeza  y  los  ojos  cubiertos.    Afortunadamente  se  mostró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comprensivo cuando se le explicó el motivo y vio el camión de la Universidad lleno de pasajeros de apariencia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peculiar.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407.279pt;width:19.8186pt;height:12.02pt;mso-position-horizontal-relative:page;mso-position-vertical-relative:page;z-index:-2216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Tau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359.521pt;mso-position-horizontal-relative:page;mso-position-vertical-relative:page;z-index:-2217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47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Una cosa curiosa que me pasó fue que cuando empezaron las confesiones me coloqué de tal manera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me tocada uno de los últimos turnos, para así observar primero y actuar después.  Cual no sería mi sorpresa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cuando me di cuenta que así como nosotros tenemos siempre la costumbre de iniciar las rondas de cualquier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cosa hacia la derecha, los wirarrikas acostumbraban en cambio hacerlo hacia la izquierda, de tal modo que,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queriendo  ser  uno  de  los  últimos,  terminé  siendo  de  los  primeros  y  fui  el  primero  de  los  tewaris  en  pasar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confesarme.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Cuando los alguaciles vinieron por mí, me levanté muy decidido, pero apenas me vi frente al fuego sentí algo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jamás imaginé: ¡me quedé mudo!.  Con grandes dificultades logré decir: ante ti abuelo fuego y ante todos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mis teokaris confieso que....  entonces empezó una batalla interna por recordar los encuentros sexuales de mi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vida, empezando por aquellos de la adolescencia.  La sensación era que más allá del mundo de las palabras,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dentro de mí, se arremolinaba y agitaba una cantidad de energía, que implicaba emociones, vivencias, miedos,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dolores, así como alegrías y gozos ¡todo pugnando por salir al mismo tiempo!; la razón en tanto, luchaba contra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“amnesia”.  Cada vez que decía un nombre, los alguaciles lo repetían para que todos oyeran bien y un nudo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 añadía a la cuerda de mi vida.   Proseguí por un rato con esa lucha interna y externa.   Verdaderamente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quería decirlo todo, no había nada que quisiera guardarme, pero mi capacidad de verbalización estaba muy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distante  de  la  intensidad  que  vivía  por  dentro.    Antonio  debió  darse  cuenta  de  lo  que  me  ocurría  porque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después de un determinado tiempo me dijo: “¡di un número!, si son muchas di un número!...”  ¡Gracias Antonio!,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pensé, por sacarme del lugar de los tormentos.  Dije un número que sentí correspondía a lo que me faltaba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todavía alcancé a dar voz ante el fuego a un par de asuntos que me tocaban muy hondo y que necesitaba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liberar.   Verdaderamente me sentí renovado.   Con un tipo de limpieza interna muy especial.   No me sentía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contento o eufórico.  Ni tampoco triste.  Me sentía diferente; como si la percepción que tenía de mí mismo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fuera la que normalmente conocía, sino, que lo que “yo” era en ese momento fuera de otra naturaleza,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percibía el mundo con una especie de profundidad silenciosa y que sabía perfectamente a donde iba y lo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estaba haciendo en ese lugar y momento específico, aunque no pudiera expresar ni comprender racionalmente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 que sabía.  Mi de cuenta que el sentido de la palabra “pecado” entre los wirarrikas, nada tenía que ver con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consideraciones morales, sino exclusivamente energéticas.  El procedimiento era impecable.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Exactamente lo que se requería para sintonizarse en la frecuencia adecuada en el viaje a Humun Kulluaby.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Wirarrikas  y  tewaris  se  fueron  confesando  uno  a  uno.   Cuando  fueron  pasando  mis  amigos,  observé  con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2" w:line="220" w:lineRule="exact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gusto  y  admiración  la  entereza  que  mostraron  frente  a  un  momento  tan  exigente.    Sin  duda  se  habían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preparado adecuadamente y se habían ganado a pulso su lugar en la peregrinación.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246.24pt;width:498.116pt;height:529.461pt;mso-position-horizontal-relative:page;mso-position-vertical-relative:page;z-index:-221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 wirarrikas  se  bajan del camión y rápidamente  se ponen en actividad.   Acomodan su escaso equipaje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formando un círculo en torno a un sitio que el marakame ha señalado.  Se escucha el característico sonido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cuernos de toro y a un mismo tiempo la mayoría de los jicareros – esta vez sin Luciano y Antonio – forman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una fila y se internan en el desierto.  Nos toma tan de sorpresa, que sólo algunos de los tewaris alcanzamos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incorporarnos.  Como la tercera parte de los wirarrika también se queda.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fila avanza con la sincronía característica entre ellos.  De tanto en tanto, alguno hace sonar su cuerno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toro y los demás responden con los suyos y con gritos de júbilo sin dejar de caminar.  La música de la guitarra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 el violín, siempre presentes, le confieren un aire de fiesta al momento.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Siempre que vienen a mi memoria esas caminatas, o la danza de los jicareros y lo que sentía al participar en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ellas, me sigue asombrando como entre los wirarrikas se da un peculiar estado que no he visto en otra parte,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tiene que ver con el sentido de la palabra “fiesta”;  que para nosotros suele tener un significado que implica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contento pero también el “relajo”, la dispersión de la atención.  Recuerdo mis primeras reacciones de extrañeza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 años  atrás  cuando  observaba  que  a  sus  rituales  más  profundos  les  llamaban  a  menudo  “fiesta”.   Así,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hablaban de la fiesta del maíz, de la fiesta del tambor, etc.   Conforme fui conociendo y participando de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diferentes rituales, pude percatarme de que para ellos la vivencia de la fiesta es muy diferente a la nuestra; 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estado es sin duda festivo y alegre, pero, a diferencia del hombre moderno cuando se pone de fiesta, entre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ellos la atención no se dispersa sino que por el contrario se acrecienta.  El resultado es que al mismo tiempo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se encuentran muy contentos, nunca caen en el relajo y, por el contrario, se meten en estados de alta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concentración  y  conciencia  acrecentada  en  los  que,  sin  embargo,  no  hay  solemnidad  sino  alegría.   Tales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estados de alegría podían alternarse de un instante a otro y de una manera total, con estados de profunda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tristeza o de contemplación silenciosa, ya que los wirarrika son maestros en el arte de la fluidez y no tenían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ninguna dificultad en cambiar el uso de la atención en el momento en que era necesario.  Así eran también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caminatas;  sin  hablar,  metiéndose  en  un  ritmo  y  armonía  en  que  la  atención  de  todos  se  unía  gracias  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penetrante, repetitiivo (pero no monótono) y alegre sonido del violín y la guitarra, a lo que se cuando en cuando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 añadía el jubiloso sonido de los cuernos de toro.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fila llegó hasta donde se encontraba un pequeño árbol como de dos metros de altura y con bastantes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ramas y después de rodearlo empezaron a avanzar en forma circular, quedando el árbol en el centro.   Era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evidente  que  la  danza  era  para  él.   Pasados  unos  veinte  minutos,  la  danza  y  música  se  detuvieron.   Los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jicareros tocaron sus cuernos una vez más.  Uno de ellos se acercó al árbol y comenzó a hablarle con mucha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seriedad  durante  algunos  minutos,  por  momentos  su  hablar  se  tornó  muy  afectuoso  y  emotivo  hasta 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lágrimas.   Cuando hubo terminado sacó un cuchillo y cortó una de las ramas, obteniendo un pequeño tronco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como de cuarenta centímetros, al que quitó toda la corteza.  Le afiló la punta semejando una flecha y después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apuntó la flecha a las direcciones del mundo, al tiempo que rogaba en voz alta por el espíritu del árbol.  Todos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presentes unieron sus voces también.  Pasado este momento, todos se aproximaron al árbol y después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cortarlo, procedieron a fragmentarlo en pequeños troncos del mismo tamaño, a los que también le quitaron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corteza.  En un tiempo increíblemente corto, no quedaba ni rastro del árbol, mientras que cada wirarrika tenía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una porción de alimento para Tatewari.  El grupo emprendió el regreso.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Pronto comenzó a oscurecer y el urukuakame encendió el fuego siguiendo todos los pasos necesarios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 invocación  de  Tatewari.   Todos  participábamos  de  modo  similar  a  lo  que  ya  describí  en  la  noche  de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confesión.   Cuando todo estuvo listo, Antonio nos pidió que nos fuéramos a dormir ya que lo que seguía era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sólo  para  los  wirarrikas.   Le  pregunté  si  podíamos  caminar  un  poco  y  me  dijo  que  sí,  pero  que  tuviéramos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cuidado.   Aprovechamos entonces para realizar una de nuestras actividades favoritas cuando estábamos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despoblado; caminar en la noche sin encender lámparas o velas.   La práctica me había enseñado que, si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lleva a cabo cuidadosamente, el caminar así acrecienta la atención, lo que facilitaba el que recursos inusuales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percepción corporal ocuparan un primer plano, al tiempo que la vista ocupa un lugar secundario.   De esa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forma, uno puede caminar con bastante seguridad e integrarse plenamente al mundo de las sombras.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223.32pt;width:116.247pt;height:12.02pt;mso-position-horizontal-relative:page;mso-position-vertical-relative:page;z-index:-221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El alimento de Tatewari.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65pt;height:175.561pt;mso-position-horizontal-relative:page;mso-position-vertical-relative:page;z-index:-2214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48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Ya en el estado de San Luis, nos dirigimos a un pueblo en la periferia del desierto, donde los wirarrikas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abastecieron  de  una  gran  cantidad  de  objetos  necesarios:   pequeños  espejos,  velas,  chocolate,  pequeños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garrafones que luego serían muy importantes y otras cosas similares.  Sin saber como se usarían las cosas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tewaris también nos abastecimos de objetos similares “por si acaso”.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4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Llegaba  el  momento  de  abandonar  la  carretera  e  internarse  en  el  desierto,  todavía  nos  separaban  como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ciento cincuenta kilómetros de Humun Kulluaby que habríamos de recorrer prácticamente a campo traviesa.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Nos  encontramos,  ahora  sí,  en  pleno  desierto.   Todo  lo  que  se  mira  alrededor  es  una  llanura  color  gris,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salpicada de pequeños arbustos y de vez en cuando algún tipo de nopal.  Los autos vienen sintiendo – como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dice el dicho – lo que es “amar a dios en tierra de indios”.  El camión, en cambio, mantiene su paso lento pero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seguro.  Los primeros kilómetros del desierto los hacemos relativamente en línea recta, por un camino donde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tierra  está  aplanada  y  libre  de  arbustos,  de  cuando  en  cuando  la  ruta  cruza  con  otros  “caminos”  y 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urukuakame  tiene  que  decidir  cuál  es  el  más  apropiado:  todo  se  ve  igual  para  todos  lados.   Después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recorrer  cuarenta  o  cincuenta  kilómetros  en  que  el  camino  se  fue  tornando  cada  vez  más  irregular,  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detenemos en un paraje que no parece tener nada de especial.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269.28pt;width:498.126pt;height:506.421pt;mso-position-horizontal-relative:page;mso-position-vertical-relative:page;z-index:-2209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Cuando  me  desperté  a  la  mañana  siguiente,  encontré  a  los  wirarrikas  subiendo  las  cosas  al  camión.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Rápidamente nos apresuramos a guardas las nuestras pues asumí que partiríamos de inmediato hacia Humun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Kulluaby.  Sin embargo para mi sorpresa, una vez que las cosas estuvieron en el camión los peregrinos no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subieron  a  él,  sino  que  formaron  una  larga  fila  en  la  que  ahora  sí  se  encontraban  todos.    Procedimos 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incorporarnos muy curiosos por el destino y objetivo de la caminata.   Sonaron los cuernos de toro y la fila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puso en marcha.   Al poco tiempo de estar caminando llegamos a un pueblo o ranchería, que se componía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solamente de algunas casas de adobe y otras de ladrillo  blanco.   El suelo sin pavimentar no tenía ninguna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diferencia con el resto del suelo del desierto.  Me llamó la atención que los escasos pobladores no parecieron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sorprenderse ante la enorme y pintoresca fila de peregrinos, por lo que me imaginé que el pueblo estaría en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ruta normal de la peregrinación.  Seguimos de largo hasta cruzar el poblado y poco tiempo después llegamos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 área rectangular, como de trescientos metros cuadrados, que se encontraba cercada con malla de alambre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por  sus  cuatro  lados.   Adentro  se  observaban  un  mezquite,  otro  árbol  que  no  pude  identificar  y  diferentes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arbustos.  Además de la cerca, la única peculiaridad era el verdor de la zona, que contrastaba con el desierto.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cerca tenía una pequeña puerta por donde van entrando los peregrinos.  Cuando voy a traspasarlo alcanzo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 leer  un  letrero  del  Instituto  Nacional  Indigenista  donde  dice  que  el  lugar  es  un  templo  ceremonial  de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wirarrikas, que la entrada está prohibida y que el tirar basura o meter animales será motivo de una fuerte multa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 consignación ante las autoridades competentes.   Me doy cuenta de que estamos en uno de los sitios más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importantes en el camino a Humun Kulluaby.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Conforme los wirarrikas van entrando al lugar observo que se acomodan en el suelo sentándose sobre sus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pantorrillas o con las piernas cruzadas.   Descubro el motivo del verdor y la frescura tan agradable del lugar: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estamos en Tatei Matinieri, un ojo de agua que brota en medio del desierto.   Este lugar es uno de los sitios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donde mora la Señora del Agua de tanta veneración por parte del pueblo wirarrika.  También habita en el Lago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468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Chapala, Jalisco, y en las costas de San Blas, Nayaarit.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Había escuchado muchas veces hablar de Tatei Matinieri pero nunca había estado aquí.  En cada ocasión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wirarrika que se refería al sitio lo había hecho con una gran emoción, describiéndolo como uno de los lugares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más  hermosos  del  camino  a  Humun  Kulluaby.   Y  Tatei  Matinieri  ciertamente  era  hermoso.   No  sólo  por  la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presencia  del  agua,  que  por  lo  demás  formaba  sólo  un  pequeño  arroyo,  o  por  la  presencia  de  los  escasos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árboles; era algo más hondo e inefable lo que nos hacía sentir tan bien allí.  Entrar a Tatei Matinieri era como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cruzar a otra dimensión, en que el calor y el severo aspecto del desierto eran tan sólo un recuerdo.   Aquí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sentía uno como confortado, protegido y envuelto en el amor de la Señora del Agua.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Una vez que los wirarrikas se hubieron sentado, cada uno de ellos sacó de su morral un colorido paliacate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 tendió  en  el  suelo,  a  la  orilla  del  ojo  de  agua.   Sobre  el  paliacate  fue  colocando  una  gran  cantidad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ofrendas.   En poco tiempo cada peregrino tenía ante sí un altar que presentaba a Tatei Matinieri con las más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ricas ofrendas: velas, flechas, cornamentas de venado, chocolate, galletas, monedas, nierikas, ojos de dios,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maíz de diferentes colores, peyote, bordados y muchas otras cosas.   Una vez más comprobábamos que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morral de un wirarrika puede salir cualquier cosa, sin importar peso o tamaño.   Colocamos también nuestras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ofrendas y permanecimos en silencio como todos nuestros teokaris.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Antonio  inició  el  ritual  hablándole  a  Tatei  Matinieri  con  un  lenguaje  que,  aunque  en  wirarrika,  podíamos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entender sin dificultad, ya que desbordaba amor, afecto y agradecimiento.  No le hablaba sin embargo como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le hablaría a un Dios omnipotente y lejano, sino se le habla a alguien muy, pero muy cercano.   Sacó varias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botellitas  con  agua  y  con  la  punta  de  su  muvieri,  regó   unas  gotas  de  cada  una  en  el  agua  que  salía 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manantial.  En cada pequeña botella había agua que el mismo Antonio había recogido en la costa de San Blas,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 el  Lago  de  Chapala  y  que  había  conservado  cuidadosamente  para  ocasiones  como  esta.   Después 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arrodilló justo a la orilla del agua, colocó algunas de sus ofrendas dentro al tiempo que le hablaba con los ojos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246.3pt;width:69.2803pt;height:12.02pt;mso-position-horizontal-relative:page;mso-position-vertical-relative:page;z-index:-2210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Tatei Matinieri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75pt;height:198.541pt;mso-position-horizontal-relative:page;mso-position-vertical-relative:page;z-index:-2211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1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49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Nos alejamos del campamento y nos fundimos en la percepción nocturna del desierto.  Caminamos unos tres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 cuatro kilómetros.  Elegimos un sitio apropiado y nos sentamos en el suelo formando un círculo energético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 que nuestras espaldas estaban pegadas hacia adentro y nuestros rostros apuntaban hacia fuera.  Sentados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 esta  manera  uníamos  nuestra  atención  y  teníamos  una  percepción  de  trescientos  sesenta  grados 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desierto que nos rodeaba.   Después, inclinando nuestras cabezas hacia atrás, éstas quedaban en contacto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unificamos la percepción de las estrellas.  Estuvimos alrededor de una hora ocupándonos de esa manera y sin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hablar.   Pasado ese tiempo, hablamos un poco de nuestra situación, en voz muy baja, para no perturbar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condición energética del lugar.  Finalmente emprendimos el regreso, esta vez corriendo a toda velocidad, por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puro  gusto  de  movernos  en  la  oscuridad.   Nos  dimos  cuenta  que  nuestro  cuerpo  estaba  pidiendo  algo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intensidad física.   Antes de acercarnos al campamento, estabilizamos nuestra respiración y nos aquietamos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nuevamente.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Llegamos en silencio y los wirarrikas parecieron no notarnos.  Conversaban en torno al fuego hablando uno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mientras  los  demás  escuchaban.    No  era  una  charla  ordinaria  sino  que  se  ocupaban  de  algún  tema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verdadera importancia.   Después sabríamos que estaban deliberando en torno a los pasos y la ruta a seguir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right"/>
                    <w:spacing w:line="220" w:lineRule="exact"/>
                    <w:ind w:left="-30" w:right="2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durante los días siguientes.  Pasó como media hora más y luego todo el mundo procedió a dormir.  Eran como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las dos de la mañana 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602.698pt;width:498.132pt;height:172.999pt;mso-position-horizontal-relative:page;mso-position-vertical-relative:page;z-index:-220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camino se pone cada vez más difícil. De hecho, ya no hay camino, sólo son brechas muy angostas que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cruzan en todos los sentidos el desierto, a los lados los arbustos espinosos le vienen dando malos ratos a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dueños de los carros, es un verdadero laberinto que se ha prolongado ya más de lo esperado. Llevamos horas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recorrido por el desierto y nada. Cuando le pregunto a Antonio que si falta mucho siempre me responde:”....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ya mérito”. Finalmente cae la noche. Avanzamos todavía un poco más y el urukuakame decide que deberemos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acampar  nuevamente,  pues  en  la  oscuridad  será  imposible  ubicar  el  lugar.  Conversando  con  los  jicareros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confirmo lo que me venía pareciendo: también para ellos es difícil localizar a Humun’ Kulluaby, incluso para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más ancianos que han venido incontables veces a lo largo de su vida, tienen que batallar en cada ocasión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orientarse  en  ese  desierto  y  encontrar  el  sitio  específico  señalado  por  la  tradición.  En  esta  ocasión  no  hay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danza,  ni  rituales.  Sólo  descansar  en  lo  que  esperamos  que  Tau  aparezca  nuevamente  para  dejarnos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encontrar el camino. Lo que sí no puede faltar es la presencia de Tatewarí, sin la cual los wirrarikas se sentirían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desamparados, así que rápidamente encienden un fuego, que cuidará nuestro sueño hasta que amanezca.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Tan pronto el sol asoma por el horizonte comienza la actividad: La danza de los jicareros en tomo al fuego.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Desde que estamos en el desierto las noches han resultado mucho más frías, y a esta hora todavía estamos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entumidos por lo que una buena danza parece lo más apropiado. Se forma la habitual fila, suenan los cuernos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579.778pt;width:81.5558pt;height:12.02pt;mso-position-horizontal-relative:page;mso-position-vertical-relative:page;z-index:-2204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Humun Kulluaby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223.26pt;width:498.101pt;height:345.499pt;mso-position-horizontal-relative:page;mso-position-vertical-relative:page;z-index:-2205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Su  mirada  limpia  y  profunda  aunada  a  su  amplia  sonrisa,  me  dan  la  respuesta  cuando  sus  palabras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413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corroboran: ¡Tatei Matinieri son los ojos de nuestra Madre Tierra!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Me tambaleo internamente al darme cuenta de la verdadera dimensión de lo que estamos haciendo.  Siento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 amor y un respeto enormes por estos hombres y mujeres que viviendo una relación íntima con la tierra y sin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decirnos nada, nos están dando con su ejemplo la oportunidad de aprender lo que significa ser gente de verdad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479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para poder comprender, vivir y reflejar el amor a la Tierra.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Me coloco en posición mientras todo mi campo de energía se agita en una expectación gozosa.  Siento la voz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del marakame, la fuerza de su mivieri y la frescura interna que se apodera de mi ser cuando las primeras gotas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agua tocan mi cabeza.  Una verdadera bendición.  El chorro de agua me baña y siento la maravilla de estar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vivo, el privilegio de estar compartiendo este mundo incomparable al lado de seres humanos así, arrobados por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 amor de la tierra y por el mayor misterio de todos ¡estar vivo todavía!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Después del lavado de las aguas de Tatei Matinieri, mis ojos se abren verdaderamente y Veo lo que somos: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 somos wirarrikas, ni tewaris, ni indígenas, ni mestizos; somos campos de energía en su camino hacia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misterio. ¡somos iguales! ¡ninguno es mayor o menor! ¡somos teokaris y estamos juntos porque nos llama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misma luz!  El agua de los ojos de la tierra se confunde con el agua de mis ojos.  Volteo a ver a mis teokaris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veo que todos están igual.  ¡Estamos listos para ir a Humun Kulluaby!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Cuando todos los peregrinos han recibido el agua de Tatei Matinieri, nos quedamos todavía un poco más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disfrutando de las bondades del lugar.   Entiendo el por qué los wirarrika dicen que en este desierto está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paraíso.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 peregrinos  seguimos  entregando  nuestra  ofrendas.   Cada  uno  se  aparta  un  poco  y  se  entrega  a  un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encuentro personal con Tatei Matinieri y le habla de los múltiples sentimientos que se arremolinan en nuestras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almas como consecuencia de este viaje insólito que es la vida.  Pedimos su luz y consejo, su fuerza.  Algunos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lloran intensamente al abrir su corazón a la Señora de las Aguas.  La Señora de las Aguas nos responde y 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alivia.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Antes de retirarnos, sacamos los pequeños garrafones que compramos en el camino y los llenamos del agua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sagrada,  que  podremos  usar  cuando  llegue  el  momento  propicio.   Llenos  los  garrafones  y  llenos  nuestros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corazones nos preparamos a partir.  Antonio se acerca al camión y pide que le levanten el cofre (capó).  Con su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muvieri, rocía algunas gotas del agua que acaba de recoger en sus garrafones sobre el motor.  Lo mismo hace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 los otros carros.  Ahora no me cabe duda que los vehículos aguantarán el viaje.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Subimos al camión y a los carros: ¡A Humun Kulluaby!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130.4pt;margin-top:211.74pt;width:301.34pt;height:12.02pt;mso-position-horizontal-relative:page;mso-position-vertical-relative:page;z-index:-2206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¡Oye Tayau! ¿y por qué los wirarrikas aman tanto a Tatei Matinieri?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211.796pt;width:5.33666pt;height:12.02pt;mso-position-horizontal-relative:page;mso-position-vertical-relative:page;z-index:-2207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94pt;height:175.561pt;mso-position-horizontal-relative:page;mso-position-vertical-relative:page;z-index:-2208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1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50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llenos de lágrimas.   A continuación Luciano se acercó y se comportó de modo similar a como lo había hecho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Antonio.  El resto de los peregrinos colocaron algunas ofrendas al tiempo que le hablaban al espíritu del agua;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flechas coloridas con estambre, espejos, velas encendidas a la orilla y otros objetos fuimos dejando en Tatei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Matinieri.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 continuación Antonio, Luciano y otros dos jicareros se pasaron a la otra orilla del arroyo.  Los peregrinos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fueron colocando junto a ellos de cinco en cinco.  Se arrodillaban con la cabeza inclinada, si eran matewames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  quitaban  momentáneamente  el  pañuelo  de  la  cabeza  y  esperaban  su  turno.   Los  jicareros,  que  estaban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ayudando,  sacaban  agua  del  arroyo  en  una  jícara  y  la  acercaban  a  Antonio  y  a  Luciano,  que  mojaban 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plumas de sus muvieris y rociaban algunas gotas de agua en la cabeza de cada uno, al mismo tiempo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pronunciaban  palabras  que  acentuaban  el  carácter  sagrado  que  imbuía  en  los  peregrinos  el  agua  de  Tatei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Matinieri.   Era  muy  evidente  el  estado  de  embeleso  en  el  que  entraban  al  contacto  con  el  agua  de  Tatei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Matinieri; el cual llegaba a su punto máximo cuando, al finalizar las palabras, el marakame y el urukuakame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vaciaban  la  jícara  completa,  bañando  literalmente  al  peregrino,  que  la  recibía  riendo  y  frotándosela  en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cabeza y en el cuerpo.  Cuando está por llegar mi turno me acerco a Tayau.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234.78pt;width:498.118pt;height:543.92pt;mso-position-horizontal-relative:page;mso-position-vertical-relative:page;z-index:-2199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 recibir  el  día  danzando,  nos  sentimos  muy  alerta  y  con  el  mejor  de  los  ánimos  ánimos,  listos  para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continuar  nuestra  búsqueda.  La  danza  de  esta  mañana,  termina  por  romper  las  barreras  entre  wirarrikas 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tewaris,  hasta  el  punto  que  me  pregunto  si  alguna  vez  existieron  o  fueron  solamente  producto  de  nuestra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imaginación. Posteriormente Antonio me comentaría que no debemos dudar de participar en todo, ya que eso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  precisamente  lo  que  se  espera  de  nosotros.  Que  si  los  jicareros  nos  habían  aceptado  entre  ellos,  pues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311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estábamos aceptados  completamente, por lo que no había por qué titubear.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estado de atención en que se encuentra todo el grupo de peregrinos, no es un estado ordinario. Predomina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 sentimiento de estar buscando algo muy valioso, pero también muy evasivo. Aunque existe convicción en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corazón, nadie da por ganada la batalla. El viaje a Humun’ Kulluaby nunca ha sido considerado un viaje fácil.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incertidumbre de los matewames va en aumento y por momentos dudan si realmente llegarán a ese mítico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hanging="170" w:left="19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lugar del que han escuchado tantas maravillas, pero que conforme avanzan parece  estar cada vez más lejos.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Después  de  una  hora  avanzando  por  el  desierto,  da  la  impresión  de  que  la  zona  está  cuadriculada  con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brechas que aparecen en toda. direcciones ofreciendo múltiples posibilidades cada vez. Los guías lo hacen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mejor que pueden mientras los autos enfrentan grandes dificultades por el terreno. Las brechas son como dos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canales por donde pasan las llantas y en el medio de ellas un “lomo” continuo que a menudo va raspando con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parte de abajo de los autos. En muchos puntos hay que bajarse pues el carro se atora. Hacia las orillas no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hay  posibilidad,  ya  que  están  llenas  de  arbustos  espinosos.  Aguantamos  vara  y  seguimos  adelante;  bien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sabíamos que no veníamos a pasar un día de campo. De cuando en cuando encontramos pequeños caseríos,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parecen poblados por fantasmas. Me pregunto a que podrá dedicarse la gente que vive aquí. Casualmente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uno de los caseríos más solitarios se llama “las ánimas”, como para que se imagine uno cualquier cosa.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Inesperadamente  el  camión  se  detiene.  Nos  bajamos  a  ver  que  ocurre  y  uno  de  los  wirrarikas  dice  ¡ya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llegamos a la Humun’ Kulluaby!. miro a mi alrededor y lo que veo no se diferencia en nada de todo el paisaje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del desierto por el que hemos venido viajando. Los wirrarikas acomodan sus cosas en un pequeño claro libre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arbustos que tiene por cierto un mezquite, (siempre hay uno en los sitios sagrados) y esto, sí me parece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especial, pues desde Tatei Matinieri no había visto otro. Observo el lugar tratando de descubrir lo que lo hace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distinto del resto del desierto. Encuentro latas vacías de sardina, algunas botellas de refresco y algo de basura.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Debajo de un arbusto que está en una de las orillas del claro, descubro también cactos de peyote sembrados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 un  orden  especial,  da  la  impresión  de  ser  un  altar.  También  se  ven  los  restos  de  una  fogata  y  algo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madera apilada. Es evidente que el lugar ha sido visitado recientemente. Antonio me comenta que todos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grupos de jicareros vienen cada año al mismo sitio y en la misma temporada. En esta ocasión los de Santa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María fueron los últimos en venir a la cacería del venado.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4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Una  vez  “instalados”  los  jicareros  sacan  costales,  morrales  y  bolsas  de  diferentes  tipos.  También  llevan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cuchillo o navaja. Preparándonos para lo que pueda venir, nosotros hacemos lo mismo. Le pregunto a Tayau: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¿Qué sigue?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position w:val="-6"/>
                      <w:sz w:val="20"/>
                      <w:szCs w:val="20"/>
                    </w:rPr>
                    <w:t>- </w:t>
                  </w:r>
                  <w:r>
                    <w:rPr>
                      <w:rFonts w:ascii="Arial" w:cs="Arial" w:eastAsia="Arial" w:hAnsi="Arial"/>
                      <w:position w:val="0"/>
                      <w:sz w:val="20"/>
                      <w:szCs w:val="20"/>
                    </w:rPr>
                    <w:t>Vamos a cazar venados!, me contesta.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 forma la fila y con el silbido de los cuernos y bajo el hechizo de los instrumentos musicales, avanzamos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estado   de   alerta.   Seguimos   uno   de   los   múltiples   caminos,   alejándonos   unos   cuantos   kilómetros  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campamento. El urukuakame indica detenernos. Antonio se pone a un lado de la fila y todos voltean a verlo.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Saca su muvieri y apunta con él hacia el campo desértico, mueve el brazo recorriendo lentamente toda la zona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frente a él. Empieza a hablar como si rezara, al tiempo que señala con su muvieri las direcciones en que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hará  la  cacería  del  venado.  Tayau  nos  explica  las  instrucciones;  deberemos  extender  la  fila,  separándonos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unos dos metros del compañero de al lado, para empezar a recorrer la zona que señalo Antonio buscando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venaditos (peyote). Nadie debe recoger uno solo, hasta que alguien haya encontrado una familia de hikuris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semejen la figura de un venado, llegado ese punto el marakame lanzará una flecha hacia los híkurís-venado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 ello la cacería se inicia. Entonces todos deberemos recoger cuantos hikurís seamos capaces de encontrar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y de cargar. Ser el primero en encontrar los híkuris con forma de venado, será una señal de buena ventura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para el afortunado que tenga esa suerte. Antes de avanzar todos cortamos una pequeña ramita de los arbustos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315.503pt;margin-top:211.74pt;width:238.257pt;height:12.02pt;mso-position-horizontal-relative:page;mso-position-vertical-relative:page;z-index:-2200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Su  música  nos  jala  tanto  que  podíamos  seguirlo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211.74pt;width:249.6pt;height:23.54pt;mso-position-horizontal-relative:page;mso-position-vertical-relative:page;z-index:-2201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Encabezando  la  fila  está  Julio,  tocando  su  violín.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indefinidamente, sin importar adónde fuera.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175.561pt;mso-position-horizontal-relative:page;mso-position-vertical-relative:page;z-index:-2202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51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 toro  y  se  dejan  escuchar  las  notas  del  violín  y  la  guitarra.  También  los  tewaris  bailamos,  cada  vez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comprendemos  mejor  el  sentido  interno  de  estas  danzas,  sólo  que  ahora  que  me  siento  tan  cerca  de  mis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hermanos wirrarikas me encuentro ridículo danzando afuera de la fila, sin pensarlo más me meto dentro, justo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detrás del marakame Antonio, a quien conozco desde tiempo atrás, para mi sorpresa todos los wirrarikas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ponen contentos y me hacen gestos de aprobación, por lo que el resto de los tewaris se unen también a la fila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danzantes. A estas alturas del viaje estamos todos igualmente empolvados y la distinción que al principio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era evidente entre tewaris y wirrarikas se va desvaneciendo cada vez más. Ahora que danzamos juntos, acabo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comprender muchos detalles que se me escapaban de la danza de los jicareros. Estamos representando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recorrido  por  los  lugares  sagrados.  Se  oyen  los  cuernos  de  toro.  ¡Ya  llegamos  a  Rapaviyame!.  ¡Viva!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responden todos; !ya estoy viendo la laguna de Chapala! ¡y hasta se ven barquitos!. La danza continúa por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largo  tiempo,  el  esfuerzo  por  realizar  apropiadamente  los  pasos,  sin  que  se  abra  la  distancia  con  el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adelante, o chocar con él, nos va metiendo en un estado de atención cada vez mayor. Especialmente cuando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hay  que  avanzar  de  espaldas,  sin  voltear  a  los  lados,  es  necesario  “sentir”  al  danzante  que  va detrás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seguirlo de la misma manera que antes seguíamos al de delante.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717.718pt;width:498.07pt;height:57.9797pt;mso-position-horizontal-relative:page;mso-position-vertical-relative:page;z-index:-2190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Cerca de Antonio que “aparecía” híkuris por todos lados, pronto llené el otro morral que llevaba, así que le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ayudé a llenar su segundo costal.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Cuando consideró que era suficiente, el marakame se dirigió a una enorme planta del desierto; tenía el tronco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similar al de una palmera y en la parte superior unas grandes hojas amarillas, que la hacían parecer una flor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2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gigante.   En  ella  estaban  colgados  algunos  morrales  y  ya  se  estaban  juntando  los  jicareros.   Sonaron  los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130.4pt;margin-top:706.198pt;width:195.599pt;height:12.02pt;mso-position-horizontal-relative:page;mso-position-vertical-relative:page;z-index:-2191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Pus como no!  Si ahí está, ándale, recógelo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706.254pt;width:5.33666pt;height:12.02pt;mso-position-horizontal-relative:page;mso-position-vertical-relative:page;z-index:-2192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614.218pt;width:479.453pt;height:92.5397pt;mso-position-horizontal-relative:page;mso-position-vertical-relative:page;z-index:-219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¡Pos ahista, nomás hay que fijarse...!.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¿A ver...? Sigo cerca de él y me fijo. Nada.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¿Qué pasó, por qué no recogiste esos? me dice Antonio que se ha detenido a observarme.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¿Cuáles?.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¡Los que están junto a ti!.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Escudriño el suelo, ¿dónde? Antonio regresa y señala un sitio como a cuarenta centímetros de mis pies: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-¡Aquí pues!.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(No puedo salir de mi asombro) ¡pero si yo ya había visto ese lugar como cuatro veces! ¡y no había nada!.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545.218pt;width:498.068pt;height:58.0399pt;mso-position-horizontal-relative:page;mso-position-vertical-relative:page;z-index:-2194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Veo  por  ahí  a  Antonio,  lleva  un  enorme  costal  que  apenas  puede  cargar.  Mi  morral  repleto  parece  ahora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4" w:line="220" w:lineRule="exact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mucho más pequeño. Me le pego para ver si desentraño el secreto que hace que los wirrarikas encuentren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hikuri, aparentemente, con tanta facilidad. Voy detrás de él, ¡por donde quiera que pasa siempre hay híkuri!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¡parece que salieran a su encuentro!.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- Oye, Antonio, ¿cómo lo haces para encontrar tanto híkuri?.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522.299pt;width:155.403pt;height:12.02pt;mso-position-horizontal-relative:page;mso-position-vertical-relative:page;z-index:-2195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El hombre que aparecía peyotes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108.24pt;width:498.111pt;height:403.038pt;mso-position-horizontal-relative:page;mso-position-vertical-relative:page;z-index:-2196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Suenan los cuernos una vez más y el marakame que está al frente, hace una señal con sus flechas. A un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tiempo,  la  fila  de  unos  ochenta  metros  avanza  hacia  un  lado  de  la  brecha  comenzando  la  búsqueda. 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ubicación que nos indicó Antonio es muy apropiada para “barrer” palmo a palmo la zona, de modo similar a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técnica que usan los wirarrika en la sierra para acorralar y cazar al venado-venado.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Finalmente  estamos  en  Humun  Kulluaby  atisbando  el  suelo  en  busca  del  híkuri.   Aunque  no  teníamos 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propósito  de  comer  el  cacto  sagrado,  atendiendo  a  la  norma  de  seguir  adelante  según  lo  dictaran 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circunstancias, nos entregamos a la cacería con toda concentración.   Mi idea era que el todo el peyote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pudiéramos juntar mis amigos y yo, sería un regalo muy útil para comunidad de Santa María, que lo requería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para las múltiples “fiestas” que se realizaban a lo largo de todo el año.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Pasaban los minutos y nadie parecía encontrar un solo híkuri.  Cada una caminaba solo eligiendo la ruta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mejor le pareciera.  Cuando me encontraba con alguno de mis amigos le preguntaba con un gesto que cómo le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iba.   “Nada”   me  contestaba  con  otro  gesto.   Continuaba  mi  búsqueda  mirando  cada  centímetro  del  suelo.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Llegó a preguntarme si con tantos años de venir al mismo sitio, no habrían agotado los wirarrika las reservas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peyote.   Me doy cuenta de que me estoy dispersando en especulaciones vanas y recuerdo lo que había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aprendido  años  atrás  con  otros  amigos  wirarrika.   Cambio  el  estado  de  ansiedad  por  uno  de  relajamiento.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Silencio mis pensamientos e inmediatamente aparece un enorme híkuri justo a mi izquierda, como a un metro.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Volteo alrededor y veo a un wirarrika recogiendo un cacto, por lo que supongo que ya habrán encontrado 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peyote con forma de venado.  Sigo tranquilo aunque pasan diez minutos sin encontrar otro.  Comienzo a cantar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mis antiguas canciones de peyote y ya no me importa encontrar muchos híkuris o no encontrar ninguno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absoluto.  Estoy en la casa de Tamatz y su poder se siente por doquier con cactos o sin ellos.  Tan pronto me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pongo contento empiezan a aparecer cactos por doquier.  Aquí hay tres juntos.  Me agacho a recogerlos no sin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antes  pedirle  una  disculpa  por  cortar  su  vida,  les  explico  que  wirrarikaitos  los  necesitan  para  ir  a  buscar 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Tamatz.  Siento que lo entienden.  Pongo mucha atención en cortarlos con cuidado, dejando la raíz dentro de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tierra, para que otro híkuri vuelva a nacer allí mismo.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Continúo  con  mi  cacería  y  pronto  mi  morral  está  lleno.    Veo  que  mis  amigos  también  van  encontrando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algunos, aunque es evidente que no todos tienen la misma suerte.   Alguno solamente ha encontrado dos 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tres.  “No te desanimes”, le digo, “la cantidad no importa”.  Me fijo en los wirarrikas y algunos ya tienen un costa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lleno.  ¡hay caramba!  ¿cómo lo hacen?  Nuestro amigo Tayau viaja con su joven esposa que se llama Alicia.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Ella siempre lleva en el pecho o a la espalda a su pequeño hijo de menos de dos años de edad. Participa junto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 su bebé en la cacería del venado como cualquier otro peregrino. Por cierto que ha reunido bastante híkuri.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Seguramente la mayoría de los wirrarikas han venido a estos lugares desde que eran bebés también. Es por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ello que a diferencia de los citadinos que buscan la experiencia de las plantas psicoactivas, los wirrarikas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tienen alucinaciones caóticas, sino que gracias al carácter ritual que tiene entre ellos el consumo del peyote y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preparación de toda una vida, pueden percibir un mundo con coherencia interna y continuidad, aunque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una naturaleza muy distinta al mundo ordinario.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85.3203pt;width:103.085pt;height:12.02pt;mso-position-horizontal-relative:page;mso-position-vertical-relative:page;z-index:-2197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La cacería del peyote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37.5619pt;mso-position-horizontal-relative:page;mso-position-vertical-relative:page;z-index:-2198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52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92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circundantes  y  nos  la  frotamos  en  el  cuerpo, para  que nos proteja de encontrar algún mal bicho durante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cacería.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699pt;margin-top:510.718pt;width:498.093pt;height:264.981pt;mso-position-horizontal-relative:page;mso-position-vertical-relative:page;z-index:-218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Cuando don Pedro de Haro me decía que los wirrarikas no creen en sus dioses sino que los ven, se refería al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hecho concreto de que mediante diferentes procedimientos, uno de los cuales es el uso ritual del peyote, son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capaces de penetrar en una realidad no ordinaria que los wirrarikas han sostenido colectivamente a lo largo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 siglos,  y  que  se  mantiene  invariable  y  con  un  sentido  de  continuidad.  Los  dioses  y  espíritus  que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peregrinos ven y con los que interactúan en Humun Kulluaby, son los mismos y mantienen las mismos atributos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los que percibían sus antepasados wirraríkas siglos atrás.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 términos  castanedianos,  podríamos  decir  que  Humun  Kulluaby,  como  espacio  mágico  ubicado  en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realidad aparte que corresponde a la zona del desierto que se llama Humun’ Kulluaby, es un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ensueño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colectivo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los wirrarikas han podido sostener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(intentándolo)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desde tiempos inmemoriales, gracias al mantenimiento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persistente de sus rituales y prácticas espirituales, que se han conservado de generación en generación. 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por ello, que en su experiencia en aquel lado de la realidad, el wirrarika no se encuentra confuso o asustado,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sino que sabe que hacer y se mueve con toda precisión en ella. Cada cosa que perciben tiene un significado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específico, ya que no sólo ha sido capaz de mover su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punto de encaje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hasta la posición precisa en la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puede percibir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la realidad aparte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existente en Humun Kulluaby, sino que lo “fija” en esa posición; además, como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realiza  dicho  procedimiento  mediante  un  ritual  colectivo  en  el  que  si  atención  está  alineada  con  la  e  sus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compañeros,  el  resultado  es  que  todos  fijas  su 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punto  de  encaje 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 la  misma  posición   perciben  la  misma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realidad aparte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, del mismo modo en que lo hacían los wirarrika de las generaciones antiguas.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Otra  diferencia  notable  es  que  semejante  transformación  en  la  percepción  (desplazamiento  del  punto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encaje),  no  tiene  al  consumo  de  peyote  como  elemento  principal,  sino  que  es  lograda,  en  lo  fundamental,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gracias  al  uso  especializado  de  la  atención  y  al  ahorro  de  energía,  conseguido  generalmente  a  través  de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diferentes prácticas de abstinencia que durante períodos variables, deben realizar los practicantes, como por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4" w:line="220" w:lineRule="exact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ejemplo ayunos, períodos de celibato, evitar la ira, etc.   Todo ello produce el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Intento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adecuado y el ingerir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pequeño  trozo  de  peyote,  no  es  más  que  la  “chispa”  que  inicia  todo  el  proceso,  teniendo  un  efecto  más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487.799pt;width:189.765pt;height:12.02pt;mso-position-horizontal-relative:page;mso-position-vertical-relative:page;z-index:-218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Humun’Kulluaby: un ensueño colectivo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49.739pt;width:498.135pt;height:127.04pt;mso-position-horizontal-relative:page;mso-position-vertical-relative:page;z-index:-2184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relación de los wirrarikas con el peyote es algo muy peculiar que no tiene parangón, ni punto alguno de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similitud, con lo que es el peyote y otras plantas psicotrópicas para el hombre moderno; esto tiene que ver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fundamentalmente con la preparación que tienen a lo largo de su vida, en la que el peyote tiene un significado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religioso  muy  profundo  y  por  ello,  los  efectos  del  cacto  sagrado  constituyen  experiencias  plenas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espiritualidad.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Para  el  hombre  de  ciudad  la  experiencia  con  el  peyote  es  similar  a  sus  experiencias  con  las  drogas 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general, ya se trate de mariguana, hachís, LSD, hongos alucinógenos o cualquier otra. Su vivencia se mantiene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 los  mismos  parámetros  alucinatorios  en  los  que  percibe  reelaboraciones  distorsionadas  y  caóticas  del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mundo que conoce. El wirrarika, en cambio, no alucina, ni se sumerge en caos alguno, sino que penetra en el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mundo espiritual que le han narrado desde su más tierna infancia y al que se ha ido aproximando poco a poco,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por medio del entrenamiento de su atención y percepción.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326.819pt;width:152.805pt;height:12.02pt;mso-position-horizontal-relative:page;mso-position-vertical-relative:page;z-index:-2185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Plantas de Poder contra drogas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96.7802pt;width:498.095pt;height:218.959pt;mso-position-horizontal-relative:page;mso-position-vertical-relative:page;z-index:-2186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Una  vez  reunidos,  prepararon  un  altar  colocando  varios  pañuelos  en  el  suelo.   Sobre ellos, colocaron las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cornamentas de venado, los cuadros trabajados en estambre con motivos alusivos a la peregrinación, maíz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una gran cantidad de peyote.  Cada peregrino encendió una vela que sostenía en la mano izquierda, mientras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  marakame  y  el  urukuakame  empezaban  con  plegarias  e  invocaciones  que  todos  seguían  concentrados.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Antonio bendijo, tocando con las plumas de águila de su muvieri, todas las ofrendas del altar, así como a todos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presentes.  Sus palabras eran muy distintas al lenguaje normal de los wirarrikas y se semejaban más a su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canto.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Mientras Antonio proseguía con su labor de propiciar a los Poderíos que habitan en Humun Kulluaby, algunos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los jicareros descortezaban el peyote y lo cortaban en pequeños trozos.  Se acercaba la hora de la verdad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para los matewames.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Cuando los trozos de peyote fueron suficientes, los jicareros designados para ellos fueron repartiendo los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pequeños  pedazos  de  híkuri.   Antes  de  ponerlo en la boca de cada uno de los peregrinos, lo ponían en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frente, en los ojos, en los oídos y en el corazón: “para que vea, para que oiga, para que sienta”.  Cada wirarrika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recibió  solemnemente  uno  de  los  pequeños  trozos  y  lo  comió  en  silencio.   Los  matewames,  que  iban  por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primera  vez,  recibieron  unos  cuencos  rebosantes  con  una  gran  cantidad  de  peyote.   Recibí,  con  respeto 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agradecimiento, mi trocito de híkuri y las bendiciones de Antonio.   Después, observaba con curiosidad a mis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amigos afrontando, por primera vez, el fortísimo y amargo sabor del peyote.   Por cierto, que ellos a pesar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ser matewames, no fueron conminados a comer híkuri en grandes cantidades, sino que tenían la opción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tomar mucho, poco o nada.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73.7402pt;width:125.127pt;height:12.02pt;mso-position-horizontal-relative:page;mso-position-vertical-relative:page;z-index:-2187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hora de los matewames.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50.7603pt;width:286.584pt;height:12.02pt;mso-position-horizontal-relative:page;mso-position-vertical-relative:page;z-index:-2188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cuernos de toro y pronto se unieron los peregrinos que faltaban.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43.8pt;margin-top:36.7384pt;width:10.0406pt;height:9.98pt;mso-position-horizontal-relative:page;mso-position-vertical-relative:page;z-index:-2189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53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698pt;margin-top:545.218pt;width:498.139pt;height:230.482pt;mso-position-horizontal-relative:page;mso-position-vertical-relative:page;z-index:-2177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efecto, aun cuando yo, en lo personal, contaba con diversas experiencias de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realidad no ordinaria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vividas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entre los wirrarikas en el transcurso de varios años, la peregrinación a Humun Kulluaby constituía, sin duda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alguna, una etapa mucho más profunda y compleja, no sólo en lo que se refiere a los elementos del ritual, sino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los estados de atención que íbamos logrando con el paso de los días. Esto se debía, por una parte, a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prolongado de la peregrinación y todos los rituales que incluía, pero también, al significado tan profundo que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wirrarikas atribuyen a Humun’ Kulluaby: el paraíso; el lugar que señalaba sus destinos y el hogar de Tamatz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Kallaumare, maestro de los marakames y uno de los poderes más importantes para todo wirrarika. Desde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inicio de la peregrinación podía percibir, claramente, el miedo de los matewames que no sabían lo que era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Humun’ Kulluaby, junto a la emoción y la alegría de los jicareros que ya habían ido y sabían.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 peregrinación  toda,  venía  transcurriendo  desde  su  inicio  en  la  sierra,  en  un  estado  de  conciencia 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ordinario y en un espacio que no era el espacio del mundo cotidiano, sino el de la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realidad aparte,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donde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mundo transcurre de otro modo. A cada momento, durante los rituales, o cuando nos desplazábamos de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punto a otro de la ruta sagrada, teníamos visiones de ese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otro mundo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el que se metían los wirrarikas,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ocasiones, penetrábamos en la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visión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y nos volvíamos seres mágicos congruentes con ese mundo. En otros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momentos, la visión nos hablaba de nuestras vidas que, vistas desde esa perspectiva, revelaban aspectos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requerían un cambio, o que nos permitían una comprensión silenciosa, profunda y exacta de asuntos que en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cotidiano eran confusos. Muchas respuestas a preguntas, que nos habían acompañado por largo tiempo,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presentaban cuando menos lo esperábamos.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4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 más liberador era descubrirse en un estado fuera del ego y sus demandas de autoafirmación. Aquí,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este desierto, entre estos hombres y en un momento como éste, la historia no cuenta. Ni la personal, ni la de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18pt;margin-top:522.299pt;width:103.171pt;height:12.02pt;mso-position-horizontal-relative:page;mso-position-vertical-relative:page;z-index:-2178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El paraíso en la tierra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698pt;margin-top:188.76pt;width:498.23pt;height:322.519pt;mso-position-horizontal-relative:page;mso-position-vertical-relative:page;z-index:-2179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Por lo que se refiere a los rituales, aprendí que el consumo de esa pequeña porción de peyote es solamente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un elemento que, por si solo, no produciría la imposición de la realidad no ordinaria sobre la realidad cotidiana,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sino que requiere de muchos otros como son la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oferta al Poder  (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me refiero a esfuerzos inusuales en favor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 vida  que  uno  realiza  en  su  propia  vida  como  preparación  para  alguna  experiencia  importante  relativa  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Espíritu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),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períodos de ayuno y abstinencias, disciplina, llevar una vida fuerte, caminatas de atención, cesación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del dialogo interno, danzas, etc., etc. Tanto es así, que entre otros grupos de ascendencia tolteca, como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náhuas, entre los cuales el híkuri no esta presente como elemento central de su religión, pude constatar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accedían a estados similares de percepción sin utilizar ninguna planta de poder.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3" w:line="220" w:lineRule="exact"/>
                    <w:ind w:firstLine="170"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 hombre  de  ciudad  o  el  hippie  que  se  encuentra  bastante  adormilado  y  carente  de  energía  disponible,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generalmente no notará los efectos de una porción tan pequeña de peyote y deberá consumir varios botones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completos  para  poder  ‘alucinar’,  obteniendo  por  lo  demás  resultados  ordinarios,  debilitantes  y  en  ocasiones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894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peligrosos.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4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Después de este largo paréntesis sobre el uso del peyote entre los wirrarikas, retomo mi relato donde lo dejé,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 los matewames y demás jicareros recibiendo cada uno la porción adecuada de Híkuri.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firstLine="170"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Permanecimos  en  el  círculo,  que  rodeaba  a  las  ofrendas,  el  tiempo  suficiente  para  que  los  matewames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terminaran sus cuencos llenos de peyote. Los demás jicareros tomaban ocasionalmente un gajo. Observando 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6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matewames, pude darme cuenta de que comían el amargo cacto masticando con naturalidad y sin el menor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gesto. Todos eran muy jóvenes, entre dieciséis y veintidós años aproximadamente. Nunca se me van a olvidar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las  caras  de  algunos  de  mis  amigos  los  tewaris  matewames  cuando  masticaron  el  primer  gajo  de  peyote.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Aunque los había prevenido respecto de lo difícil del sabor, su expresión denotaba que jamás se imaginaron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magnitud que tendría, y ahora se estaban enterando. No obstante, hicieron lo que pudieron por mantenerse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serenos, y por supuesto, tomaron porciones mucho menores que las que tomaban los wirrarikas. El hecho 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sin la experiencia de toda una vida en rituales similares, se encontraban en condiciones distintas, y con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mucho  menos  recursos  que  el  resto  de  los  jicareros  para  vérselas  con  el  hikuri  desde  una  perspectiva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adecuada. En cualquier caso, estábamos utilizando todos nuestros recursos y nuestra experiencia en áreas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trabajo como el manejo de la atención, la cesación del diálogo interno, la conciencia del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otro yo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y los estados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realidad no ordinaria, conseguidos sin el uso de droga alguna, para tratar de contrapesar en algo nuestra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condición de ‘novatos’ en la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realidad aparte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los wirrarikas.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19pt;margin-top:165.84pt;width:133.582pt;height:12.02pt;mso-position-horizontal-relative:page;mso-position-vertical-relative:page;z-index:-2180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La verdadera llave del ritual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699pt;margin-top:36.7384pt;width:498.142pt;height:118.022pt;mso-position-horizontal-relative:page;mso-position-vertical-relative:page;z-index:-2181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54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simbólico  que  físico.    Sólo  el  matewame  o  principiante  debe  consumir  cantidades  abundantes  de  peyote,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mientras que el jicarero experimentado requiere de muy poco o nada, hasta el punto de que puede penetrar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realidad aparte sin consumir cantidad alguna.  En la práctica cotidiana, se observa a los peyoteros tomar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cuando en cuando sólo un pequeño gajo de híkuri.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Mi experiencia personal, posterior a mis encuentros iniciales entre los wirrarikas, me permitió descubrir, por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ejemplo, que una cantidad mínima de híkurí, del tamaño de una aceituna no produce alucinaciones, Sino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gran claridad mental y un vigor físico notable, lo que lo hace muy apreciado para largas travesías a pie.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misma  cantidad  resulta  muy  benéfica  para  diversas  enfermedades  no  graves,  como  la  gripe  y  dolores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musculares, entre muchos otros.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637.198pt;width:498.093pt;height:138.502pt;mso-position-horizontal-relative:page;mso-position-vertical-relative:page;z-index:-2171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Me acuerdo del fuego. Aunque no lo estoy mirando, percibo claramente su resplandor y siento su calor. Estoy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como a doce metros de él, pero su calor y su luz me alcanzan sin dificultad. Gracias. Me doy cuenta de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suerte que he tenido de haber descubierto un maestro  así. Los wirrarikas si que saben lo que hacen.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aprender,  no  se  buscaron  maestros  humanos,  sino  que  ¡se  convirtieron  en  aprendices  del  Sol!  ¡del  Abuelo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Fuego!  el  más  viejo,  sabio  y  fuerte  de  los  poderíos  del  mundo.  ¿Qué  maestro  o  gurú  puede  competir  con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semejantes poderes...?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Por un largo tiempo no pienso, solo siento y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veo.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Sin pensamientos, sin palabras,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veo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 Tatewari sosteniendo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 universo con su poder. Me doy cuenta de que está dentro de mí también, dentro de todos ¿Cómo es posible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vivamos sin percatamos de la luz que somos? ¿del poder que habita en cada uno de nosotros? Perdimos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tanto tiempo buscando afuera lo que siempre ha estado adentro. Entiendo por qué mis hermanos wirrarikas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755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contemplan tanto el fuego.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un momento dado, me percato de que estoy cantando, ¿cuándo comencé? Siento que fue hace un largo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510.718pt;width:498.12pt;height:115.52pt;mso-position-horizontal-relative:page;mso-position-vertical-relative:page;z-index:-217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No sé lo que va a ocurrir; si habrá danza o el marakame cantará. No hay ninguna indicación y me recuesto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debajo del mezquite con la cabeza recargada en el saco de dormir. Veo las estrellas y considero mi vida. ¡Mi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vida! que lejana parece ahora mi vida cotidiana, que aunque no es una vida común, por momentos, también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cansa.  Tanto  tiempo  coordinando  grupos,  dictando  conferencias  o  dando  cursos.  Tanta  gente  formándose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ideas acerca de mí, que están mucho más cercanas a sus fantasías que a mi realidad. Que gusto que aquí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nadie conozca, ni le importe Victor Sánchez. Sólo la noche sabe de verdad quien soy, atisbo en su misterio,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tratando de que me lo diga. Inútil. No existen esa clase de respuestas en el misterio.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Hace un poco de frío, me acerco un poco a Ligia y Luis Manuel y me conforta sentir su calor, aunque no 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tocamos.  Nadie  habla.  Los  wirrarikas  parecen  dormidos,  aunque  puedo  ver  que  no  lo  están.  ¿A  donde 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fueron?... ¡Están bien lejos! Ojalá, que más tarde, pueda alcanzarlos y saber donde están, que es lo que hacen.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487.799pt;width:114.148pt;height:12.02pt;mso-position-horizontal-relative:page;mso-position-vertical-relative:page;z-index:-217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La Canción de Tatewari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234.78pt;width:498.119pt;height:241.999pt;mso-position-horizontal-relative:page;mso-position-vertical-relative:page;z-index:-2174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Después de acomodar sus costales de peyote y el resto de sus cosas, la mayoría de los hombres se van 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buscar  leña,  que  habrá  de  aumentar  la  que  ya  traen  consigo.  Cuando  regresan  todos  traen  palos  con 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extraordinario parecido:  cortos, rectos y de un mismo tamaño, sin ramas o salientes. Me doy cuenta de que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cualquier pedazo de madera sirve para alimentar a Tatewarí. Mientras que en el fuego que se usa en la sierra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para cocinar, los wirrarikas utilizan cualquier clase de madera, siempre y cuando prenda, en el caso del fuego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ritual, en cambio, todo debe cumplir condiciones especiales, desde la forma y tamaño de la madera ,hasta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verde o seca que se encuentre. Dado que el Abuelo Fuego es muy viejo, se le debe alimentar con leña verde,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menos dura que la leña vieja, para que así no le cueste tanto trabajo comerla.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 prepara el lugar donde habrá de sentarse Tatewarí. Se pone un tronco atravesado para que le sirva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almohada. Después, una serie de troncos recargados en el atravesado y apuntando hacia el sitio por donde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sale el sol. Sólo el Urukuakame Luciano, el Marakame Antonio (por ser los más ancianos), o sus ayudantes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directos: Tamatz Kahullumary Manuel o Tatewari Julio, pueden encender el fuego. Antonio se acerca al lugar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donde  se  ha  preparado  el  asiento  de  Tatewari,  le  habla  de  la  peregrinación,  de  los  grandes  esfuerzos 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todos han hecho para llegar a Humun’ Kulluaby, le pide que nos acompañe y nos cuide durante toda la noche.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Le asegura, a cambio, que se le cuidará y se le alimentará como es debido, con su leña verde y su pinole’.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(pinole = en México, harina de maíz que se bebe batida en agua fría o caliente)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noche cae sobre el grupo de peregrinos que comen un pedazo más de peyote cada determinado tiempo.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  hay  luna  y  la  oscuridad  es  total,  salvo  por  la  luz  de  Tatewari  que  nos  cobija  y  nos  protege.  Todos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permanecemos en silencio. La mayoría sentados con los brazos cruzados y las cabezas sobre las rodillas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están casi pegadas al pecho, los jicareros comienzan su batalla, van en busca de su visión, si tienen suerte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encontrarán frente a frente con el Venado Azul.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211.8pt;width:107.423pt;height:12.02pt;mso-position-horizontal-relative:page;mso-position-vertical-relative:page;z-index:-2175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El asiento de Tatewari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164.041pt;mso-position-horizontal-relative:page;mso-position-vertical-relative:page;z-index:-2176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55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92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nuestras  respectivas  sociedades.  Eramos  iguales,  una  mota  de  polvo  más  en  el  misterio  del  mundo.  ¡Qué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maravilla! ¡qué profunda paz olvidarse del yo irreal en el que vivimos casi de tiempo completo!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Una vez que los matewames terminaron sus cuencos, todos recogimos nuestras cosas y formamos una fila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para regresar al campamento. Cada peregrino regresa con un voluminoso cargamento de peyote. La cacería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 sido exitosa. Buen augurio. La peregrinación va por buen camino.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right"/>
                    <w:spacing w:line="220" w:lineRule="exact"/>
                    <w:ind w:right="2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Seguramente  las  familias  de  los  jicareros,  reunidas  en  el  Kalihuey  de  Santa  María,  y  que  se  mantienen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pendientes y enteradas de todo cuanto ocurre a los viajeros por la mediación del Abuelo Fuego, se estarán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sintiendo muy contentas de que todo va bien.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larga fila de jicareros avanza, ya es media tarde y el fuerte calor comienza a disminuir dando lugar a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brisa fresca. El desierto se trasforma nuevamente. En lo físico no ha cambiado, pero el poder que lo sustenta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 siente con una fuerte claridad. En este sitio habita mucho más de lo que nos dejan ver los ojos. Finalmente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2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llegamos al campamento donde cada uno, sin necesidad de una sola palabra, comienza los preparativos para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noche que se aproxima: la noche del híkurí. Cada uno sabe exactamente que hacer.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699pt;margin-top:522.238pt;width:498.106pt;height:253.462pt;mso-position-horizontal-relative:page;mso-position-vertical-relative:page;z-index:-2166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Miramos el cielo y comienza todo un show: una estrella crece hasta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3" w:line="220" w:lineRule="exact"/>
                    <w:ind w:left="190" w:right="2716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convertirse casi en un sol, estrellas fugaces que duran mucho más que las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hasta entonces conocimos. Después Luis Manuel dice: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¿Ya vieron el lobo?.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¿Lobo...? ¿Dónde?.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¡Allá arriba, en el cielo!.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Volteamos hacia donde señala y, efectivamente, vemos el lobo que se ha dibujado en el cielo; sus ojos son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dos estrellas que brillan con especial intensidad. Siento un escalofrío que no es de miedo sino de emoción.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lobos y yo tenemos mucho en común. Sigo con mis amigos, alternamos momentos de silencio con visiones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nos  revelan  aspectos  del  mundo  que  rara  vez  notamos,  con  momentos  en  que  nuestra  vida  se  nos  viene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encima, revelándose en toda su desnudez. Luis Manuel se aparta como cuatro metros. Pensamos que no debe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estar solo y lo llamamos. No quiere venir, cosa que nos preocupa. Me levanto y voy hasta donde se encuentra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para conminarlo a regresar: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Luisma, vente para acá. ¿Qué haces ahí solo?.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Dame chance Vic, es necesario que me quede solo un poco de tiempo, es que estoy viendo algo muy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importante que he arrastrado durante toda mi vida, y siento que tengo que quedarme aquí un poco más.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¿Pero seguro que vas a estar bien?.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Si seguro, ahorita voy con ustedes.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Me doy cuenta de lo que le pasa y me doy la vuelta para regresar con los otros, que ya se están levantando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para venir a buscar a Luis Manuel. Los detengo diciéndoles que se encuentra bien y que debemos dejarlo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momento solo.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Después de un rato se nos une nuevamente y se recuesta a mi lado en la típica posición de “salchicha”.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19pt;margin-top:499.319pt;width:43.1722pt;height:12.02pt;mso-position-horizontal-relative:page;mso-position-vertical-relative:page;z-index:-2167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Visiones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699pt;margin-top:246.24pt;width:498.097pt;height:241.999pt;mso-position-horizontal-relative:page;mso-position-vertical-relative:page;z-index:-2168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Hemos pasado largo tiempo sentados o recostados, y  nos dan ganas de estirar las piernas y caminar un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poco.  Originalmente,  teníamos  pensado  seguir  al  pie  de  la  letra  las  instrucciones  que  se  nos  dieran 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mantenernos participando e imitando las maneras de los wirrarikas. No obstante, ahora, es evidente que cada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uno tiene que manejarse por su cuenta y buscar por sí mismo el camino hacia su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visión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y posteriormente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camino  del 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encuentro. 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Antonio  me  ha  dicho,  sin  necesidad  de  abrir  la  boca,  que  podemos  irnos  pero 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tengamos cuidado y nos mantengamos juntos. Que nos encontraremos más tarde.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Nos  juntamos  los  tewaris  y  después  de  abrigarnos,  formamos  una  pequeña  fila.  Nos  internamos  en 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desierto caminando muy atentamente. No encendemos lámparas. En estos momentos el desierto se ve muy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diferente.  A  pesar  de  no  usar  lámparas  y  no  haber  luna,  nuestros  ojos  se  adaptan  muy  bien  y  percibimos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claramente todo cuanto nos rodea. Los cactos y arbustos están rodeados por una fina capa de luz. Avanzamos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despacio por una vereda pero una sombra, que nos sigue saltando a nuestra derecha, nos hace acelerar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paso, hasta que casi terminamos corriendo. No sólo se ve, sino que se escucha como aplasta los arbustos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cada vez que toca el suelo. Tengo la certeza, que en todo caso, no debemos correr ni deformar la fila. 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detenemos como a trescientos metros del campamento de los wirrarikas, en un pequeño claro de arena caliza.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Nos volteamos para comprobar si todos vieron y oyeron lo mismo. No hay duda. Lo vimos todos. Comentamos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 poco acerca de la “cosa” esa y decidimos que ninguno se aleje o camine solo. Ni siquiera para “ir al baño”.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Hace un frío muy intenso. Acomodamos unos sacos de dormir abiertos y nos acostamos uno junto al otro,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apretados como un paquete de salchichas. Nos cubrimos con las chamarras, suéteres y un sarape que alguno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trae.  Nos  sentimos  realmente  muy  cercanos.  Lo  que  nos  une  está  más  allá  del  interés  o  los  acuerdos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convencionales. Nos unen las batallas que hemos librado juntos y que han sido muchas. Nos une el privilegio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haber llegado juntos hasta aquí.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223.32pt;width:49.3906pt;height:12.02pt;mso-position-horizontal-relative:page;mso-position-vertical-relative:page;z-index:-2169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“La cosa”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175.561pt;mso-position-horizontal-relative:page;mso-position-vertical-relative:page;z-index:-2170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56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rato, aunque no lo hice con el control o la voluntad que normalmente utilizo. Esta es la hora del nagual y mi ego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 está al mando, lo que es más, ¡ni siquiera anda por aquí!. Escucho mi canción que no se de donde viene,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pero me gusta mucho, mucho. Es una canción que habla del abuelo fuego, pero yo no la estoy inventando. 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  regalo  de  Tatewari  para  que  me  lo  lleve  conmigo,  para  que  la  cante  cuando  esté  triste,  o  cuando  por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cualquier razón me haga falta. La canción inunda mi cuerpo. Me inunda todo, por dentro y por fuera, como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calor hormigueante que empieza en mi pecho y se va extendiendo a todo mi cuerpo. No canta mi boca, ni mi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garganta. ¡Estoy cantando con todo mi campo de energía, y lo mejor es, que lo que canta no es lo que conozco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como “yo”, sino la energía que me constituye!. El “regalo’ continua por más de una hora ¡Gracias Abuelo!.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Cuando la canción termina pienso por un momento. Me metí tanto en mi experiencia que no consideré a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demás. ¿Habré perturbado a los wirrarikas?. Volteo a ver y me doy cuenta que no perturbé a nadie. Siguen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lejos,  viajando  en  las  alas  de  la  percepción.  Junto  al  fuego  está  René  y  uno  de  los  wirrarikas  que  le  está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cantando  al  fuego.  Me  llama  la  atención  que  canta  en  español.  Trato  de  escuchar  lo  que  canta...  ¡Está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cantando “mi” canción! No se si la oyó de mí o también se la enseñó Tatewarí, pero me siento muy feliz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escucharla cantada por un wirrarika. Después el silencio reina nuevamente.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731.518pt;width:498.013pt;height:46.5199pt;mso-position-horizontal-relative:page;mso-position-vertical-relative:page;z-index:-2160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Continuamos  con  nuestras  visiones,  retorna  el  silencio  y  Martin  desaparece  de  la  misma  manera  que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apareció, sin que nos diéramos cuenta. Pasa como una hora y de repente René dice: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¡Oigan yo ya sé por qué nos estamos poniendo tristes!.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¿Por qué? preguntamos todos.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708.599pt;width:111.02pt;height:12.02pt;mso-position-horizontal-relative:page;mso-position-vertical-relative:page;z-index:-2161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La búsqueda del fuego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662.519pt;width:497.998pt;height:34.9999pt;mso-position-horizontal-relative:page;mso-position-vertical-relative:page;z-index:-216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Nos está cuidando —dice Ligia— tiene como media hora cuidándonos con sus canciones. Lo mandaron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del campamento de los wirrarikas.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¿Es cierto eso Martín...?, Martin no contesta y se limita a sonreír nuevamente.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421.02pt;width:498.076pt;height:230.539pt;mso-position-horizontal-relative:page;mso-position-vertical-relative:page;z-index:-216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Ya oíste esa música?— me pregunta Ligia que está a mi izquierda.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¡Oye de veras! es muy bonita — la seguimos escuchando por un rato hasta que me percato de que parece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ser alguien cantando.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¿Quién está cantando...?— pregunto al grupo.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Como todos estamos acostados y bien tapados para protegernos del frío, nadie se quiere levantar a ver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donde viene la música, por lo que empieza una investigación con preguntas a cada uno de los miembros del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grupo para saber quien es el que está cantando. Cada uno tiene un idea diferente de quien es y continuamos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especulando al respecto, hasta que después de las preguntas todos han negado estar cantando.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Yo ya sé quien está cantando, dice Ligia.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¿Quién?.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Es Martín el, wirrarika.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¿Quiééén...?.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Martin, que vino a cuidarnos.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Me levanto y miro a la izquierda, al final del paquete de salchichas veo a un wirrarika sentado y envuelto con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una cobija. Tiene la cara metida entre los brazos que descansan sobre sus rodillas. Lo cubre una gorra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beisbolista. Entre la visera de la gorra y la cobija, donde hunde su cara, se alcanzan a ver apenas por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ranura sus dos ojos, que brillan con intensidad. A menudo, Martin parece el más despistado de los wirrarikas,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comprende el español pero no habla más que unas pocas palabras. En este momento sin embargo su mirada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me permite notar que sabe perfectamente lo que hace.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—¡Martín! ¿Qué haces aquí?— le pregunto y Martín no responde. Sólo sonríe.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398.1pt;width:56.4647pt;height:12.02pt;mso-position-horizontal-relative:page;mso-position-vertical-relative:page;z-index:-2164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El cuidador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350.341pt;mso-position-horizontal-relative:page;mso-position-vertical-relative:page;z-index:-2165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57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92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Siento que está un poco triste. En el cielo atraviesa una enorme estrella fugaz que dibuja una larga trayectoria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antes de desaparecer. Trato de animarlo: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¿Viste esa estrella fugaz, qué enorme?.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Sí, la vi— me responde. No lo volteo a ver, pero siento que está llorando.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¿Por qué estás triste? ¿Es que no viste la estrella fugaz?.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Sí, la vi, por eso estoy llorando.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Pero, ¿por qué te entristece? ¿no te parece hermosa...?.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Si, es muy hermosa, pero es fugaz.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súbito comprendo lo que le ocurre. Me conecto con su sentimiento y nos ponemos a llorar los dos con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toda  intensidad.  He 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visto 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 pérdida  de  un  ser  muy  querido,  su  irremediable  desaparición  y  el  amor  que 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quedó vibrando. Abrazo a mi amigo sintiendo su tristeza hasta el fondo de mi alma y tratando de confortarlo.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Seguimos llorando un rato y Luis Manuel me dice: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¿Ya somos hermanos verdad Vic...?.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¡Sí Luisma, somos hermanos!.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Cuando podemos parar de llorar, le digo algo que acabo de notar: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¿Sabes algo bueno de las estrellas fugaces?.</w:t>
                  </w:r>
                </w:p>
                <w:p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jc w:val="left"/>
                    <w:ind w:left="250"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— ¿Qué cosa...?.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Que en realidad no debemos entristecernos tanto, ya que, si bien son breves, el regalo de su belleza y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 luz es lo bastante grande como para que nos sintamos felices de haberlo recibido, aunque fuera por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instante.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Eso si...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Pero hay algo mejor todavía.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¿Qué es?.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Lo que es mejor todavía es que cuando una estrella fugaz se apaga, en realidad no se ha apagado, sólo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desaparece de nuestra vista. No estés tan triste Luisma, tu estrella no se ha apagado, sino que sigue brillando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por allí, en algún lugar de este maravilloso universo.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Seguimos por un tiempo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viendo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mundo y nuestras vidas. Cada uno libra su batalla, que a veces se pone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muy difícil. Yo por mi parte me siento muy contento, pues veo mi camino muy claro frente a mi. Aunque no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avizora nada fácil, me resulta emocionante y prometedor.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430.259pt;width:498.131pt;height:345.439pt;mso-position-horizontal-relative:page;mso-position-vertical-relative:page;z-index:-2156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2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Empieza un viento un poco fuerte y nos cubrimos también el rostro, pues nuestras narices amenazan con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congelarse.  Después  de  un rato, oigo la voz de Manolo llamarme desde algún punto fuera del “paquete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salchichas”.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Oye Vic, ¡ven a ver esto! — Saco la cara del sarape y alcanzo a ver a Manolo, mirando con asombro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arbustos.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¿Qué tanto miras? ¡yente para acá!.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No Vic, Tienes que ver esto, no te vas a arrepentir.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Mi curiosidad vence al frío, me levanto y poniéndome junto a él, observo en la misma dirección hacia la que él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está mirando, que es la dirección en la que se encuentra el campamento de los wirrarikas. Veo una pequeña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3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luz entre los arbustos, que súbitamente, aumenta de tamaño hasta llenar toda la escena frente a nuestros ojos: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¡Pa’su mecha, no es posible¡ ¡rápido vengan a ver!, les digo a los demás que seguían en el suelo.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4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 ¿Qué  es  lo  que  pasa?,  preguntan  varios,  para  luego  ponerse  en  pie  y  expresar  exclamaciones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asombro. No podíamos creer lo que estábamos viendo.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visión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frente a nuestros ojos era la fogata de los wirraríkas, que, de hecho, se encontraba fuera de nuestro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campo visual, debido a la distancia y a lo elevado de los arbustos en esa zona. Veíamos a algunos wirrarikas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sentados en tomo al fuego, inmersos en algo que tenía que ver precisamente con él. Pero la visión que de ellos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teníamos  no  era  normal  en  absoluto;  estaban  hechos  de  luz  multicolor,  como  si  fueran  una  bola  de  fuego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“escondida” debajo de un sombrero y una cobija. Estaban hechos de la misma materia que el Tatewari, y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sabían. De repente, parecieron notar que los observábamos y dos de ellos voltearon a mirarnos. Sentimos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miedo como un golpe súbito. Sus ojos eran de fuego y estaban enfocados hacia nosotros. Esbozaron una leve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sonrisa y volvieron a mirar el fuego. Permanecimos extasiados por algunos minutos. A continuación vimos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llamas del fuego crecer hasta convertirse en la cara enorme de un venado con grandes cuernos de fuego. 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miraba directamente y de sus ojos y su boca salían llamaradas. Nos frotábamos los ojos como tratando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despertar,  ¡lo  que  veíamos  era  real!  ¡era  Tamatz  Kahullumary  allí  frente  a  nosotros!  ¡los  seis  lo  estábamos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viendo!.  Ese  enorme  rostro  de  venado  llameante  entre  los  wirrarikas,  era la visión más exquisita que había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tenido jamas. Emanaba un poder y majestuosidad de otro mundo. Lágrimas de felicidad salían de mis ojos.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Todos  expresábamos  nuestro  asombro  y  gozo  con  expresiones  como  ¡no  es posible que algo tan hermoso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exista..! ¡no lo puedo creer! ¡qué maravilla! ¿lo están viendo...? ¿ustedes también lo ven...?. La visión continuo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como quince minutos.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Poco  después  el  Venado  de  fuego  fue  “absorbido”  por  la  hoguera  y,  de  nuevo,  estábamos  viendo  a  los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407.279pt;width:109.365pt;height:12.02pt;mso-position-horizontal-relative:page;mso-position-vertical-relative:page;z-index:-2157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Los hombres de fuego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50.7603pt;width:498.125pt;height:345.499pt;mso-position-horizontal-relative:page;mso-position-vertical-relative:page;z-index:-2158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Porque nos alejamos de Tatewari.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4" w:line="220" w:lineRule="exact"/>
                    <w:ind w:left="190" w:right="54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El abuelo fuego! es verdad! Hay que ir por leña y encender un fuego. ¿Quién quiere ir por la leña...?.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Silencio en la noche... Con la “cosa” esa que salta entre los matorrales nadie quiere ir.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Yo voy con quien me quiera acompañar, les digo a todos.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Yo te acompaño, dice René.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Y yo también, dice Manolo.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¡Pues vamos!.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Formamos una “minifila” india y nos dirigimos a donde se encuentran los wirrarikas. En el camino nos vuelve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acosar la sombra que salta, esta vez, a la izquierda, sólo que ahora se nos acerca mucho más; incluso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oigo chillar. Sentimos muchos deseos de llegar hasta donde está el fuego y apretamos el paso. Notamos algo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alivio cuando vemos la silueta del camión de la universidad. Por fin llegamos hasta donde se encuentran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wirrarikas.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Están desperdigados en el suelo, envueltos en cobijas. Es claro que no duermen. Entrar en el campamento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wirrarika  es  como  penetrar  en  una  ‘esfera  de  atención”,  dentro  de  la  cual,  todo  está  en  perfecto  control.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Encontramos a Tayau y a otro wirrarika de pie junto al fuego. Les preguntamos si nos podemos llevar algo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leña para nuestro fuego y le relatamos lo de la “cosa que salta” entre los matorrales.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4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 ¡Uuuhh,  pus  como  no!  si  es  retepeligroso  meterse  ahí  adentro,  sin  la  protección  de  Tatewari  ¡si  me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sorprende que todavía estén completos...!.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(¡Gulp!). Entonces, ¿nos podemos llevar la leña?.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¡Claro hombre, pero apúrense! ¡no dejen a los otros solos!.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Juntamos la leña y ahí vamos, otra vez, de regreso, ahora dispuestos a no voltear ni prestar atención a “la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cosa”. Nos metemos entre los matorrales tratando de aparentar tranquilidad, pero involuntariamente nuestras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piernas  empiezan  a  caminar  cada  vez  más  rápido  conforme  la  cosa  se  pone  más  agresiva.  Instintivamente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agarramos  un  leño,  a  manera  de  “arma”,  por  si  hay  que  defenderse.  Sin  darnos  cuenta  como,  acabamos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corriendo a toda velocidad hasta llegar con nuestros amigos.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Encendemos  un  pequeño  fuego,  siguiendo  los  modos  wirrarikas  lo  mejor  que  podemos.  El  fuego  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conforta,  pero  no  parece  suficiente  para  aminorar  el  frío  que  se  vuelve  más  intenso.  Para  contrarrestarlo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volvemos a la posición de “paquete de salchichas”, y nos cubrimos lo mejor que podemos. Escuchamos los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sonidos nocturnos del desierto que nos llevan a viajar por entre los matorrales. El desierto está vivo hasta sus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últimos resquicios.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43.8pt;margin-top:36.7384pt;width:10.0406pt;height:9.98pt;mso-position-horizontal-relative:page;mso-position-vertical-relative:page;z-index:-2159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left"/>
                    <w:spacing w:line="180" w:lineRule="exact"/>
                    <w:ind w:left="20" w:right="-24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58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01pt;margin-top:510.718pt;width:498.069pt;height:264.982pt;mso-position-horizontal-relative:page;mso-position-vertical-relative:page;z-index:-2151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Al día siguiente, nos despertamos con el sol cayendo fuerte sobre el mundo. Habíamos dormido un poco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hacia el amanecer y eran como las nueve de la mañana. Todos los sentimientos de lo que habíamos visto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vivido estaban ahí, presentes en nuestro cuerpo. No estábamos del todo en la conciencia del lado derecho.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Había, sin embargo, que dar paso al nuevo día y a lo que viniera con él, por lo que todos optamos por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hablar de lo ocurrido y concentrarnos en nuestras tareas. Yo no sabía si ya la peregrinación había terminado,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pero instintivamente opté por ordenar mis cosas y preparar los vehículos para agarrar camino, aun cuando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tenía nada de ganas de regresar al mundo ‘civilizado’. Estábamos un poco cansados pero listos para lo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siguiera. A estas alturas el casi no dormir y el de plano no comer, ya nos resultaba natural, apropiado para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trabajo que estábamos haciendo.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En mi interior, me hacía algunas preguntas sobre lo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había vivido en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Humun Kulluaby, y en particular,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la noche anterior. ¿Recordaba todo lo ocurrido? ¿tenía claras las implicaciones que aquellas visiones tenían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mi vida?. Mi sensación era que una parte de mi sabia y entendía, mientras q~1e el lado racional se sentía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confuso. Opté por no forzarme y confié que en su nomento, cada pieza tomaría su lugar. Observé que algunos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wirrarikas se quedaban donde estaban, mientras que otros, preparaban diversos objetos y se alistaban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viajar. Decidí preguntar.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¿Ahora que sigue Antonio?.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¡LaUnarre!.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¿El LaUnarre?.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 Si  Víctor,  vamos  a  La  Unarre,  Responde  el  marakame  y  vuelve  a  ocuparse  de  su  morral,  en  el 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acomoda diversos objetos. Me acerco a Tayau para pedirle más detalles.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Oye Tayau ¿ya estás listo para ir al LaUnarre?.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¡No que va, pallá no van más que los puros cabezones!.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¿Cómo que los puros cabezones, o sea que no van todos...?.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1pt;margin-top:487.799pt;width:128.369pt;height:12.02pt;mso-position-horizontal-relative:page;mso-position-vertical-relative:page;z-index:-215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Las ofrendas de La Unarre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269.28pt;width:498.1pt;height:207.499pt;mso-position-horizontal-relative:page;mso-position-vertical-relative:page;z-index:-215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Las  figuras  en  torno  al  fuego  comenzaron  a  elevarse,  irradiando  una  intensa  luz  amarilla  y  roja  como  de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fuego. Se detuvieron como a cincuenta centímetros del suelo sin dejar de mirar a Tatewari, con el que estaban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 plena  comunicación.  Parecían  soles  recortados  contra  la  oscuridad  infinita  del  universo.  El  esfuerzo  del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marakame aumentó. Llamaba a Tatewari para que penetrara en él, dándole su fuerza y su poder. Una gruesa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línea de fuego líquido se extendió desde la fogata hasta tocar al marakame a la altura del vientre, su Figura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creció y de él comenzó a irradiar una luz inmensa ¡estaba iluminando al mundo!. La emoción era tan grande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yo no podía parar de llorar y de reír ¡al fin lo comprendía!. Al fin, acababa de entender cual es la misión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marakames sobre esta tierra: ¡iluminar al mundo!. Después de todo, aquella vieja leyenda de los guerreros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se unían a la tarea del Sol, para iluminar al mundo, no era sólo una metáfora. Estaba ahí, frente a mis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propios ojos. Agradecí con todo mi ser al Espíritu por no habernos dejado solos sobre la tierra, agradecí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existieran  seres  como  estos  para  recordarnos  nuestra  verdadera  naturaleza  ¡somos  seres  luminosos,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pequeños soles! Agradecí y así como agradecí, también prometí luchar con todo mi ser para no olvidar.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 olvidar y vivir en consecuencia.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Otras cosas sucedieron esa noche, pero esa visión —que fue un regalo de Antonio para nosotros— fue tan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fuerte y reveladora, me llenó tanto, que prefiero terminar con ella el relato de esa noche.  Frente a esa visión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sublime, la estupidez del hombre también se apareció en toda su cruda magnitud: cuanta mezquindad!, cuanto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desperdicio inútil, vivir persiguiendo metas vacías cuando nuestra naturaleza es la misma que la del sol!,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ser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soles y vivir en la inmundicia!, ¡qué estupidez!!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246.3pt;width:83.7321pt;height:12.02pt;mso-position-horizontal-relative:page;mso-position-vertical-relative:page;z-index:-2154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La luz del mundo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198.541pt;mso-position-horizontal-relative:page;mso-position-vertical-relative:page;z-index:-2155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59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wirrarikas luminosos. Había algunos de pie y dos sentados junto al fuego. La impresión de que estaban hechos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lumbre no era sólo visual, sino que, corporalmente, podía sentir la tremenda energía que había debajo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sus sombreros, y de la ropa y cobijas que los contenían. Era como si en cualquier momento esa ropa se fuera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incendiar y fueran a convertirse simplemente en fuego. La figura sentada a la derecha, estaba haciendo algo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 no  alcanzábamos  a  discernir.  Se  inclinaba  rítmicamente  hacia  el  fuego.  De  pronto  todo  comenzó 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aclararse.  Estaba  hablando  con  el  fuego.  ¡Era  el  marakame  Antonio  hablando  con  el  fuego!  El  fuego  le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respondía.  Era  evidente  que  se  comprendían  perfectamente  el  uno  al  otro.  Eran  de  la  misma  naturaleza.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Conforme  el  marakame  continuaba  comunicándose  con  el  fuego,  las  otras  figuras  se  alargaban y volvían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achicarse, como si estuvieran a punto de echar a volar.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 intensidad  de  la  interacción  entre  ambos  fue  en  aumento.  Se  podía  sentir  el  profundo  amor  de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wirrarikas y particularmente el de Antonio por el fuego. Sólo que en ese momento Antonio no era simplemente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Antonio. Era energía pura. También se sentía algo como un amor inefable e infinito del Abuelo Fuego por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wirrarikas. Eran sin duda alguna su pueblo, su gente. Eran casi los únicos despiertos sobre esta tierra, y ahora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nos  dejaban  atisbar  en  su  mundo  sólo  por  un  momento.  Me  di  cuenta  de  la  tarea  titánica  que  llevan 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wirrarikas sobre sus hombros, manteniendo durante siglos y milenios el esfuerzo inflexible para no olvidar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fundamental, y para mantener abiertos los canales de conexión con la fuente de todo cuanto existe.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96.7802pt;width:498.165pt;height:678.92pt;mso-position-horizontal-relative:page;mso-position-vertical-relative:page;z-index:-2147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todos, para agradecer al Dios que todo haya salido bien en la Peregrinación, y para que sepa que todos los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wírrarikas nos seguimos acordando. Es un lugar muy importante, allí nació Tamatz Kallaumari, luego se bajó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del cerro y corrió por este lugar, Humun Kulluaby, y de sus pisadas iban naciendo rosas (peyote), por eso es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lugar muy importante.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(Aunque entre los wirrarika de Santa María no había escuchado muy a menudo que se refirieran al peyote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como  rosas  o  rositas,  la  alegoría  me  era  familiar  ya  que  entre  los  de  otras  comunidades  lo  había  oído 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repetidas ocasiones).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Volteo a mirar la serranía que se ve a lo lejos en una de las orillas del desierto y trato de ubicar LaUnarre.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Efectivamente ahí está, el cerro más alto de todos.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firstLine="170" w:left="20" w:right="-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Parece una enorme distancia llegar hasta él y calculo que aún usando el camión o los carros, nos tomará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 dos horas llegar hasta allá.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Después de la explicación de Tayau, me resulta evidente que los Tewaris no subiremos a La Unarre ya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 tenemos nada de “cabezones”; de cualquier manera, me apresto para llevar a los peregrinos hasta la falda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542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del cerro y a ayudar en lo que se pueda presentar.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Comunico  a  mis  compañeros  lo  que  va  a  ocurrir.  Decidimos  preparar  nuestras  ofrendas,  por  si  acaso 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optamos por ir todos a acompañar a los wírrarikas “principales” hasta las faldas del Cerro, lo que nos permitirá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darle una “manita de gato” a los carros, y si hay suerte, hasta un cambio de aceite - que buena falta les hace-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mientras esperamos el regreso de los que suban el Cerro Sagrado, para luego traerlos nuevamente al sitio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donde se quedarán el resto de los peregrinos. Otros wirrarikas que no subirán al cerro, también abordan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camión, quieren aprovechar que pasaremos por Wadley para comprar algunas cosas.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Voy en la parte trasera del camión. Tengo una gran curiosidad por saber cualquier cosa que mis teokaris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wirrarikas puedan decir acerca de la noche anterior, y me voy con ellos con la esperanza de poder platicar 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respecto. Ellos van felices como siempre. Viajamos de pie, sujetándonos el sombrero para evitar que se vuele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 el viento. Pregunto a alguno que otro como les fue me contestan que muy bien, que vieron y supieron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muchas cosas, pero se muestran poco dispuestos a hablar del contenido de sus visiones. Respeto su actitud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terminamos conversando de otras cosas.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cerros del fondo se acercan paulatinamente, mientras el camión continúa dando tumbos por terreno tan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irregular. Puedo contrastar claramente el sentimiento de camaradería y la comunicación tan fluida que ahora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compartimos con las inquietudes iniciales que tanto wirrarikas como tewaris teníamos al principio. A pesar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conocía de antes como a la mitad de los peregrinos, y en especial a los “principales”, era muy diferente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encontrarse con el grupo de los jicareros en pleno, más algunos de sus familias y otros que se incorporaron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última  hora.  Además,  este  era  el  primero  de  los  cinco  años  que  los  jicareros  tendrían  que  cumplir  con  su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responsabilidad  y,  por  tanto,  su  primera  peregrinación  juntos,  por  lo  que  el  nerviosismo  inicial  era  un  poco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mayor.  Ahora,  sin  embargo,  el  punto  y  objetivo  principal  de  la  peregrinación  estaba  cumplido,  y  todos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estábamos mucho más relajados.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Conforme  nos  vamos  acercando,  me  parece  más  sorprendente  la  configuración  de  los  cerros;  el  desierto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parece  completamente  plano  y  allá  al  fondo,  de  súbito,  aparecen  cerros  muy  altos,  sin  mediar  pendiente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alguna; por lo menos, es la impresión que se tiene desde esta distancia. Aunque he estado en otras ocasiones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 el  Cerro;  puedo  darme  cuenta  que  resultará  muy  diferente  el  ascenso  iniciado  desde  este  lado  de 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montañas, en que la subida es desde el mismo desierto hasta la cumbre, a los usuales ascensos desde Real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 Catorce,  que  está  a  una  altura  bastante  cercana  a  la  cumbre,  y  a  la  que  se  puede  acceder  en  auto  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camión, para </w:t>
                  </w: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,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desde allí caminar hasta la punta del Palacio.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Llegamos a Wadley, un pueblo típico del desierto potosino, aunque bastante más grande que las rancherías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veníamos encontrando hasta ahora. Recorremos sus polvorientas calles hasta encontrar una tienda donde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tomamos  un  refresco;  en  este  punto  habremos  de  separarnos  temporalmente.  Los  dos  automóviles  se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quedarán  aquí  para  su  -manita  de  gato-  y  el  camión,  junto  con  los  encargados  de  llevar  las  ofrendas,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continuará su camino hasta el punto donde se comienza el ascenso, ya que el Cerro Sagrado está todavía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lejos.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Empezamos a organizamos sobre las tareas que realizaremos en el pueblo y a ponemos de acuerdo con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grupo de Antonio, para establecer dónde y a qué hora nos encontraremos nuevamente. En ese momento, me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informa uno de los wirrarikas que debemos enviar a uno o dos de nuestro grupo, para llevar las ofrendas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representación de los demás. Esto sí que es una gran sorpresa. Hay dos lugares disponibles. Inmediatamente,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tewaris nos reunimos aparte y evaluamos quiénes son las personas indicadas para subir a LaUnarre con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wirrarikas. Todos queremos ir. Surgen distintas opiniones cuando Manolo dice: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“...la verdad, yo tengo muchas ganas de ir, pero ya he subido antes, por lo que le dejo mi lugar a alguno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 conozca el sitio sagrado”. Reconozco su gesto de solidaridad y decido secundarIo: que vayan dos que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hayan ido antes, los demás nos quedamos a lavar los carros y al cambio de aceite.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4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Son tres los que no han subido, por lo tanto se preparan con la esperanza de que no haya inconveniente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sean tres y no dos. Todos entregamos nuestras ofrendas y les damos un mensaje para los poderíos que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130.4pt;margin-top:85.2602pt;width:423.349pt;height:12.02pt;mso-position-horizontal-relative:page;mso-position-vertical-relative:page;z-index:-2148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No hace falta, el camino está retepesado, pero los que suben al Cerro, llevan las ofrendas de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85.3167pt;width:12.02pt;height:12.02pt;mso-position-horizontal-relative:page;mso-position-vertical-relative:page;z-index:-2149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49.0218pt;mso-position-horizontal-relative:page;mso-position-vertical-relative:page;z-index:-2150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60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92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 Claro  que  no,  solamente  van  los  principales;  el  marakame,  el  urukuakame,  Tamatz  Kallaumari,  Julio 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quien decida Antonio, él es el que manda.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¿Y por qué no van todos?.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36.7384pt;width:498.141pt;height:738.962pt;mso-position-horizontal-relative:page;mso-position-vertical-relative:page;z-index:-2146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61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habitan  allá  arriba.  Cuando  todo  está  listo,  me  acerco  a  Antonio  para  explicarle  quiénes  serán  nuestros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representantes y preguntar sobre el lugar y hora en que nos encontraremos a su regreso del Cerro.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2" w:line="220" w:lineRule="exact"/>
                    <w:ind w:firstLine="170" w:left="20" w:right="-14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-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Tienes que ir tú Victor - me dice tranquilamente mientras me mira a los ojos de una manera que no deja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lugar para ninguna otra consideración;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En ese momento experimento un súbito cambio de atención.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Sólo un instante antes de las palabras de Antonio, mi atención era la atención cotidiana del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lado derecho.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Después  de  recibir  la  orden,  algo  en  mi  cambió  y  me  encontré  de  pronto  percibiendo  el  mundo,  con 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agudeza  fuera  de  lo  ordinario;  podía  sentir  la  atmósfera  vibrante  en  todo  mi  cuerpo.  Experimentaba  una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extraordinaria y silenciosa claridad mental, y mi relación con el mundo era mucho más intensa; era como poder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sentir  cualquier  cosa  sobre  la  que  enfocara  mi  atención.  Volteo  hacia  las  montañas  y  siento  claramente 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llamado.  Antonio  tiene  razón.  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Tengo  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  ir  al  Palacio  del  Gobernador:  el  Sol.  No  había  más  que  hablar.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Expliqué a Manolo que me tenía que ir por instrucciones del marakame. En unos minutos, los encargados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cumplir con la tarea, ya estábamos arriba del camión de la Universidad, camino a LaUnarre.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Como a la media hora, llegamos a un pueblo pequeño, ubicado al pie del Cerro Sagrado. Todo esta listo,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para empezar la caminata. Nos despedimos de Ventura y quedamos en encontrarlo como a las cuatro (¿cómo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las cuatro? pero si son casi las once de la mañana!). Me guardo mis pensamientos y me dispongo a la tarea.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 final, vamos siete wirrarikas y cuatro mexicanos. Formamos la ‘fila india” y empezamos a caminar a muy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buen paso. A pesar de que llevo muchos años caminando y subiendo montañas, el paso de estos wirrarikas me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exige concentrarme al máximo.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 música  del  violín  y  la  guitarra  completan  el  ambiente  perfecto  para  la  caminata.  Galindo,  que  toca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pequeña guitarra, va al final de la fila; delante de mí va Julio tocando el violín. He observado que en todas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danzas de los jicareros, siempre es Julio el que se ubica al frente de la fila de danzantes; además de dar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indicaciones para los cambios de dirección o la forma del baile. Delante de Julio va Antonio, delante de él, su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adelantado Tamatz Kahullumary (Manuel); y, al frente de todos, el Urukuakame Luciano: el más anciano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todos.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Avanzo concentradamente y ‘desaparezco”. La percepción de mi “yo” se esfuma y, de pronto, formo parte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 campo de energía mucho mayor. Es como si yo fuera una parte del campo de energía que formamos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conjunto todos los que integramos la fila. Es muy intensa y agradable la sensación de formar parte de “esto”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 se mueve y avanza. Avanzamos algunos kilómetros, acortando la distancia existente entre el pueblo y el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cerro. Nos detenemos un momento para que algunos vayan “al baño”. Contemplo el Cerro Sagrado, ahora si,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desde su base. Se ve imponente. Una enorme cañada parte a poca distancia desde donde nos encontramos,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sube en una pronunciada pendiente que parece vertical, dirigiéndose hasta la cumbre. Una gran emoción me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inunda  al  contemplar  el  reto  que  se  aproxima.  Siento  que  algo  muy  significativo  me  aguarda  allá  arriba; 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además, una especie de urgencia interna por subir a su encuentro.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— Pásate adelante, tú también eres urukuakame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 voz  de  Julio  me  saca  de  mi  observación  del  cerro.  Aunque  entiendo  el  significado  de  la  palabra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urukuakame (el que señala el camino), no sé a qué se refiere. Le obedezco sin pensar y quedo justo detrás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Antonio, lo cual me agrada. Me dispongo a seguir su paso, pisando precisamente en el sitio donde él vaya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pisando.  Reiniciamos  nuestro  camino  y,  de  repente,  escucho  a  mi  espalda  una  tonada  que  me  resulta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conocida: es la canción que Tatewari me enseñó en Humun’ Kulluaby; Julio viene cantando algunos versos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“mi”  canción!  ¡En  español!.  Me  siento  muy  feliz  de  que  le  guste  mi  canción  de  Tatewari;  aunque  no  puedo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entender  cómo  la  aprendió  si,  solamente,  la  canté  una  vez.  Durante  un  rato  cantamos  juntos,  mientras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recorremos, en poco tiempo, la distancia que nos separa del Cerro.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Penetramos  en  la  cañada  y  comenzamos  a  subir.  La  pendiente  es  bastante  pronunciada,  pero  lejos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sentirme cansado, mi cuerpo hace los ajustes necesarios y empuja hacia adelante. El avance es ágil y rítmico.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realidad, el que marca el paso es Luciano, que a sus setenta y tantos años, se desplaza montaña arriba,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como si fuera una cabra de montaña, dando grandes y ágiles zancadas, y brincando de un lado a otro cada vez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una grieta nos corta el paso. En ocasiones, sus saltos son tan largos, o los caminos que elige son tan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complicados, que tengo la impresión de que nos está probando, para ver si aguantamos. Antonio también pasa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los setenta años y, sin embargo, se mueve con sus huaraches mucho mejor que nosotros con nuestras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botas todo-terreno.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 verdad  es  que  la  subida  es  bastante  exigente  para  todos:  dos  de  mis  amigos  comienzan  a  atrasarse.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Seguimos adelante, y yo tengo la esperanza de que puedan alcanzarnos. Dos wirrarikas atrás de mi, viene Luis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Manuel perfectamente integrado al ritmo de la caminata. Cuando el camino se pone más difícil, puedo oír las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exclamaciones de Antonio: “¡Ay Dios mío! ¡Ay Dios mío!”, a lo que todos reaccionan con risas y bromas, sin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aflojar ni un poquito en el ritmo de la caminata. Seguimos avanzando a gran velocidad y, de tanto en tanto,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volvemos  a  oir  a  Antonio:  “¡Ay  Dios  mío,  yo  ya  estoy  muy  viejo!  ¡pobrecito  de  mi!”.  Su  tono  juguetón  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evidente. Actitudes como esa reflejan, muy nítidamente, el modo wirrarika de enfrentar el esfuerzo en un tono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ligero,  sin  dar  entrada  jamás  a  la  importancia  personal.  Era  evidente  que  el  payaseo  de  Antonio  está  más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dirigido a aligerar el trabajo de los otros que el suyo propio. El venía tan bien, que encima del esfuerzo de subir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buena velocidad el exigente cerro, todavía se daba el lujo de venir haciendo payasadas, hablando y riendo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para regocijo de todos.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caminata continuaba en este tono tan alegre, excepto para mis dos amigos que no conseguían damos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36.7384pt;width:498.228pt;height:738.962pt;mso-position-horizontal-relative:page;mso-position-vertical-relative:page;z-index:-2145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2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62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alcance. Al cabo de un par de horas, nos detenemos en una enorme grieta de la cañada. Avanzamos por ella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llegamos a un punto donde un hilo de agua corre por el suelo. Nos detenemos allí y aprovechamos para beber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 agua fresca que sale del interior del cerro. Realmente está fresca, y al beberla, sentimos cómo su energía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nos  reconstituye  y  llena  de  fuerza.  Avanzo  hasta  donde  hay  una  pequeña  cueva  tapada  con  piedras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encimadas. Quito una de las piedras y alumbro con una pequeña linterna para atisbar en su interior. Me doy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cuenta  que  de  allí  nace  el  agua,  y  recuerdo  el  valor  sagrado  que  los  wirrarikas  dan  a  los  ojos  de  agua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existentes en Humun’ Kulluaby. Antonio me hace una seña para que continúe quitando las piedras y comienzo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abrir la entrada de la cueva. Cuando el tamaño es suficiente, me introduzco en ella y me percato de que 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 sitio de veneración: múltiples ofrendas wirrarikas se encuentran en el interior de la cueva. Saludo al espíritu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habita en este sitio y respetuosamente dejo una ofrenda. Salgo, y el marakame se acerca a la entrada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comienza  con  sus  invocaciones  a  los  seres  del  lugar;  mueve  sus  muvieris  “abriendo”  la  puerta  del  recinto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sagrado. Cada uno de los wirrarikas deja una ofrenda para la Diosa del lugar, emparentada con Tatei Matinieri.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Después, Antonio saca agua de la cueva en una jícara. Con sus muvieris derrama agua sobre cada uno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nosotros,  al  tiempo  que  nos  coIma  de  bendiciones,  las  cuales  recibimos  con  alegría  y  emoción.  Mis  dos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amigos, que venían rezagados, llegan por fin y a tiempo para recibir las bendiciones.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Me encuentro sentado sobre una piedra, junto a la entrada de la cueva, el sol me inunda, y mi cuerpo mojado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por el agua sagrada, mantiene una agradable sensación de frescura. El lugar es muy hermoso, el momento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perfecto y la compañía inmejorable. En ese estado me encuentro, cuando siento un pequeño empujón en mi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hombro izquierdo. Volteo y veo a Tamatz Kahullumary-Manuel, extendiéndome un muvieri con las manos. 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una  pequeña  flecha,  con  estambre  y  plumas  de  águila,  que  los  wirrarikas  consideran  de  muy  alto  valor.  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excepción de los marakames que lo llevan en un estuche de palma, suelen llevar uno o más en el sombrero.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Cada uno puede ser obtenido sólo como resultado de una batalla de poder, de algún evento muy especial, 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algún esfuerzo extraordinario en favor del espíritu. A menudo he escuchado que se refieren al muvieri en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sombrero como ”el Espíritu”,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Muchas veces, había observado con interés los muvieris del wirraríka, pero jamás tuve la absurda ocurrencia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“fabricarme” uno y ni siquiera pensar el intentar comprarlo o pedirlo. Sin embargo, en este momento, recibir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 muvieri nada menos que de las manos de Tamatz Kahullumary, fue algo que valoré profundamente.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vez que lo recibí, seguí las indicaciones de Manuel y lo coloqué en mi sombrero. Volví a ponérmelo y me di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cuenta de que se sentía muy diferente. Estaba como cargado con algo más. De ahora en adelante, ponerme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sombrero revestiría un significado mayor. Supe que lo usaría, en particular, sólo en mis andanzas en territorio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wirraríka, o en ocasiones muy especiales.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Renovados  con  nuestra  permanencia  en  el  ojo  de  agua,  retomamos  nuestro  camino  hacía  la  cumbre. 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camino es ahora más empinado. Observo que los jóvenes wirrarikas tienen más dificultades en el ascenso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viejos. No es que lo hagan mal, sino que ocurre, entre los wirraríkas más metidos en las cosas del Espíritu,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 los viejos suelen ser, no sólo los más sabios, sino también los más fuertes y vigorosos. En este mismo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momento,  Luciano  y  Antonio,  venían  avanzando  a  un  paso  que  los  jóvenes  apenas  podían  mantener.  Yo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seguía pegado a Antonio, maravillado de ver cómo se movía en la montaña. Conforme más avanzábamos, más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parecía fortalecerse.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1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fila se detiene una vez más para esperar a mis dos amigos que siguen rezagados. Observo lo que falta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me doy cuenta de que será lo más pesado. Volteo a ver a Antonio que se queda silencioso, Sé con certeza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que, bajo ninguna circunstancia, debemos llegar separados a la cumbre del Cerro. Cuando por fin llegan mis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amigos, les pregunto si pueden aguantar el paso o mejor nos esperan abajo. Miran hacia la cumbre y deciden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regresar. Lamento que regresen pero siento que es lo más adecuado. Nos entregan sus ofrendas y comienzan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 descender, mientras que nosotros retomamos el ascenso. Algo asombroso ocurre.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Como si nos hubieran quitado una carga de encima, empezamos a marchar con una gran ligereza. A pesar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que la subida es muy empinada y sin descansos, siento como si tuviéramos alas en los pies; una fuerza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interna nos empuja a subir, sintiéndonos estupendamente bien. Antonio se detiene y me dice, señalando a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cerro que está a nuestra derecha: “¿ya viste el tren?, ¡qué bonito!” todos ríen y coinciden en que está muy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bonito. No veo el tren, pero siento que se refieren a algo más que a una broma. Seguimos subiendo; veo a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viejos delante de mí y recuerdo cuántos días llevan prácticamente sin dormir y sin comer. Me pongo a pensar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 los  largos  viajes  que  tuvieron  que  hacer  a  lo  largo  del  año,  antes  de  venir  aquí:  Rapavillame  (Chapala,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Jalisco),  Aramara  (San  Blas,  Nayarit)  y  Aurramanaka  (Durango)  entre  otros.  En  cada  lugar:  rituales,  largas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caminatas,  noches  en  vela,  largos  ayunos.  Pienso  en  las  frecuentes  veladas  de  Antonio  como  cantador,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cantando en ocasiones hasta tres días seguidos. Pienso en lo que hemos recorrido y lo que les falta hasta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termine el ciclo de la peregrinación.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Veo la pobreza material de este hombre poderoso que camina delante de mí y entiendo lo que significa,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verdad, vivir libre del yugo de la importancia personal. La vida del marakame no tiene descanso; jamás recibe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pago alguno por su trabajo, ni en dinero ni en especie. Por el contrario, todos sus quehaceres como marakame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le implican gastos en los que nadie le ayuda. ¿Y por qué lo hace? ¿cuál es su interés?   El Espíritu, no las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recompensas materiales, no el ego. Viendo a estos seres con sus vidas consagradas a servir, llevando sobre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sus hombros la enorme responsabilidad de impedir que los hombres olvidemos del todo, de que sigan abiertos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 caminos  que  nos  llevan  al  Espíritu.  Me  siento  feliz  de  atestiguar  lo  increíble:  ¡existen  los  Hombres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Conocimiento!. ¡Es posible vencer a la importancia personal!.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pt;margin-top:740.7pt;width:498.124pt;height:34.9999pt;mso-position-horizontal-relative:page;mso-position-vertical-relative:page;z-index:-2141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Llenos de sentimiento, empezamos a colocar las ofrendas. Los wirrarikas nos aconsejan esconderías bien en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before="4" w:line="220" w:lineRule="exact"/>
                    <w:ind w:left="3" w:right="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el  lugar,  porque  si  no  los  mestizos  se  las  llevan.  Entre  las  ofrendas  de  los  wirrarikas  están  las  hermosas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cornamentas de venado, colocadas anteriormente en los altares que se fueron elaborando en cada uno de los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510.718pt;width:498.089pt;height:219.022pt;mso-position-horizontal-relative:page;mso-position-vertical-relative:page;z-index:-214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19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Nos dirigimos directamente al lado izquierdo de la montaña, el lado de los wirrarikas. Llegamos a la zona de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las ofrendas y Antonio saluda a los poderes del lugar; nos bendice a cada uno con sus muvieris y a todo cuanto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llevamos  encima,  reforzando  así  el  estado  de  sacralidad  en  que  nos  encontramos.  Le  habla  a  Tamatz  y  le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platica  de  todo  lo  que  hemos  batallado,  de  todo  lo  que  hemos  luchado  para  llegar  hasta  El.  Llora  Antonio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mientras habla con el Venado Azul, y lloramos todos mientras sentimos su presencia. Todo tiene sentido, todo;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cada cosa que hace Antonio, cada cosa que hacen los demás, cada cosa que hago yo. Súbitamente, una toma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conciencia me hace tambalearme: viene a mi el recuerdo de aquel episodio olvidado hace mucho tiempo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me sucedió en este mismo cerro; yo estaba parado en su lado derecho, veía una fila de wirrarikas, que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alto estado de concentración, subían al cerro, pasando frente a nosotros. Un sentimiento tocaba el fondo de mi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alma: ¡cómo me gustaría estar allí adentro!, participando y entendiendo lo que ocurre.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¡¡La promesa se había cumplido!! ¡Aquí estaba yo, en medio de los jicareros de Santa María, participando,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viendo  y  comprendiendo  todo!.  Risa  y  llanto  se  agolpaban  en  mí,  que  descubría  hasta  que  punto  estamos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relacionados con todo cuanto existe, hasta que punto el Espíritu escucha cuando pedimos desde el fondo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nuestra alma, y somos capaces de respaldar nuestros sueños con actos poderosos y decididos. ¡Gracias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Unarre!  ¡Gracias  Tamatz  Kahullumary!  ¡Gracias  Humun’  Kulluaby!  ¡Gracias  Antonio  y  teokaris  jicareros!. 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compromiso no termina aquí, sino que apenas comienza.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Veo a Luis Manuel y me doy cuenta de que también le están ocurriendo cosas tremendas. Nos abrazamos,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felices  de  haber  podido  llegar  juntos  hasta  este  sitio,  más  allá  de  las  fronteras  de  la  realidad  ordinaria.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Definitivamente somos hermanos.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487.799pt;width:109.929pt;height:12.02pt;mso-position-horizontal-relative:page;mso-position-vertical-relative:page;z-index:-214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La promesa se cumple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440.04pt;mso-position-horizontal-relative:page;mso-position-vertical-relative:page;z-index:-2144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63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Ese viejo desharrapado, allí, frente a mi, es sin duda mucho más imponente y mucho más hermoso, que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brujos  y  maestros  “perfectos”  de  los  que  nos  han  hablado  en  libros  e  historias,  que  tratan  de  guías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sobrehumanos y sus aprendices elegidos por el poder. ¡Aquí estamos, hombres de carne y hueso! Nadie me lo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platicó, no lo leí en ningún lado ¡lo estoy viviendo!. No cambiaría ni un pedacito de lo vivido aquí, por las más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extraordinarias fantasías que me ofrecen libros e historias narradas. Mi elección ha sido apropiada. Vivir por mí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mismo. Acometer con entusiasmo y alegría aquello que puedo conquistar con mis propios pies, con mi propio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cuerpo.  ¡Esta  es  la  magia  de  verdad!  y  su  valor  es  infinitamente  más  alto  que  la  suma  de  todos  los  libros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exóticos y espectaculares que pueda yo leer acerca del Espíritu. Sin duda, Antonio no es perfecto, pero está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lleno de aquello que nos hace tanta falta para recuperar la posibilidad de vivir en concordancia con el Espíritu,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 mejor de todo, es que ¡puedo estrechar su mano! ¡Lo estoy viendo y estamos aquí, en el sitio donde habita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Tamatzin!.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Seguíamos avanzando y empezaba a darme cuenta del verdadero sentido del ascenso a La’ Unarre. En este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ascenso, todo lo vivido y aprendido durante la peregrinación, empezaba a ‘acomodarse” y a encontrar sentido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 mi interior. Seguía avanzando y múltiples revelaciones llegaban a mí; finalmente, encontraba el sitio de mi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7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búsqueda que había empezado por preguntas y dudas, que había pasado por escuelas, y libros que hablaban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del  conocimiento.  Dentro  de  mi,  aceptando  mi  presencia  en  este  mundo,  estaba  el  sitio  que  erróneamente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buscamos  afuera.  Al  final,  lo  más  elemental  y,  quizá,  lo  primero  que  descubrí,  resultaba  ser  cierto:  todo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empieza y termina dentro de uno mismo. El camino se hace hacia dentro; ahí radica el verdadero, el único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maestro.  Lo  que  nos  impide  llegar  a  él,  no  es  otra  cosa  que  el  culto  a  nuestro  propio  ego,  que  a  veces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disfrazamos como el culto a alguien o algo más, sea una persona de la que pretendemos estar enamorados,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sea una fantasía mental acerca del Conocimiento, a la que nos aferramos, o buscando la liberación a través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 presencia  de  algún  “maestro  perfecto”.  Estar  esperando  que  nos  enseñen  es,  al  fin  y  al  cabo,  la  mejor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excusa para no aprender por nosotros mismos.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¡Qué poder enorme tiene este cerro! Siento su energía dentro de mi; se mete por mis pies y me permite ver.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Mis ojos se aclaran y me dejan ver y saber lo que me estaba haciendo falta. Me siento completo. Entiendo por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 los  wirrarikas  tienen  tal  veneración  por  este  lugar;  aquí  es  donde  nace,  éste  es  el  faro  que  ilumina 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mundo mágico de los wirrarikas; aquí esta la guía, la respuesta. Es por eso que se refieren al Venado Azul -que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nació  aquí-  como  a  un  Maestro,  que  enseña  la  manera  correcta de vivir. Todo va cobrando sentido y cada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pieza cae en su lugar. En efecto, el ascenso al La Unarre es una pieza clave; es la expresión externa y el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catalizador  que  provoca  en  nosotros  una  “ascensión”  interna;  cuando  empezamos  a  subir  el  cerro  éramos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simplemente hombres, pero en el camino nos trasformamos y ya, cerca de la cumbre, estamos convertidos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seres sagrados.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La cumbre está cada vez más próxima, conforme nos acercamos, mi emoción crece. Algo más, todavía algo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más  me  aguarda  allá  arriba,  y  voy  por  ello.  Cuando  llegamos  a  la  cumbre  estamos  llenos  de  poder,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transformados en seres mágicos que como tales habitan naturalmente en un mundo mágico. Estamos en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fuente de todo ¡¡EL CENTRO DEL MUNDO!!. ¡Aquí es donde todo comenzó! ¡Donde todo sigue comenzando!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5686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¡Qué felicidad tan total, al fin lo he descubierto!.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55.7008pt;margin-top:745.318pt;width:498.063pt;height:34.9999pt;mso-position-horizontal-relative:page;mso-position-vertical-relative:page;z-index:-2137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5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Después de indagar un poco encontramos a nuestros amigos. Supimos de su ubicación porque encontramos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before="3" w:line="220" w:lineRule="exact"/>
                    <w:ind w:left="3" w:right="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los dos autos estacionados en una calle, completamente flamantes, sin una mota de polvo. No parecían los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mismos  que  se  habían  internado  en  el  desierto  por  caminos  tan  sinuosos.  También  mis  amigos  lucían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6998pt;margin-top:262.38pt;width:498.118pt;height:471.978pt;mso-position-horizontal-relative:page;mso-position-vertical-relative:page;z-index:-2138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Una vez entregadas las ofrendas, nos disponemos al regreso. Todos expresamos a la vez, y en voz alta,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nuestra profunda gratitud al lugar. Por última vez contemplo la belleza del mundo visto desde La’ Unarre y hago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el gesto de capturar entre mis manos, el sentimiento que me infunde este lugar y este momento, para llevarlas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1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lentamente hasta mi pecho. Formamos la fila india y empezamos el descenso. Los viejos vuelven a exigirnos al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máximo, ya que esta vez no se conforman con bajar caminando velozmente, sino que se echan a correr cuesta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abajo,  por  la  parte  más  empinada  del  cerro.  Es  una  verdadera  marcha  de  poder  en  medio  de  arena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resbaladiza,  rocas  sueltas,  nopales  y  cactus  espinosos.  Esta  vez  no  hubo  descanso  ninguno;  una  vez  que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empezamos, ya no paramos de correr hasta que no hubimos llegado a la base del Cerro.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Al poco tiempo de haber iniciado el descenso, siento como si mis oídos se adaptaran a un brusco cambio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presión, y escucho como algo que se “destapa” dentro de mí. Un estado de aguda conciencia acrecentada, me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permite adentrarme en ese túnel de energía, que van abriendo los que van delante mío.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Continúo  en  mi  lugar,  detrás  de  Antonio.  Esta  vez  no  hay  música,  ya  que  los  músicos  también  necesitan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aplicarse al máximo para aguantar el paso de “los viejos”. Necesitamos una concentración total: si dudo por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instante, me clavo una espina o me golpeo con una roca. No pensar, no pensar, solo fluir, dejarse ir lleno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vida y de poder.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170" w:left="20" w:right="-12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Vamos descendiendo a una velocidad vertiginosa y una voz, que no es mi pensamiento, me va hablando.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Empieza a darme una explicación compleja y detallada acerca de la época que estamos viviendo, y de la tarea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tengo que desempeñar. Recibo una larga serie de instrucciones de lo que debo y no debo hacer en mi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8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siguiente  etapa  de  trabajo.  Todas  las  dudas  que  tenía  en  torno  a  lo  que  debía  escribir  o  no  escribir  en  mi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siguiente libro, encontraron una respuesta contundente: la voz me lo estaba dictando línea por línea con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redacción perfecta. No había una sola palabra que pudiera ser cambiada. Continuaba mi descenso y el dictado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continuaba, también, a una gran velocidad, yo escuchaba tratando de no perder detalle y sabiendo que la tarea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por recordar lo que estaba recibiendo, iba a ser una batalla larga y ardua. Mi esfuerzo mental por no perder una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sola palabra de lo que la voz me decía comenzaba a fatigarme, llegó un momento en que se tomó incluso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doloroso. Una parte de mí quería que la voz callara, pero muy internamente, yo sabia que el tiempo que me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quedaba  para  seguir  oyendo  a  la  voz  no  era  muy  largo,  por  lo  que  debía  hacer  el  esfuerzo  y  tratar 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aprovechar cada instante. Ni aún contando con una grabadora, hubiera podido registrar una pequeña parte de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todo  lo  que  me  fue  dicho,  tal  era  la  velocidad  a  la  que  se  expresaba  la  voz,  aunque,  paradójicamente,  era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perfectamente clara.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firstLine="226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(Aún cuando he librado esta batalla poniendo en ello mi mejor esfuerzo, he de reconocer que en el momento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tratar de plasmar, en el presente texto, todo lo que recibí en aquella marcha de poder no he logrado sino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apenas una aproximación.)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Llegué exhausto a la zona plana en las faldas del Cerro, no tanto por el esfuerzo físico, sino por el esfuerzo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mental de no perder detalle de lo que la voz decía. Mi cuerpo se sentía estupendamente, vivo hasta sus últimos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resquicios. Ya ubicados en la zona plana, la carrera a toda velocidad dio lugar a una rítmica caminata a buen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paso. Estaba oscureciendo. Mi reloj marcaba las 19:10 horas. Encontramos a Ventura apoyado en el camión,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tomándose un refresco, junto a una pequeña tienda. Nuestros amigos, los dos tewaris que se regresaron 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principio,  no  habían  llegado  todavía.  Toqué  el  claxon  del  camión  pensando  que  si  se  habían  perdido  no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andarían lejos. En efecto, llegaron a los pocos minutos y nos contaron que después de extraviarse y mucho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caminar, llegaron al pueblo por otro lado, de tal modo que su llegada coincidió casi con la nuestra. Refrescos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para todos y todos al camión. El regreso fue en la oscuridad y sin decir una palabra hasta llegar a Wadley.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223.576pt;width:215.055pt;height:27.8pt;mso-position-horizontal-relative:page;mso-position-vertical-relative:page;z-index:-2139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  <w:jc w:val="left"/>
                    <w:spacing w:line="260" w:lineRule="exact"/>
                    <w:ind w:left="20"/>
                  </w:pPr>
                  <w:r>
                    <w:rPr>
                      <w:rFonts w:ascii="Arial" w:cs="Arial" w:eastAsia="Arial" w:hAnsi="Arial"/>
                      <w:b/>
                      <w:sz w:val="24"/>
                      <w:szCs w:val="24"/>
                    </w:rPr>
                    <w:t>EPÍLOGO</w:t>
                  </w:r>
                  <w:r>
                    <w:rPr>
                      <w:rFonts w:ascii="Arial" w:cs="Arial" w:eastAsia="Arial" w:hAnsi="Arial"/>
                      <w:sz w:val="24"/>
                      <w:szCs w:val="24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  <w:jc w:val="left"/>
                    <w:ind w:left="20" w:right="-36"/>
                  </w:pPr>
                  <w:r>
                    <w:rPr>
                      <w:rFonts w:ascii="Arial" w:cs="Arial" w:eastAsia="Arial" w:hAnsi="Arial"/>
                      <w:b/>
                      <w:sz w:val="24"/>
                      <w:szCs w:val="24"/>
                    </w:rPr>
                    <w:t>MARCHA DE PODER EN LA’UNARRE</w:t>
                  </w:r>
                  <w:r>
                    <w:rPr>
                      <w:rFonts w:ascii="Arial" w:cs="Arial" w:eastAsia="Arial" w:hAnsi="Arial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164.041pt;mso-position-horizontal-relative:page;mso-position-vertical-relative:page;z-index:-2140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64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sitios sagrados de la peregrinación. He podido observar que dichas cornamentas tienen un altísimo valor para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los wirrarikas, no sólo por haber pertenecido al animal que más aman, sino también, porque ese animal se les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entregó durante alguna de las cacerías rituales, ya que ésa es la única manera de llegar a obtener algo tan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valioso.  Dejar  una  ofrenda  así,  es  un  acto  de  verdadera  generosidad  que  revela  el  esfuerzo  que  implica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ofrenda. Entre las cornamentas que son ofrendadas, se incluye aquella tan hermosa, la más grande de todas,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que está cubierta por un fino pelo dorado.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También  nosotros  entregamos  nuestros  presentes,  al  mismo  tiempo  que  le  hablamos  al  Poderío  de  La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Unarre, explicando lo que la ofrenda significa para nosotros y pidiéndole que la acepte en su seno. Un lazo más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fuerte que el tiempo y el espacio, se establece con el lugar. Sé que regresaré aquí con mi cuerpo de soñar 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 mi cuerpo físico. Sé que regresaré aquí en mi último vuelo, justo antes del instante de mi muerte. Ahora me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resulta muy claro el por que veíamos - en aquella experiencia en Humun Kulluaby sin wirrarikas- que del Cerro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Sagrado  salían  rayos  de  luz.  La  Unarre  es  eso;  un  faro  en  la  oscuridad,  en  medio  del  misterio.  Su  luz  me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acompañaría ya por toda mi existencia y eso era algo que nada ni nadie podrá cambiar jamás.</w:t>
                  </w:r>
                </w:p>
              </w:txbxContent>
            </v:textbox>
            <w10:wrap type="none"/>
          </v:shape>
        </w:pict>
      </w:r>
    </w:p>
    <w:p>
      <w:pPr>
        <w:sectPr>
          <w:pgSz w:h="16840" w:w="11900"/>
          <w:pgMar w:bottom="280" w:left="1680" w:right="1680" w:top="1580"/>
        </w:sectPr>
      </w:pPr>
    </w:p>
    <w:p>
      <w:r>
        <w:pict>
          <v:shape filled="f" stroked="f" style="position:absolute;margin-left:88.8201pt;margin-top:522.299pt;width:431.777pt;height:57.9797pt;mso-position-horizontal-relative:page;mso-position-vertical-relative:page;z-index:-2130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670" w:right="671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Este libro fue digitalizado para distribución libre y gratuita a través de la red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before="3" w:line="220" w:lineRule="exact"/>
                    <w:ind w:left="3" w:right="3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utilizando el software (O.C.R.) </w:t>
                  </w:r>
                  <w:r>
                    <w:rPr>
                      <w:rFonts w:ascii="Arial" w:cs="Arial" w:eastAsia="Arial" w:hAnsi="Arial"/>
                      <w:b/>
                      <w:color w:val="FF6500"/>
                      <w:sz w:val="20"/>
                      <w:szCs w:val="20"/>
                    </w:rPr>
                    <w:t>“OmniPage Pro Versión 11” </w:t>
                  </w:r>
                  <w:r>
                    <w:rPr>
                      <w:rFonts w:ascii="Arial" w:cs="Arial" w:eastAsia="Arial" w:hAnsi="Arial"/>
                      <w:b/>
                      <w:color w:val="000000"/>
                      <w:sz w:val="20"/>
                      <w:szCs w:val="20"/>
                    </w:rPr>
                    <w:t>y un scanner </w:t>
                  </w:r>
                  <w:r>
                    <w:rPr>
                      <w:rFonts w:ascii="Arial" w:cs="Arial" w:eastAsia="Arial" w:hAnsi="Arial"/>
                      <w:b/>
                      <w:color w:val="FF6500"/>
                      <w:sz w:val="20"/>
                      <w:szCs w:val="20"/>
                    </w:rPr>
                    <w:t>“Spectrum F-610”</w:t>
                  </w:r>
                  <w:r>
                    <w:rPr>
                      <w:rFonts w:ascii="Arial" w:cs="Arial" w:eastAsia="Arial" w:hAnsi="Arial"/>
                      <w:b/>
                      <w:color w:val="FF6500"/>
                      <w:sz w:val="20"/>
                      <w:szCs w:val="20"/>
                    </w:rPr>
                    <w:t> </w:t>
                  </w:r>
                  <w:r>
                    <w:rPr>
                      <w:rFonts w:ascii="Arial" w:cs="Arial" w:eastAsia="Arial" w:hAnsi="Arial"/>
                      <w:b/>
                      <w:color w:val="000000"/>
                      <w:sz w:val="20"/>
                      <w:szCs w:val="20"/>
                    </w:rPr>
                    <w:t>Digitalización: </w:t>
                  </w:r>
                  <w:r>
                    <w:rPr>
                      <w:rFonts w:ascii="Arial" w:cs="Arial" w:eastAsia="Arial" w:hAnsi="Arial"/>
                      <w:b/>
                      <w:color w:val="FF6500"/>
                      <w:sz w:val="20"/>
                      <w:szCs w:val="20"/>
                    </w:rPr>
                    <w:t>Gaviota (Argentina) - Revisión y Edición Electrónica de Hernán.</w:t>
                  </w:r>
                  <w:r>
                    <w:rPr>
                      <w:rFonts w:ascii="Arial" w:cs="Arial" w:eastAsia="Arial" w:hAnsi="Arial"/>
                      <w:b/>
                      <w:color w:val="FF6500"/>
                      <w:sz w:val="20"/>
                      <w:szCs w:val="20"/>
                    </w:rPr>
                    <w:t> Rosario - Argentina</w:t>
                  </w:r>
                  <w:r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3275" w:right="3276"/>
                  </w:pPr>
                  <w:r>
                    <w:rPr>
                      <w:rFonts w:ascii="Arial" w:cs="Arial" w:eastAsia="Arial" w:hAnsi="Arial"/>
                      <w:b/>
                      <w:color w:val="FF6500"/>
                      <w:sz w:val="20"/>
                      <w:szCs w:val="20"/>
                    </w:rPr>
                    <w:t>29 de agosto de 2004</w:t>
                  </w:r>
                  <w:r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290.36pt;margin-top:499.259pt;width:35.7614pt;height:12.02pt;mso-position-horizontal-relative:page;mso-position-vertical-relative:page;z-index:-2131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*    *    *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299.18pt;margin-top:476.219pt;width:18.1603pt;height:12.02pt;mso-position-horizontal-relative:page;mso-position-vertical-relative:page;z-index:-2132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FIN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315.299pt;width:157.216pt;height:92.5397pt;mso-position-horizontal-relative:page;mso-position-vertical-relative:page;z-index:-2133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Humun Kulluaby,  Humun Kulluaby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Quién sabe por qué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Lloran las rosas.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¿quién podría decirlo?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ind w:left="20"/>
                  </w:pP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¿quién podría adivinarlo?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3" w:line="220" w:lineRule="exact"/>
                    <w:ind w:left="20" w:right="-14"/>
                  </w:pP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Humun Kulluaby, Humun Kulluaby,</w:t>
                  </w: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 Quién sabe por qué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/>
                  </w:pPr>
                  <w:r>
                    <w:rPr>
                      <w:rFonts w:ascii="Arial" w:cs="Arial" w:eastAsia="Arial" w:hAnsi="Arial"/>
                      <w:i/>
                      <w:sz w:val="20"/>
                      <w:szCs w:val="20"/>
                    </w:rPr>
                    <w:t>Las rosas lloran.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200.28pt;width:498.1pt;height:104pt;mso-position-horizontal-relative:page;mso-position-vertical-relative:page;z-index:-2134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center"/>
                    <w:spacing w:line="220" w:lineRule="exact"/>
                    <w:ind w:left="155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Después  de  dar  vueltas  como  desesperados  en  medio  del  desierto  durante  unas  dos  horas,  decidimos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3" w:line="220" w:lineRule="exact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regresar  al  camino  que  sale  del  pueblo,  ya  que  estamos  completamente  extraviados  en  un  laberinto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interminable de “caminos”, sin ningún punto de referencia para orientarnos en esta oscuridad que parece boca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 lobo. Hemos insistido una y otra vez, hasta que empiezo a temer que nos quedemos sin gasolina, muy lejos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line="220" w:lineRule="exact"/>
                    <w:ind w:left="20" w:right="-9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de cualquier parte. Solamente las luces lejanas de Wadley son el único punto de contacto que tenemos como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left="20" w:right="-13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posible salida. Mi conclusión es que, al ver que no llegamos, tal vez, regresen a buscarnos o que en último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caso podremos pasar allí la noche, teniendo mucho mejor oportunidad de encontrarlos durante el día.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before="2" w:line="220" w:lineRule="exact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Una hora y media después, escuchamos el sonido del camión. Allí estaba Ventura con todos los wirrarikas.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Se iniciaba el regreso, sin escalas, a la sierra.</w:t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64.22pt;margin-top:177.3pt;width:91.5968pt;height:12.02pt;mso-position-horizontal-relative:page;mso-position-vertical-relative:page;z-index:-2135" type="#_x0000_t202">
            <v:textbox inset="0,0,0,0">
              <w:txbxContent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left"/>
                    <w:spacing w:line="220" w:lineRule="exact"/>
                    <w:ind w:left="20" w:right="-30"/>
                  </w:pPr>
                  <w:r>
                    <w:rPr>
                      <w:rFonts w:ascii="Arial" w:cs="Arial" w:eastAsia="Arial" w:hAnsi="Arial"/>
                      <w:b/>
                      <w:sz w:val="20"/>
                      <w:szCs w:val="20"/>
                    </w:rPr>
                    <w:t>Regreso a la sierra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55.7pt;margin-top:36.7384pt;width:498.141pt;height:129.542pt;mso-position-horizontal-relative:page;mso-position-vertical-relative:page;z-index:-2136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  <w:jc w:val="right"/>
                    <w:spacing w:line="180" w:lineRule="exact"/>
                    <w:ind w:right="20"/>
                  </w:pPr>
                  <w:r>
                    <w:rPr>
                      <w:rFonts w:ascii="Times New Roman" w:cs="Times New Roman" w:eastAsia="Times New Roman" w:hAnsi="Times New Roman"/>
                      <w:w w:val="99"/>
                      <w:sz w:val="16"/>
                      <w:szCs w:val="16"/>
                    </w:rPr>
                    <w:t>65</w:t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spacing w:before="92"/>
                    <w:ind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flamantes; bañados y peinados. Fue entonces que me percaté que veníamos hechos un asco, pero felices.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Después de saludarlos con gusto, recibimos unas tortas que habían preparado para todos. Decidimos tomar un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breve descanso y disfrutar de las tortas antes de continuar nuestro camino hacia el campamento wirrarika, bien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adentro del desierto. Antonio, y el resto de los wirrarikas, quieren continuar de inmediato, pues saben que sus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familias y los demás jicareros seguramente estarán preocupados. Está bien, los alcanzaremos muy pronto, 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fin y al cabo los autos son más rápidos que el camión.</w:t>
                  </w:r>
                </w:p>
                <w:p>
                  <w:pPr>
                    <w:rPr>
                      <w:rFonts w:ascii="Arial" w:cs="Arial" w:eastAsia="Arial" w:hAnsi="Arial"/>
                      <w:sz w:val="20"/>
                      <w:szCs w:val="20"/>
                    </w:rPr>
                    <w:jc w:val="both"/>
                    <w:ind w:firstLine="170" w:left="20" w:right="-14"/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Quedamos  los  puros  tewaris  comiendo  tortas  y  platicando  de  los  incidentes  del  día.  No  me  siento  en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condiciones  de  hablar  de  todo  lo  que  ocurrió  en  la  ida  a  La’  Unarre.  Sólo  alcanzo  a  decirles:  La  subida  al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Palacio no es un mero trámite, sino que, de alguna manera, proporciona la clave que permite comprender toda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 la peregrinación.</w:t>
                  </w:r>
                </w:p>
              </w:txbxContent>
            </v:textbox>
            <w10:wrap type="none"/>
          </v:shape>
        </w:pict>
      </w:r>
    </w:p>
    <w:sectPr>
      <w:pgSz w:h="16840" w:w="11900"/>
      <w:pgMar w:bottom="280" w:left="1680" w:right="1680" w:top="15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http://www.promineo.gq.nu" TargetMode="External" Type="http://schemas.openxmlformats.org/officeDocument/2006/relationships/hyperlink"/><Relationship Id="rId5" Target="http://librosdeluz.tripod.com" TargetMode="External" Type="http://schemas.openxmlformats.org/officeDocument/2006/relationships/hyperlink"/><Relationship Id="rId6" Target="media\image1.jpg" Type="http://schemas.openxmlformats.org/officeDocument/2006/relationships/image"/><Relationship Id="rId7" Target="media\image2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